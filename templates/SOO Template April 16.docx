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F865B" w14:textId="77777777" w:rsidR="00CD43A8" w:rsidRDefault="00CD43A8">
      <w:pPr>
        <w:pStyle w:val="BodyText"/>
        <w:spacing w:before="9"/>
        <w:ind w:left="0"/>
        <w:rPr>
          <w:sz w:val="8"/>
        </w:rPr>
      </w:pPr>
    </w:p>
    <w:sdt>
      <w:sdtPr>
        <w:id w:val="-1195688983"/>
        <w:docPartObj>
          <w:docPartGallery w:val="Table of Contents"/>
          <w:docPartUnique/>
        </w:docPartObj>
      </w:sdtPr>
      <w:sdtEndPr>
        <w:rPr>
          <w:rFonts w:ascii="Calibri" w:eastAsia="Calibri" w:hAnsi="Calibri" w:cs="Calibri"/>
          <w:noProof/>
          <w:color w:val="auto"/>
          <w:sz w:val="22"/>
          <w:szCs w:val="22"/>
          <w:lang w:eastAsia="en-US"/>
        </w:rPr>
      </w:sdtEndPr>
      <w:sdtContent>
        <w:p w14:paraId="23E80368" w14:textId="2ECF28D3" w:rsidR="002C7D77" w:rsidRDefault="002C7D77">
          <w:pPr>
            <w:pStyle w:val="TOCHeading"/>
          </w:pPr>
          <w:r>
            <w:t>Contents</w:t>
          </w:r>
        </w:p>
        <w:p w14:paraId="149CB862" w14:textId="699CC593" w:rsidR="00381392" w:rsidRDefault="002C7D77">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r>
            <w:fldChar w:fldCharType="begin"/>
          </w:r>
          <w:r>
            <w:instrText xml:space="preserve"> TOC \o "1-3" \h \z \u </w:instrText>
          </w:r>
          <w:r>
            <w:fldChar w:fldCharType="separate"/>
          </w:r>
          <w:hyperlink w:anchor="_Toc164170810" w:history="1">
            <w:r w:rsidR="00381392" w:rsidRPr="00952146">
              <w:rPr>
                <w:rStyle w:val="Hyperlink"/>
                <w:noProof/>
              </w:rPr>
              <w:t>I.</w:t>
            </w:r>
            <w:r w:rsidR="00381392">
              <w:rPr>
                <w:rFonts w:asciiTheme="minorHAnsi" w:eastAsiaTheme="minorEastAsia" w:hAnsiTheme="minorHAnsi" w:cstheme="minorBidi"/>
                <w:b w:val="0"/>
                <w:bCs w:val="0"/>
                <w:noProof/>
                <w:kern w:val="2"/>
                <w:sz w:val="24"/>
                <w:szCs w:val="24"/>
                <w14:ligatures w14:val="standardContextual"/>
              </w:rPr>
              <w:tab/>
            </w:r>
            <w:r w:rsidR="00381392" w:rsidRPr="00952146">
              <w:rPr>
                <w:rStyle w:val="Hyperlink"/>
                <w:noProof/>
              </w:rPr>
              <w:t>Introduction and Overview</w:t>
            </w:r>
            <w:r w:rsidR="00381392">
              <w:rPr>
                <w:noProof/>
                <w:webHidden/>
              </w:rPr>
              <w:tab/>
            </w:r>
            <w:r w:rsidR="00381392">
              <w:rPr>
                <w:noProof/>
                <w:webHidden/>
              </w:rPr>
              <w:fldChar w:fldCharType="begin"/>
            </w:r>
            <w:r w:rsidR="00381392">
              <w:rPr>
                <w:noProof/>
                <w:webHidden/>
              </w:rPr>
              <w:instrText xml:space="preserve"> PAGEREF _Toc164170810 \h </w:instrText>
            </w:r>
            <w:r w:rsidR="00381392">
              <w:rPr>
                <w:noProof/>
                <w:webHidden/>
              </w:rPr>
            </w:r>
            <w:r w:rsidR="00381392">
              <w:rPr>
                <w:noProof/>
                <w:webHidden/>
              </w:rPr>
              <w:fldChar w:fldCharType="separate"/>
            </w:r>
            <w:r w:rsidR="00381392">
              <w:rPr>
                <w:noProof/>
                <w:webHidden/>
              </w:rPr>
              <w:t>2</w:t>
            </w:r>
            <w:r w:rsidR="00381392">
              <w:rPr>
                <w:noProof/>
                <w:webHidden/>
              </w:rPr>
              <w:fldChar w:fldCharType="end"/>
            </w:r>
          </w:hyperlink>
        </w:p>
        <w:p w14:paraId="5B5A341C" w14:textId="1BC8069E" w:rsidR="00381392" w:rsidRDefault="00381392">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1" w:history="1">
            <w:r w:rsidRPr="00952146">
              <w:rPr>
                <w:rStyle w:val="Hyperlink"/>
                <w:noProof/>
              </w:rPr>
              <w:t>II.</w:t>
            </w:r>
            <w:r>
              <w:rPr>
                <w:rFonts w:asciiTheme="minorHAnsi" w:eastAsiaTheme="minorEastAsia" w:hAnsiTheme="minorHAnsi" w:cstheme="minorBidi"/>
                <w:b w:val="0"/>
                <w:bCs w:val="0"/>
                <w:noProof/>
                <w:kern w:val="2"/>
                <w:sz w:val="24"/>
                <w:szCs w:val="24"/>
                <w14:ligatures w14:val="standardContextual"/>
              </w:rPr>
              <w:tab/>
            </w:r>
            <w:r w:rsidRPr="00952146">
              <w:rPr>
                <w:rStyle w:val="Hyperlink"/>
                <w:noProof/>
              </w:rPr>
              <w:t>Scope or Mission</w:t>
            </w:r>
            <w:r>
              <w:rPr>
                <w:noProof/>
                <w:webHidden/>
              </w:rPr>
              <w:tab/>
            </w:r>
            <w:r>
              <w:rPr>
                <w:noProof/>
                <w:webHidden/>
              </w:rPr>
              <w:fldChar w:fldCharType="begin"/>
            </w:r>
            <w:r>
              <w:rPr>
                <w:noProof/>
                <w:webHidden/>
              </w:rPr>
              <w:instrText xml:space="preserve"> PAGEREF _Toc164170811 \h </w:instrText>
            </w:r>
            <w:r>
              <w:rPr>
                <w:noProof/>
                <w:webHidden/>
              </w:rPr>
            </w:r>
            <w:r>
              <w:rPr>
                <w:noProof/>
                <w:webHidden/>
              </w:rPr>
              <w:fldChar w:fldCharType="separate"/>
            </w:r>
            <w:r>
              <w:rPr>
                <w:noProof/>
                <w:webHidden/>
              </w:rPr>
              <w:t>2</w:t>
            </w:r>
            <w:r>
              <w:rPr>
                <w:noProof/>
                <w:webHidden/>
              </w:rPr>
              <w:fldChar w:fldCharType="end"/>
            </w:r>
          </w:hyperlink>
        </w:p>
        <w:p w14:paraId="2E8DEBF7" w14:textId="35C0AAF3" w:rsidR="00381392" w:rsidRDefault="00381392">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2" w:history="1">
            <w:r w:rsidRPr="00952146">
              <w:rPr>
                <w:rStyle w:val="Hyperlink"/>
                <w:noProof/>
              </w:rPr>
              <w:t>III.</w:t>
            </w:r>
            <w:r>
              <w:rPr>
                <w:rFonts w:asciiTheme="minorHAnsi" w:eastAsiaTheme="minorEastAsia" w:hAnsiTheme="minorHAnsi" w:cstheme="minorBidi"/>
                <w:b w:val="0"/>
                <w:bCs w:val="0"/>
                <w:noProof/>
                <w:kern w:val="2"/>
                <w:sz w:val="24"/>
                <w:szCs w:val="24"/>
                <w14:ligatures w14:val="standardContextual"/>
              </w:rPr>
              <w:tab/>
            </w:r>
            <w:r w:rsidRPr="00952146">
              <w:rPr>
                <w:rStyle w:val="Hyperlink"/>
                <w:noProof/>
              </w:rPr>
              <w:t>Background</w:t>
            </w:r>
            <w:r>
              <w:rPr>
                <w:noProof/>
                <w:webHidden/>
              </w:rPr>
              <w:tab/>
            </w:r>
            <w:r>
              <w:rPr>
                <w:noProof/>
                <w:webHidden/>
              </w:rPr>
              <w:fldChar w:fldCharType="begin"/>
            </w:r>
            <w:r>
              <w:rPr>
                <w:noProof/>
                <w:webHidden/>
              </w:rPr>
              <w:instrText xml:space="preserve"> PAGEREF _Toc164170812 \h </w:instrText>
            </w:r>
            <w:r>
              <w:rPr>
                <w:noProof/>
                <w:webHidden/>
              </w:rPr>
            </w:r>
            <w:r>
              <w:rPr>
                <w:noProof/>
                <w:webHidden/>
              </w:rPr>
              <w:fldChar w:fldCharType="separate"/>
            </w:r>
            <w:r>
              <w:rPr>
                <w:noProof/>
                <w:webHidden/>
              </w:rPr>
              <w:t>3</w:t>
            </w:r>
            <w:r>
              <w:rPr>
                <w:noProof/>
                <w:webHidden/>
              </w:rPr>
              <w:fldChar w:fldCharType="end"/>
            </w:r>
          </w:hyperlink>
        </w:p>
        <w:p w14:paraId="15A23BC0" w14:textId="383DDC53" w:rsidR="00381392" w:rsidRDefault="00381392">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3" w:history="1">
            <w:r w:rsidRPr="00952146">
              <w:rPr>
                <w:rStyle w:val="Hyperlink"/>
                <w:noProof/>
              </w:rPr>
              <w:t>IV.</w:t>
            </w:r>
            <w:r>
              <w:rPr>
                <w:rFonts w:asciiTheme="minorHAnsi" w:eastAsiaTheme="minorEastAsia" w:hAnsiTheme="minorHAnsi" w:cstheme="minorBidi"/>
                <w:b w:val="0"/>
                <w:bCs w:val="0"/>
                <w:noProof/>
                <w:kern w:val="2"/>
                <w:sz w:val="24"/>
                <w:szCs w:val="24"/>
                <w14:ligatures w14:val="standardContextual"/>
              </w:rPr>
              <w:tab/>
            </w:r>
            <w:r w:rsidRPr="00952146">
              <w:rPr>
                <w:rStyle w:val="Hyperlink"/>
                <w:noProof/>
              </w:rPr>
              <w:t>Technical Requirements</w:t>
            </w:r>
            <w:r>
              <w:rPr>
                <w:noProof/>
                <w:webHidden/>
              </w:rPr>
              <w:tab/>
            </w:r>
            <w:r>
              <w:rPr>
                <w:noProof/>
                <w:webHidden/>
              </w:rPr>
              <w:fldChar w:fldCharType="begin"/>
            </w:r>
            <w:r>
              <w:rPr>
                <w:noProof/>
                <w:webHidden/>
              </w:rPr>
              <w:instrText xml:space="preserve"> PAGEREF _Toc164170813 \h </w:instrText>
            </w:r>
            <w:r>
              <w:rPr>
                <w:noProof/>
                <w:webHidden/>
              </w:rPr>
            </w:r>
            <w:r>
              <w:rPr>
                <w:noProof/>
                <w:webHidden/>
              </w:rPr>
              <w:fldChar w:fldCharType="separate"/>
            </w:r>
            <w:r>
              <w:rPr>
                <w:noProof/>
                <w:webHidden/>
              </w:rPr>
              <w:t>3</w:t>
            </w:r>
            <w:r>
              <w:rPr>
                <w:noProof/>
                <w:webHidden/>
              </w:rPr>
              <w:fldChar w:fldCharType="end"/>
            </w:r>
          </w:hyperlink>
        </w:p>
        <w:p w14:paraId="0BDAE023" w14:textId="39DA5DB6"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4" w:history="1">
            <w:r w:rsidRPr="00952146">
              <w:rPr>
                <w:rStyle w:val="Hyperlink"/>
                <w:noProof/>
              </w:rPr>
              <w:t>Performance Objectives</w:t>
            </w:r>
            <w:r>
              <w:rPr>
                <w:noProof/>
                <w:webHidden/>
              </w:rPr>
              <w:tab/>
            </w:r>
            <w:r>
              <w:rPr>
                <w:noProof/>
                <w:webHidden/>
              </w:rPr>
              <w:fldChar w:fldCharType="begin"/>
            </w:r>
            <w:r>
              <w:rPr>
                <w:noProof/>
                <w:webHidden/>
              </w:rPr>
              <w:instrText xml:space="preserve"> PAGEREF _Toc164170814 \h </w:instrText>
            </w:r>
            <w:r>
              <w:rPr>
                <w:noProof/>
                <w:webHidden/>
              </w:rPr>
            </w:r>
            <w:r>
              <w:rPr>
                <w:noProof/>
                <w:webHidden/>
              </w:rPr>
              <w:fldChar w:fldCharType="separate"/>
            </w:r>
            <w:r>
              <w:rPr>
                <w:noProof/>
                <w:webHidden/>
              </w:rPr>
              <w:t>3</w:t>
            </w:r>
            <w:r>
              <w:rPr>
                <w:noProof/>
                <w:webHidden/>
              </w:rPr>
              <w:fldChar w:fldCharType="end"/>
            </w:r>
          </w:hyperlink>
        </w:p>
        <w:p w14:paraId="66D558B5" w14:textId="22C0B937"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5" w:history="1">
            <w:r w:rsidRPr="00952146">
              <w:rPr>
                <w:rStyle w:val="Hyperlink"/>
                <w:noProof/>
              </w:rPr>
              <w:t>Deliverables</w:t>
            </w:r>
            <w:r>
              <w:rPr>
                <w:noProof/>
                <w:webHidden/>
              </w:rPr>
              <w:tab/>
            </w:r>
            <w:r>
              <w:rPr>
                <w:noProof/>
                <w:webHidden/>
              </w:rPr>
              <w:fldChar w:fldCharType="begin"/>
            </w:r>
            <w:r>
              <w:rPr>
                <w:noProof/>
                <w:webHidden/>
              </w:rPr>
              <w:instrText xml:space="preserve"> PAGEREF _Toc164170815 \h </w:instrText>
            </w:r>
            <w:r>
              <w:rPr>
                <w:noProof/>
                <w:webHidden/>
              </w:rPr>
            </w:r>
            <w:r>
              <w:rPr>
                <w:noProof/>
                <w:webHidden/>
              </w:rPr>
              <w:fldChar w:fldCharType="separate"/>
            </w:r>
            <w:r>
              <w:rPr>
                <w:noProof/>
                <w:webHidden/>
              </w:rPr>
              <w:t>3</w:t>
            </w:r>
            <w:r>
              <w:rPr>
                <w:noProof/>
                <w:webHidden/>
              </w:rPr>
              <w:fldChar w:fldCharType="end"/>
            </w:r>
          </w:hyperlink>
        </w:p>
        <w:p w14:paraId="21B90839" w14:textId="5787499D"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6" w:history="1">
            <w:r w:rsidRPr="00952146">
              <w:rPr>
                <w:rStyle w:val="Hyperlink"/>
                <w:noProof/>
              </w:rPr>
              <w:t>Special Delivery Instructions</w:t>
            </w:r>
            <w:r>
              <w:rPr>
                <w:noProof/>
                <w:webHidden/>
              </w:rPr>
              <w:tab/>
            </w:r>
            <w:r>
              <w:rPr>
                <w:noProof/>
                <w:webHidden/>
              </w:rPr>
              <w:fldChar w:fldCharType="begin"/>
            </w:r>
            <w:r>
              <w:rPr>
                <w:noProof/>
                <w:webHidden/>
              </w:rPr>
              <w:instrText xml:space="preserve"> PAGEREF _Toc164170816 \h </w:instrText>
            </w:r>
            <w:r>
              <w:rPr>
                <w:noProof/>
                <w:webHidden/>
              </w:rPr>
            </w:r>
            <w:r>
              <w:rPr>
                <w:noProof/>
                <w:webHidden/>
              </w:rPr>
              <w:fldChar w:fldCharType="separate"/>
            </w:r>
            <w:r>
              <w:rPr>
                <w:noProof/>
                <w:webHidden/>
              </w:rPr>
              <w:t>3</w:t>
            </w:r>
            <w:r>
              <w:rPr>
                <w:noProof/>
                <w:webHidden/>
              </w:rPr>
              <w:fldChar w:fldCharType="end"/>
            </w:r>
          </w:hyperlink>
        </w:p>
        <w:p w14:paraId="527D3ED5" w14:textId="12181E29"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7" w:history="1">
            <w:r w:rsidRPr="00952146">
              <w:rPr>
                <w:rStyle w:val="Hyperlink"/>
                <w:noProof/>
              </w:rPr>
              <w:t>Performance/Delivery Period</w:t>
            </w:r>
            <w:r>
              <w:rPr>
                <w:noProof/>
                <w:webHidden/>
              </w:rPr>
              <w:tab/>
            </w:r>
            <w:r>
              <w:rPr>
                <w:noProof/>
                <w:webHidden/>
              </w:rPr>
              <w:fldChar w:fldCharType="begin"/>
            </w:r>
            <w:r>
              <w:rPr>
                <w:noProof/>
                <w:webHidden/>
              </w:rPr>
              <w:instrText xml:space="preserve"> PAGEREF _Toc164170817 \h </w:instrText>
            </w:r>
            <w:r>
              <w:rPr>
                <w:noProof/>
                <w:webHidden/>
              </w:rPr>
            </w:r>
            <w:r>
              <w:rPr>
                <w:noProof/>
                <w:webHidden/>
              </w:rPr>
              <w:fldChar w:fldCharType="separate"/>
            </w:r>
            <w:r>
              <w:rPr>
                <w:noProof/>
                <w:webHidden/>
              </w:rPr>
              <w:t>3</w:t>
            </w:r>
            <w:r>
              <w:rPr>
                <w:noProof/>
                <w:webHidden/>
              </w:rPr>
              <w:fldChar w:fldCharType="end"/>
            </w:r>
          </w:hyperlink>
        </w:p>
        <w:p w14:paraId="29E06033" w14:textId="1D75AAC8"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8" w:history="1">
            <w:r w:rsidRPr="00952146">
              <w:rPr>
                <w:rStyle w:val="Hyperlink"/>
                <w:noProof/>
              </w:rPr>
              <w:t>Place/Location of Performance/Delivery</w:t>
            </w:r>
            <w:r>
              <w:rPr>
                <w:noProof/>
                <w:webHidden/>
              </w:rPr>
              <w:tab/>
            </w:r>
            <w:r>
              <w:rPr>
                <w:noProof/>
                <w:webHidden/>
              </w:rPr>
              <w:fldChar w:fldCharType="begin"/>
            </w:r>
            <w:r>
              <w:rPr>
                <w:noProof/>
                <w:webHidden/>
              </w:rPr>
              <w:instrText xml:space="preserve"> PAGEREF _Toc164170818 \h </w:instrText>
            </w:r>
            <w:r>
              <w:rPr>
                <w:noProof/>
                <w:webHidden/>
              </w:rPr>
            </w:r>
            <w:r>
              <w:rPr>
                <w:noProof/>
                <w:webHidden/>
              </w:rPr>
              <w:fldChar w:fldCharType="separate"/>
            </w:r>
            <w:r>
              <w:rPr>
                <w:noProof/>
                <w:webHidden/>
              </w:rPr>
              <w:t>4</w:t>
            </w:r>
            <w:r>
              <w:rPr>
                <w:noProof/>
                <w:webHidden/>
              </w:rPr>
              <w:fldChar w:fldCharType="end"/>
            </w:r>
          </w:hyperlink>
        </w:p>
        <w:p w14:paraId="1FD750CE" w14:textId="1BC68E17"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19" w:history="1">
            <w:r w:rsidRPr="00952146">
              <w:rPr>
                <w:rStyle w:val="Hyperlink"/>
                <w:noProof/>
              </w:rPr>
              <w:t>Travel Requirements</w:t>
            </w:r>
            <w:r>
              <w:rPr>
                <w:noProof/>
                <w:webHidden/>
              </w:rPr>
              <w:tab/>
            </w:r>
            <w:r>
              <w:rPr>
                <w:noProof/>
                <w:webHidden/>
              </w:rPr>
              <w:fldChar w:fldCharType="begin"/>
            </w:r>
            <w:r>
              <w:rPr>
                <w:noProof/>
                <w:webHidden/>
              </w:rPr>
              <w:instrText xml:space="preserve"> PAGEREF _Toc164170819 \h </w:instrText>
            </w:r>
            <w:r>
              <w:rPr>
                <w:noProof/>
                <w:webHidden/>
              </w:rPr>
            </w:r>
            <w:r>
              <w:rPr>
                <w:noProof/>
                <w:webHidden/>
              </w:rPr>
              <w:fldChar w:fldCharType="separate"/>
            </w:r>
            <w:r>
              <w:rPr>
                <w:noProof/>
                <w:webHidden/>
              </w:rPr>
              <w:t>4</w:t>
            </w:r>
            <w:r>
              <w:rPr>
                <w:noProof/>
                <w:webHidden/>
              </w:rPr>
              <w:fldChar w:fldCharType="end"/>
            </w:r>
          </w:hyperlink>
        </w:p>
        <w:p w14:paraId="2243C53B" w14:textId="79F153A7"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20" w:history="1">
            <w:r w:rsidRPr="00952146">
              <w:rPr>
                <w:rStyle w:val="Hyperlink"/>
                <w:noProof/>
              </w:rPr>
              <w:t>Security Requirements</w:t>
            </w:r>
            <w:r>
              <w:rPr>
                <w:noProof/>
                <w:webHidden/>
              </w:rPr>
              <w:tab/>
            </w:r>
            <w:r>
              <w:rPr>
                <w:noProof/>
                <w:webHidden/>
              </w:rPr>
              <w:fldChar w:fldCharType="begin"/>
            </w:r>
            <w:r>
              <w:rPr>
                <w:noProof/>
                <w:webHidden/>
              </w:rPr>
              <w:instrText xml:space="preserve"> PAGEREF _Toc164170820 \h </w:instrText>
            </w:r>
            <w:r>
              <w:rPr>
                <w:noProof/>
                <w:webHidden/>
              </w:rPr>
            </w:r>
            <w:r>
              <w:rPr>
                <w:noProof/>
                <w:webHidden/>
              </w:rPr>
              <w:fldChar w:fldCharType="separate"/>
            </w:r>
            <w:r>
              <w:rPr>
                <w:noProof/>
                <w:webHidden/>
              </w:rPr>
              <w:t>4</w:t>
            </w:r>
            <w:r>
              <w:rPr>
                <w:noProof/>
                <w:webHidden/>
              </w:rPr>
              <w:fldChar w:fldCharType="end"/>
            </w:r>
          </w:hyperlink>
        </w:p>
        <w:p w14:paraId="1CF22C79" w14:textId="0673B853"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21" w:history="1">
            <w:r w:rsidRPr="00952146">
              <w:rPr>
                <w:rStyle w:val="Hyperlink"/>
                <w:noProof/>
              </w:rPr>
              <w:t>Constraints/Restrictions</w:t>
            </w:r>
            <w:r>
              <w:rPr>
                <w:noProof/>
                <w:webHidden/>
              </w:rPr>
              <w:tab/>
            </w:r>
            <w:r>
              <w:rPr>
                <w:noProof/>
                <w:webHidden/>
              </w:rPr>
              <w:fldChar w:fldCharType="begin"/>
            </w:r>
            <w:r>
              <w:rPr>
                <w:noProof/>
                <w:webHidden/>
              </w:rPr>
              <w:instrText xml:space="preserve"> PAGEREF _Toc164170821 \h </w:instrText>
            </w:r>
            <w:r>
              <w:rPr>
                <w:noProof/>
                <w:webHidden/>
              </w:rPr>
            </w:r>
            <w:r>
              <w:rPr>
                <w:noProof/>
                <w:webHidden/>
              </w:rPr>
              <w:fldChar w:fldCharType="separate"/>
            </w:r>
            <w:r>
              <w:rPr>
                <w:noProof/>
                <w:webHidden/>
              </w:rPr>
              <w:t>4</w:t>
            </w:r>
            <w:r>
              <w:rPr>
                <w:noProof/>
                <w:webHidden/>
              </w:rPr>
              <w:fldChar w:fldCharType="end"/>
            </w:r>
          </w:hyperlink>
        </w:p>
        <w:p w14:paraId="11A0CEBD" w14:textId="33814119" w:rsidR="00381392" w:rsidRDefault="00381392">
          <w:pPr>
            <w:pStyle w:val="TOC2"/>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22" w:history="1">
            <w:r w:rsidRPr="00952146">
              <w:rPr>
                <w:rStyle w:val="Hyperlink"/>
                <w:noProof/>
              </w:rPr>
              <w:t>Special Security Requirements</w:t>
            </w:r>
            <w:r>
              <w:rPr>
                <w:noProof/>
                <w:webHidden/>
              </w:rPr>
              <w:tab/>
            </w:r>
            <w:r>
              <w:rPr>
                <w:noProof/>
                <w:webHidden/>
              </w:rPr>
              <w:fldChar w:fldCharType="begin"/>
            </w:r>
            <w:r>
              <w:rPr>
                <w:noProof/>
                <w:webHidden/>
              </w:rPr>
              <w:instrText xml:space="preserve"> PAGEREF _Toc164170822 \h </w:instrText>
            </w:r>
            <w:r>
              <w:rPr>
                <w:noProof/>
                <w:webHidden/>
              </w:rPr>
            </w:r>
            <w:r>
              <w:rPr>
                <w:noProof/>
                <w:webHidden/>
              </w:rPr>
              <w:fldChar w:fldCharType="separate"/>
            </w:r>
            <w:r>
              <w:rPr>
                <w:noProof/>
                <w:webHidden/>
              </w:rPr>
              <w:t>4</w:t>
            </w:r>
            <w:r>
              <w:rPr>
                <w:noProof/>
                <w:webHidden/>
              </w:rPr>
              <w:fldChar w:fldCharType="end"/>
            </w:r>
          </w:hyperlink>
        </w:p>
        <w:p w14:paraId="6127E5A6" w14:textId="574AC913" w:rsidR="00381392" w:rsidRDefault="00381392">
          <w:pPr>
            <w:pStyle w:val="TOC1"/>
            <w:tabs>
              <w:tab w:val="right" w:leader="dot" w:pos="9650"/>
            </w:tabs>
            <w:rPr>
              <w:rFonts w:asciiTheme="minorHAnsi" w:eastAsiaTheme="minorEastAsia" w:hAnsiTheme="minorHAnsi" w:cstheme="minorBidi"/>
              <w:b w:val="0"/>
              <w:bCs w:val="0"/>
              <w:noProof/>
              <w:kern w:val="2"/>
              <w:sz w:val="24"/>
              <w:szCs w:val="24"/>
              <w14:ligatures w14:val="standardContextual"/>
            </w:rPr>
          </w:pPr>
          <w:hyperlink w:anchor="_Toc164170823" w:history="1">
            <w:r w:rsidRPr="00952146">
              <w:rPr>
                <w:rStyle w:val="Hyperlink"/>
                <w:noProof/>
              </w:rPr>
              <w:t>V.</w:t>
            </w:r>
            <w:r>
              <w:rPr>
                <w:rFonts w:asciiTheme="minorHAnsi" w:eastAsiaTheme="minorEastAsia" w:hAnsiTheme="minorHAnsi" w:cstheme="minorBidi"/>
                <w:b w:val="0"/>
                <w:bCs w:val="0"/>
                <w:noProof/>
                <w:kern w:val="2"/>
                <w:sz w:val="24"/>
                <w:szCs w:val="24"/>
                <w14:ligatures w14:val="standardContextual"/>
              </w:rPr>
              <w:tab/>
            </w:r>
            <w:r w:rsidRPr="00952146">
              <w:rPr>
                <w:rStyle w:val="Hyperlink"/>
                <w:noProof/>
              </w:rPr>
              <w:t>Applicable Documents</w:t>
            </w:r>
            <w:r>
              <w:rPr>
                <w:noProof/>
                <w:webHidden/>
              </w:rPr>
              <w:tab/>
            </w:r>
            <w:r>
              <w:rPr>
                <w:noProof/>
                <w:webHidden/>
              </w:rPr>
              <w:fldChar w:fldCharType="begin"/>
            </w:r>
            <w:r>
              <w:rPr>
                <w:noProof/>
                <w:webHidden/>
              </w:rPr>
              <w:instrText xml:space="preserve"> PAGEREF _Toc164170823 \h </w:instrText>
            </w:r>
            <w:r>
              <w:rPr>
                <w:noProof/>
                <w:webHidden/>
              </w:rPr>
            </w:r>
            <w:r>
              <w:rPr>
                <w:noProof/>
                <w:webHidden/>
              </w:rPr>
              <w:fldChar w:fldCharType="separate"/>
            </w:r>
            <w:r>
              <w:rPr>
                <w:noProof/>
                <w:webHidden/>
              </w:rPr>
              <w:t>4</w:t>
            </w:r>
            <w:r>
              <w:rPr>
                <w:noProof/>
                <w:webHidden/>
              </w:rPr>
              <w:fldChar w:fldCharType="end"/>
            </w:r>
          </w:hyperlink>
        </w:p>
        <w:p w14:paraId="16D76EA5" w14:textId="52A20BF6" w:rsidR="002C7D77" w:rsidRDefault="002C7D77">
          <w:r>
            <w:rPr>
              <w:b/>
              <w:bCs/>
              <w:noProof/>
            </w:rPr>
            <w:fldChar w:fldCharType="end"/>
          </w:r>
        </w:p>
      </w:sdtContent>
    </w:sdt>
    <w:p w14:paraId="6A6F866F" w14:textId="05B8B0A0" w:rsidR="00CD43A8" w:rsidRPr="00B752FE" w:rsidRDefault="00A1354F" w:rsidP="00B752FE">
      <w:pPr>
        <w:pStyle w:val="BodyText"/>
        <w:spacing w:line="20" w:lineRule="exact"/>
        <w:ind w:left="113" w:right="-44"/>
        <w:rPr>
          <w:sz w:val="2"/>
        </w:rPr>
        <w:sectPr w:rsidR="00CD43A8" w:rsidRPr="00B752FE" w:rsidSect="00CD642E">
          <w:headerReference w:type="default" r:id="rId11"/>
          <w:footerReference w:type="default" r:id="rId12"/>
          <w:type w:val="continuous"/>
          <w:pgSz w:w="12240" w:h="15840"/>
          <w:pgMar w:top="1040" w:right="1300" w:bottom="1400" w:left="1280" w:header="576" w:footer="1205" w:gutter="0"/>
          <w:pgNumType w:start="1"/>
          <w:cols w:space="720"/>
          <w:docGrid w:linePitch="299"/>
        </w:sectPr>
      </w:pPr>
      <w:r>
        <w:rPr>
          <w:b/>
          <w:spacing w:val="8"/>
          <w:sz w:val="17"/>
        </w:rPr>
        <w:t xml:space="preserve"> </w:t>
      </w:r>
    </w:p>
    <w:p w14:paraId="6A6F86D0" w14:textId="7122287F" w:rsidR="00CD43A8" w:rsidRDefault="00A1354F" w:rsidP="00F7331A">
      <w:pPr>
        <w:pStyle w:val="Heading1"/>
        <w:numPr>
          <w:ilvl w:val="0"/>
          <w:numId w:val="103"/>
        </w:numPr>
      </w:pPr>
      <w:bookmarkStart w:id="0" w:name="_Hlk163213967"/>
      <w:bookmarkStart w:id="1" w:name="_Toc164170810"/>
      <w:r w:rsidRPr="009577E3">
        <w:lastRenderedPageBreak/>
        <w:t>Introduction</w:t>
      </w:r>
      <w:r w:rsidR="00653834">
        <w:t xml:space="preserve"> and Overview</w:t>
      </w:r>
      <w:bookmarkEnd w:id="1"/>
    </w:p>
    <w:p w14:paraId="7697D657" w14:textId="6F4F0DB8" w:rsidR="0032404E" w:rsidRPr="0032404E" w:rsidRDefault="0032404E" w:rsidP="0032404E">
      <w:pPr>
        <w:pStyle w:val="BodyText"/>
        <w:shd w:val="clear" w:color="auto" w:fill="D9D9D9" w:themeFill="background1" w:themeFillShade="D9"/>
        <w:spacing w:before="142" w:line="242" w:lineRule="auto"/>
        <w:ind w:left="161" w:right="157"/>
        <w:rPr>
          <w:rFonts w:cs="Times New Roman"/>
          <w:i/>
          <w:iCs/>
        </w:rPr>
      </w:pPr>
      <w:r w:rsidRPr="0032404E">
        <w:rPr>
          <w:rFonts w:cs="Times New Roman"/>
          <w:i/>
          <w:iCs/>
        </w:rPr>
        <w:t xml:space="preserve">The SOO is a </w:t>
      </w:r>
      <w:r w:rsidR="00722DE1" w:rsidRPr="0032404E">
        <w:rPr>
          <w:rFonts w:cs="Times New Roman"/>
          <w:i/>
          <w:iCs/>
        </w:rPr>
        <w:t>government</w:t>
      </w:r>
      <w:r w:rsidRPr="0032404E">
        <w:rPr>
          <w:rFonts w:cs="Times New Roman"/>
          <w:i/>
          <w:iCs/>
        </w:rPr>
        <w:t xml:space="preserve"> prepared document incorporated into the RFP that states the overall solicitation objectives. It can be used in those solicitations where the intent is to provide the maximum flexibility to each Offeror to propose an innovative approach.</w:t>
      </w:r>
    </w:p>
    <w:p w14:paraId="31FB18A3" w14:textId="3523EB86" w:rsidR="0032404E" w:rsidRPr="0032404E" w:rsidRDefault="0032404E" w:rsidP="0032404E">
      <w:pPr>
        <w:pStyle w:val="BodyText"/>
        <w:shd w:val="clear" w:color="auto" w:fill="D9D9D9" w:themeFill="background1" w:themeFillShade="D9"/>
        <w:spacing w:before="142" w:line="242" w:lineRule="auto"/>
        <w:ind w:left="161" w:right="157"/>
        <w:rPr>
          <w:rFonts w:cs="Times New Roman"/>
          <w:i/>
          <w:iCs/>
        </w:rPr>
      </w:pPr>
      <w:r w:rsidRPr="0032404E">
        <w:rPr>
          <w:rFonts w:cs="Times New Roman"/>
          <w:i/>
          <w:iCs/>
        </w:rPr>
        <w:t xml:space="preserve">The SOO expresses the basic, top-level objectives of the contract and is provided in the Request for Proposal (RFP) to have the Offeror write a </w:t>
      </w:r>
      <w:r w:rsidR="005E6881">
        <w:rPr>
          <w:rFonts w:cs="Times New Roman"/>
          <w:i/>
          <w:iCs/>
        </w:rPr>
        <w:t>P</w:t>
      </w:r>
      <w:r w:rsidR="00D17411">
        <w:rPr>
          <w:rFonts w:cs="Times New Roman"/>
          <w:i/>
          <w:iCs/>
        </w:rPr>
        <w:t>erformance Work Statement</w:t>
      </w:r>
      <w:r w:rsidRPr="0032404E">
        <w:rPr>
          <w:rFonts w:cs="Times New Roman"/>
          <w:i/>
          <w:iCs/>
        </w:rPr>
        <w:t xml:space="preserve"> in response to the SOO. The SOO gives potential Offerors the flexibility to develop cost effective solutions with the opportunity to propose innovative alternatives that meet those objectives. The SOO reduces the instructions to Offerors regarding "how to" accomplish the procured work typically found in a Statement of Work.</w:t>
      </w:r>
      <w:r w:rsidR="00D17411">
        <w:rPr>
          <w:rFonts w:cs="Times New Roman"/>
          <w:i/>
          <w:iCs/>
        </w:rPr>
        <w:t xml:space="preserve"> The PWS provided in response to the SOO should include </w:t>
      </w:r>
      <w:r w:rsidR="00D17411" w:rsidRPr="00D17411">
        <w:rPr>
          <w:rFonts w:cs="Times New Roman"/>
          <w:i/>
          <w:iCs/>
        </w:rPr>
        <w:t>performance metrics, a measurement plan, and a quality assurance plan.</w:t>
      </w:r>
    </w:p>
    <w:p w14:paraId="0965A549" w14:textId="13A7C3D0" w:rsidR="009577E3" w:rsidRPr="0032404E" w:rsidRDefault="0032404E" w:rsidP="00AA3BC1">
      <w:pPr>
        <w:pStyle w:val="BodyText"/>
        <w:shd w:val="clear" w:color="auto" w:fill="D9D9D9" w:themeFill="background1" w:themeFillShade="D9"/>
        <w:spacing w:before="142" w:line="242" w:lineRule="auto"/>
        <w:ind w:left="161" w:right="157"/>
        <w:rPr>
          <w:rFonts w:cs="Times New Roman"/>
          <w:i/>
          <w:iCs/>
        </w:rPr>
      </w:pPr>
      <w:r w:rsidRPr="0032404E">
        <w:rPr>
          <w:rFonts w:cs="Times New Roman"/>
          <w:i/>
          <w:iCs/>
        </w:rPr>
        <w:t xml:space="preserve">The SOO typically shall be developed when a variety of approaches should be considered </w:t>
      </w:r>
      <w:proofErr w:type="gramStart"/>
      <w:r w:rsidRPr="0032404E">
        <w:rPr>
          <w:rFonts w:cs="Times New Roman"/>
          <w:i/>
          <w:iCs/>
        </w:rPr>
        <w:t>in order to</w:t>
      </w:r>
      <w:proofErr w:type="gramEnd"/>
      <w:r w:rsidRPr="0032404E">
        <w:rPr>
          <w:rFonts w:cs="Times New Roman"/>
          <w:i/>
          <w:iCs/>
        </w:rPr>
        <w:t xml:space="preserve"> satisfy the Government’s needs, or when procuring a new item/service that requires research and development by potential Offerors or is experimental in nature.</w:t>
      </w:r>
    </w:p>
    <w:p w14:paraId="352668F0" w14:textId="734FBEB8" w:rsidR="009577E3" w:rsidRPr="00AA3BC1" w:rsidRDefault="0032404E" w:rsidP="00AA3BC1">
      <w:pPr>
        <w:pStyle w:val="BodyText"/>
        <w:shd w:val="clear" w:color="auto" w:fill="D9D9D9" w:themeFill="background1" w:themeFillShade="D9"/>
        <w:spacing w:before="142" w:line="242" w:lineRule="auto"/>
        <w:ind w:left="161" w:right="157"/>
        <w:rPr>
          <w:rFonts w:cs="Times New Roman"/>
          <w:i/>
          <w:iCs/>
          <w:color w:val="FF0000"/>
        </w:rPr>
      </w:pPr>
      <w:r w:rsidRPr="00AA3BC1">
        <w:rPr>
          <w:rFonts w:cs="Times New Roman"/>
          <w:i/>
          <w:iCs/>
          <w:color w:val="FF0000"/>
        </w:rPr>
        <w:t>Overview Example:  This effort will support training for Transportation Security Administration (TSA) Field Operations division.  Field Operations is responsible for providing direction, leadership and supervision to 20 Federal Air Marshal Service Field Offices located throughout the United States. Ensuring policy and procedures are carried out as intended and developing, fostering and administering programs. The division provides guidance and policy to effectively and efficiently carry out the mission of the Federal Air Marshal Service.</w:t>
      </w:r>
      <w:r w:rsidR="009577E3" w:rsidRPr="00AA3BC1">
        <w:rPr>
          <w:rFonts w:cs="Times New Roman"/>
          <w:i/>
          <w:iCs/>
          <w:color w:val="FF0000"/>
        </w:rPr>
        <w:t xml:space="preserve"> </w:t>
      </w:r>
    </w:p>
    <w:p w14:paraId="364F0A7E" w14:textId="77777777" w:rsidR="00DF19ED" w:rsidRDefault="00DF19ED" w:rsidP="009577E3">
      <w:pPr>
        <w:pStyle w:val="BodyText"/>
        <w:ind w:left="0"/>
      </w:pPr>
    </w:p>
    <w:p w14:paraId="3C9F53E8" w14:textId="27EC8154" w:rsidR="009577E3" w:rsidRDefault="009577E3" w:rsidP="00F7331A">
      <w:pPr>
        <w:pStyle w:val="Heading1"/>
        <w:numPr>
          <w:ilvl w:val="0"/>
          <w:numId w:val="103"/>
        </w:numPr>
      </w:pPr>
      <w:bookmarkStart w:id="2" w:name="_Toc164170811"/>
      <w:r>
        <w:t>Scop</w:t>
      </w:r>
      <w:r w:rsidR="00DF19ED">
        <w:t>e or Mission</w:t>
      </w:r>
      <w:bookmarkEnd w:id="2"/>
    </w:p>
    <w:p w14:paraId="343C5BE8" w14:textId="77777777" w:rsidR="00DF19ED" w:rsidRDefault="00DF19ED" w:rsidP="00DF19ED">
      <w:pPr>
        <w:pStyle w:val="Heading1"/>
      </w:pPr>
    </w:p>
    <w:p w14:paraId="5ED0D2AE" w14:textId="77777777" w:rsidR="00653834" w:rsidRPr="00653834" w:rsidRDefault="00653834" w:rsidP="00F444BA">
      <w:pPr>
        <w:pStyle w:val="BodyText"/>
        <w:shd w:val="clear" w:color="auto" w:fill="D9D9D9" w:themeFill="background1" w:themeFillShade="D9"/>
        <w:ind w:left="257"/>
        <w:rPr>
          <w:b/>
          <w:bCs/>
          <w:i/>
          <w:iCs/>
        </w:rPr>
      </w:pPr>
      <w:r w:rsidRPr="00653834">
        <w:rPr>
          <w:b/>
          <w:bCs/>
          <w:i/>
          <w:iCs/>
        </w:rPr>
        <w:t xml:space="preserve">Product or Service Needed: </w:t>
      </w:r>
    </w:p>
    <w:p w14:paraId="6360008D" w14:textId="354CC589" w:rsidR="00AA3BC1" w:rsidRPr="00126B70" w:rsidRDefault="00AA3BC1" w:rsidP="00F444BA">
      <w:pPr>
        <w:pStyle w:val="BodyText"/>
        <w:shd w:val="clear" w:color="auto" w:fill="D9D9D9" w:themeFill="background1" w:themeFillShade="D9"/>
        <w:ind w:left="257"/>
        <w:rPr>
          <w:i/>
          <w:iCs/>
        </w:rPr>
      </w:pPr>
      <w:r w:rsidRPr="00126B70">
        <w:rPr>
          <w:i/>
          <w:iCs/>
        </w:rPr>
        <w:t xml:space="preserve">This section includes a broad overview of the SOO and a description of the </w:t>
      </w:r>
      <w:r w:rsidR="000356BE">
        <w:rPr>
          <w:i/>
          <w:iCs/>
        </w:rPr>
        <w:t>desired result</w:t>
      </w:r>
      <w:r w:rsidRPr="00126B70">
        <w:rPr>
          <w:i/>
          <w:iCs/>
        </w:rPr>
        <w:t>.</w:t>
      </w:r>
    </w:p>
    <w:p w14:paraId="23F1DFD5" w14:textId="77777777" w:rsidR="00126B70" w:rsidRPr="00126B70" w:rsidRDefault="00126B70" w:rsidP="00F444BA">
      <w:pPr>
        <w:pStyle w:val="BodyText"/>
        <w:shd w:val="clear" w:color="auto" w:fill="D9D9D9" w:themeFill="background1" w:themeFillShade="D9"/>
        <w:ind w:left="257"/>
        <w:rPr>
          <w:i/>
          <w:iCs/>
        </w:rPr>
      </w:pPr>
    </w:p>
    <w:p w14:paraId="4C16BD01" w14:textId="77777777" w:rsidR="00126B70" w:rsidRDefault="00AA3BC1" w:rsidP="003234D1">
      <w:pPr>
        <w:pStyle w:val="BodyText"/>
        <w:shd w:val="clear" w:color="auto" w:fill="D9D9D9" w:themeFill="background1" w:themeFillShade="D9"/>
        <w:ind w:left="257"/>
        <w:rPr>
          <w:i/>
          <w:iCs/>
          <w:color w:val="FF0000"/>
        </w:rPr>
      </w:pPr>
      <w:r w:rsidRPr="00126B70">
        <w:rPr>
          <w:i/>
          <w:iCs/>
          <w:color w:val="FF0000"/>
        </w:rPr>
        <w:t>Example:  TSA Field Operations must provide timely policy updates and training to Air Marshal Field Offices.  Efforts under this contract will support current and new training needs, development and deploying training to the 300 Federal Air Marshals located within the United States.  It will also be responsible for maintaining the TSA Air Marshal Learning Management System (LMS).  The LMS is a COTS product from FREELY Incorporated.</w:t>
      </w:r>
    </w:p>
    <w:p w14:paraId="1F5DAADA" w14:textId="79C7758F" w:rsidR="00D17411" w:rsidRPr="00D17411" w:rsidRDefault="00D17411" w:rsidP="00D17411">
      <w:pPr>
        <w:pStyle w:val="BodyText"/>
        <w:shd w:val="clear" w:color="auto" w:fill="D9D9D9" w:themeFill="background1" w:themeFillShade="D9"/>
        <w:ind w:left="257"/>
        <w:rPr>
          <w:b/>
          <w:bCs/>
          <w:i/>
          <w:iCs/>
        </w:rPr>
      </w:pPr>
      <w:r w:rsidRPr="00D17411">
        <w:rPr>
          <w:b/>
          <w:bCs/>
          <w:i/>
          <w:iCs/>
        </w:rPr>
        <w:t xml:space="preserve">Provide a short scope to present </w:t>
      </w:r>
      <w:r w:rsidR="00722DE1" w:rsidRPr="00D17411">
        <w:rPr>
          <w:b/>
          <w:bCs/>
          <w:i/>
          <w:iCs/>
        </w:rPr>
        <w:t>the size</w:t>
      </w:r>
      <w:r w:rsidRPr="00D17411">
        <w:rPr>
          <w:b/>
          <w:bCs/>
          <w:i/>
          <w:iCs/>
        </w:rPr>
        <w:t xml:space="preserve"> and range of services needed.</w:t>
      </w:r>
    </w:p>
    <w:p w14:paraId="67703EB7" w14:textId="77777777" w:rsidR="00D17411" w:rsidRPr="00D17411" w:rsidRDefault="00D17411" w:rsidP="00D17411">
      <w:pPr>
        <w:pStyle w:val="BodyText"/>
        <w:shd w:val="clear" w:color="auto" w:fill="D9D9D9" w:themeFill="background1" w:themeFillShade="D9"/>
        <w:ind w:left="257"/>
        <w:rPr>
          <w:b/>
          <w:bCs/>
          <w:i/>
          <w:iCs/>
        </w:rPr>
      </w:pPr>
    </w:p>
    <w:p w14:paraId="5822E44C" w14:textId="77777777" w:rsidR="00D17411" w:rsidRPr="00D17411" w:rsidRDefault="00D17411" w:rsidP="00D17411">
      <w:pPr>
        <w:pStyle w:val="BodyText"/>
        <w:shd w:val="clear" w:color="auto" w:fill="D9D9D9" w:themeFill="background1" w:themeFillShade="D9"/>
        <w:ind w:left="257"/>
        <w:rPr>
          <w:b/>
          <w:bCs/>
          <w:i/>
          <w:iCs/>
        </w:rPr>
      </w:pPr>
      <w:r w:rsidRPr="00D17411">
        <w:rPr>
          <w:b/>
          <w:bCs/>
          <w:i/>
          <w:iCs/>
        </w:rPr>
        <w:t>Example text: The training will be delivered to 300 Federal Air Marshals located within the United States and territories at approximately 78 airports.</w:t>
      </w:r>
    </w:p>
    <w:p w14:paraId="72F453E0" w14:textId="7816684D" w:rsidR="00D17411" w:rsidRPr="00126B70" w:rsidRDefault="00D17411" w:rsidP="003234D1">
      <w:pPr>
        <w:pStyle w:val="BodyText"/>
        <w:shd w:val="clear" w:color="auto" w:fill="D9D9D9" w:themeFill="background1" w:themeFillShade="D9"/>
        <w:ind w:left="257"/>
        <w:rPr>
          <w:i/>
          <w:iCs/>
          <w:color w:val="FF0000"/>
        </w:rPr>
        <w:sectPr w:rsidR="00D17411" w:rsidRPr="00126B70" w:rsidSect="00CD642E">
          <w:headerReference w:type="default" r:id="rId13"/>
          <w:footerReference w:type="default" r:id="rId14"/>
          <w:pgSz w:w="12240" w:h="15840"/>
          <w:pgMar w:top="1060" w:right="1300" w:bottom="1740" w:left="1280" w:header="866" w:footer="1545" w:gutter="0"/>
          <w:cols w:space="720"/>
        </w:sectPr>
      </w:pPr>
    </w:p>
    <w:p w14:paraId="5911CC57" w14:textId="53BCAED4" w:rsidR="00EA6224" w:rsidRDefault="00D17411" w:rsidP="00F7331A">
      <w:pPr>
        <w:pStyle w:val="Heading1"/>
        <w:numPr>
          <w:ilvl w:val="0"/>
          <w:numId w:val="103"/>
        </w:numPr>
      </w:pPr>
      <w:r>
        <w:lastRenderedPageBreak/>
        <w:t xml:space="preserve"> </w:t>
      </w:r>
      <w:bookmarkStart w:id="3" w:name="_Toc164170812"/>
      <w:r w:rsidR="00A1354F">
        <w:t>Background</w:t>
      </w:r>
      <w:bookmarkEnd w:id="3"/>
    </w:p>
    <w:p w14:paraId="25A54EAC" w14:textId="50C272C2" w:rsidR="00EA6224" w:rsidRPr="00EA6224" w:rsidRDefault="00EA6224" w:rsidP="00EA6224">
      <w:pPr>
        <w:pStyle w:val="BodyText"/>
        <w:shd w:val="clear" w:color="auto" w:fill="D9D9D9" w:themeFill="background1" w:themeFillShade="D9"/>
        <w:ind w:left="257"/>
        <w:rPr>
          <w:i/>
          <w:iCs/>
          <w:highlight w:val="lightGray"/>
        </w:rPr>
      </w:pPr>
      <w:r w:rsidRPr="00EA6224">
        <w:rPr>
          <w:i/>
          <w:iCs/>
          <w:highlight w:val="lightGray"/>
        </w:rPr>
        <w:t>Provide relevant background information that will be useful to contractors in understanding the need for the services and to assist the contractors in understanding how TSA past practices or current policies could impact future efforts.  Also provide</w:t>
      </w:r>
      <w:r w:rsidRPr="00EA6224">
        <w:rPr>
          <w:rFonts w:ascii="CG Times (W1)" w:hAnsi="CG Times (W1)"/>
          <w:i/>
          <w:iCs/>
          <w:color w:val="0000CC"/>
        </w:rPr>
        <w:t xml:space="preserve"> </w:t>
      </w:r>
      <w:r w:rsidRPr="00EA6224">
        <w:rPr>
          <w:i/>
          <w:iCs/>
          <w:highlight w:val="lightGray"/>
        </w:rPr>
        <w:t>background for the effort including procurement history or federal law which influenced the need for the contract</w:t>
      </w:r>
      <w:r>
        <w:rPr>
          <w:i/>
          <w:iCs/>
          <w:highlight w:val="lightGray"/>
        </w:rPr>
        <w:t>.</w:t>
      </w:r>
    </w:p>
    <w:p w14:paraId="6F98B99F" w14:textId="77777777" w:rsidR="00EA6224" w:rsidRPr="00EA6224" w:rsidRDefault="00EA6224" w:rsidP="00EA6224">
      <w:pPr>
        <w:pStyle w:val="BodyText"/>
        <w:shd w:val="clear" w:color="auto" w:fill="D9D9D9" w:themeFill="background1" w:themeFillShade="D9"/>
        <w:ind w:left="257"/>
        <w:rPr>
          <w:i/>
          <w:iCs/>
          <w:highlight w:val="lightGray"/>
        </w:rPr>
      </w:pPr>
    </w:p>
    <w:p w14:paraId="501AB2CF" w14:textId="79526928" w:rsidR="00EA6224" w:rsidRPr="003234D1" w:rsidRDefault="00EA6224" w:rsidP="003234D1">
      <w:pPr>
        <w:pStyle w:val="BodyText"/>
        <w:shd w:val="clear" w:color="auto" w:fill="D9D9D9" w:themeFill="background1" w:themeFillShade="D9"/>
        <w:ind w:left="257"/>
        <w:rPr>
          <w:rStyle w:val="Heading1Char"/>
          <w:rFonts w:eastAsia="Calibri" w:cs="Calibri"/>
          <w:b w:val="0"/>
          <w:bCs w:val="0"/>
          <w:i/>
          <w:iCs/>
          <w:color w:val="FF0000"/>
          <w:sz w:val="24"/>
          <w:szCs w:val="24"/>
        </w:rPr>
      </w:pPr>
      <w:r w:rsidRPr="00EA6224">
        <w:rPr>
          <w:i/>
          <w:iCs/>
          <w:color w:val="FF0000"/>
        </w:rPr>
        <w:t xml:space="preserve">Example:  TSA has provided ad hoc training to Federal Air Marshals since its inception, but as part of the 2020 National Strategy for Transportation Security the Air Marshal training needs to be consolidated and a uniform holistic approach must be developed.  Previously contracts were put in place to either develop a training course, or manage the learning management system.  These separate contracts met independent goals but did not support the goal of a uniform department wide training process.  Now the training system must be unified so it synchronizes with the training needs of field offices and the 2020 National Strategy for Transportation Security. </w:t>
      </w:r>
    </w:p>
    <w:p w14:paraId="7472B03F" w14:textId="77777777" w:rsidR="00D17411" w:rsidRPr="00D32D21" w:rsidRDefault="00D17411" w:rsidP="00F7331A">
      <w:pPr>
        <w:pStyle w:val="Heading1"/>
        <w:numPr>
          <w:ilvl w:val="0"/>
          <w:numId w:val="103"/>
        </w:numPr>
      </w:pPr>
      <w:bookmarkStart w:id="4" w:name="_Toc164170813"/>
      <w:r w:rsidRPr="00D32D21">
        <w:t>Technical Requirements</w:t>
      </w:r>
      <w:bookmarkEnd w:id="4"/>
      <w:r w:rsidRPr="00D32D21">
        <w:t xml:space="preserve"> </w:t>
      </w:r>
    </w:p>
    <w:p w14:paraId="1BF5D775" w14:textId="254E3BDB" w:rsidR="00D17411" w:rsidRDefault="00D17411" w:rsidP="00D17411">
      <w:pPr>
        <w:pStyle w:val="BodyText"/>
        <w:shd w:val="clear" w:color="auto" w:fill="D9D9D9" w:themeFill="background1" w:themeFillShade="D9"/>
        <w:ind w:left="977"/>
        <w:rPr>
          <w:i/>
          <w:iCs/>
        </w:rPr>
      </w:pPr>
      <w:r w:rsidRPr="00B44F6E">
        <w:rPr>
          <w:i/>
          <w:iCs/>
          <w:highlight w:val="lightGray"/>
        </w:rPr>
        <w:t xml:space="preserve">Include technical requirements </w:t>
      </w:r>
      <w:proofErr w:type="gramStart"/>
      <w:r w:rsidRPr="00B44F6E">
        <w:rPr>
          <w:i/>
          <w:iCs/>
          <w:highlight w:val="lightGray"/>
        </w:rPr>
        <w:t>if</w:t>
      </w:r>
      <w:proofErr w:type="gramEnd"/>
      <w:r w:rsidRPr="00B44F6E">
        <w:rPr>
          <w:i/>
          <w:iCs/>
          <w:highlight w:val="lightGray"/>
        </w:rPr>
        <w:t xml:space="preserve"> procuring IT items/ services</w:t>
      </w:r>
      <w:r>
        <w:rPr>
          <w:i/>
          <w:iCs/>
        </w:rPr>
        <w:t>.</w:t>
      </w:r>
    </w:p>
    <w:p w14:paraId="30588859" w14:textId="77777777" w:rsidR="00D17411" w:rsidRDefault="00D17411" w:rsidP="00D17411">
      <w:pPr>
        <w:pStyle w:val="Heading1"/>
        <w:ind w:left="977" w:firstLine="0"/>
        <w:rPr>
          <w:w w:val="95"/>
        </w:rPr>
      </w:pPr>
    </w:p>
    <w:p w14:paraId="6A6F870C" w14:textId="6EE05CE4" w:rsidR="00CD43A8" w:rsidRPr="00196B6F" w:rsidRDefault="00D17411" w:rsidP="00F7331A">
      <w:pPr>
        <w:pStyle w:val="Heading2"/>
        <w:rPr>
          <w:rStyle w:val="Heading3Char"/>
          <w:b/>
          <w:bCs/>
        </w:rPr>
      </w:pPr>
      <w:bookmarkStart w:id="5" w:name="_Toc164170814"/>
      <w:r w:rsidRPr="00196B6F">
        <w:rPr>
          <w:rStyle w:val="Heading3Char"/>
          <w:b/>
          <w:bCs/>
        </w:rPr>
        <w:t>Performance</w:t>
      </w:r>
      <w:r w:rsidR="00653834" w:rsidRPr="00196B6F">
        <w:rPr>
          <w:rStyle w:val="Heading3Char"/>
          <w:b/>
          <w:bCs/>
        </w:rPr>
        <w:t xml:space="preserve"> </w:t>
      </w:r>
      <w:r w:rsidR="00A1354F" w:rsidRPr="00196B6F">
        <w:rPr>
          <w:rStyle w:val="Heading3Char"/>
          <w:b/>
          <w:bCs/>
        </w:rPr>
        <w:t>Objectives</w:t>
      </w:r>
      <w:bookmarkEnd w:id="5"/>
    </w:p>
    <w:p w14:paraId="5CF81D2F" w14:textId="51B1DC81" w:rsidR="00B44F6E" w:rsidRDefault="00B44F6E" w:rsidP="00B44F6E">
      <w:pPr>
        <w:pStyle w:val="BodyText"/>
        <w:shd w:val="clear" w:color="auto" w:fill="D9D9D9" w:themeFill="background1" w:themeFillShade="D9"/>
        <w:ind w:left="257"/>
        <w:rPr>
          <w:i/>
          <w:iCs/>
          <w:highlight w:val="lightGray"/>
        </w:rPr>
      </w:pPr>
      <w:r w:rsidRPr="00B44F6E">
        <w:rPr>
          <w:i/>
          <w:iCs/>
          <w:highlight w:val="lightGray"/>
        </w:rPr>
        <w:t xml:space="preserve">List any basic requirements or expectations of the item/ service to be provided.  These should be in the form of Objectives the vendor is expected to achieve during the contract period.  </w:t>
      </w:r>
      <w:r w:rsidR="00D17411">
        <w:rPr>
          <w:i/>
          <w:iCs/>
          <w:highlight w:val="lightGray"/>
        </w:rPr>
        <w:t xml:space="preserve">Objectives should be stated in terms of outcomes.  They should be specific, measurable, attainable, relevant and time bound. </w:t>
      </w:r>
    </w:p>
    <w:p w14:paraId="33F541A1" w14:textId="77777777" w:rsidR="00B44F6E" w:rsidRDefault="00B44F6E" w:rsidP="00B44F6E">
      <w:pPr>
        <w:pStyle w:val="BodyText"/>
        <w:shd w:val="clear" w:color="auto" w:fill="D9D9D9" w:themeFill="background1" w:themeFillShade="D9"/>
        <w:ind w:left="257"/>
        <w:rPr>
          <w:i/>
          <w:iCs/>
          <w:highlight w:val="lightGray"/>
        </w:rPr>
      </w:pPr>
    </w:p>
    <w:p w14:paraId="267B0EB3" w14:textId="77777777" w:rsidR="00653C13" w:rsidRDefault="00653C13" w:rsidP="00653C13">
      <w:pPr>
        <w:pStyle w:val="BodyText"/>
        <w:shd w:val="clear" w:color="auto" w:fill="D9D9D9" w:themeFill="background1" w:themeFillShade="D9"/>
        <w:ind w:left="257"/>
        <w:rPr>
          <w:i/>
          <w:iCs/>
        </w:rPr>
      </w:pPr>
    </w:p>
    <w:p w14:paraId="4D2B5763" w14:textId="7ABC009A" w:rsidR="00D8100F" w:rsidRPr="00653834" w:rsidRDefault="00D17411" w:rsidP="00653834">
      <w:pPr>
        <w:pStyle w:val="BodyText"/>
        <w:ind w:left="1183"/>
        <w:rPr>
          <w:color w:val="FF0000"/>
        </w:rPr>
      </w:pPr>
      <w:r>
        <w:rPr>
          <w:i/>
          <w:iCs/>
          <w:color w:val="FF0000"/>
          <w:highlight w:val="lightGray"/>
        </w:rPr>
        <w:t xml:space="preserve">Requirement: </w:t>
      </w:r>
      <w:r w:rsidR="00653C13" w:rsidRPr="00653834">
        <w:rPr>
          <w:i/>
          <w:iCs/>
          <w:color w:val="FF0000"/>
          <w:highlight w:val="lightGray"/>
        </w:rPr>
        <w:t>Develop new training which is responsive to new regulations or policies in a timely fashion and deploy to field officers.</w:t>
      </w:r>
    </w:p>
    <w:p w14:paraId="4C5FE4BF" w14:textId="7C575203" w:rsidR="00653C13" w:rsidRPr="00653834" w:rsidRDefault="00653C13" w:rsidP="00653834">
      <w:pPr>
        <w:pStyle w:val="BodyText"/>
        <w:ind w:left="1646"/>
        <w:rPr>
          <w:rFonts w:cs="Times New Roman"/>
          <w:color w:val="FF0000"/>
        </w:rPr>
      </w:pPr>
      <w:r w:rsidRPr="00D32D21">
        <w:rPr>
          <w:i/>
          <w:iCs/>
          <w:color w:val="FF0000"/>
        </w:rPr>
        <w:t>Objective</w:t>
      </w:r>
      <w:r w:rsidR="00A1354F" w:rsidRPr="00D32D21">
        <w:rPr>
          <w:i/>
          <w:iCs/>
          <w:color w:val="FF0000"/>
        </w:rPr>
        <w:t xml:space="preserve"> 1</w:t>
      </w:r>
      <w:r w:rsidR="00FD5B79" w:rsidRPr="00D32D21">
        <w:rPr>
          <w:i/>
          <w:iCs/>
          <w:color w:val="FF0000"/>
        </w:rPr>
        <w:t>.1</w:t>
      </w:r>
      <w:r w:rsidR="00A1354F" w:rsidRPr="00D32D21">
        <w:rPr>
          <w:i/>
          <w:iCs/>
          <w:color w:val="FF0000"/>
        </w:rPr>
        <w:t>:</w:t>
      </w:r>
      <w:r w:rsidR="00A1354F" w:rsidRPr="00D32D21">
        <w:rPr>
          <w:rFonts w:cs="Times New Roman"/>
          <w:i/>
          <w:iCs/>
          <w:color w:val="FF0000"/>
        </w:rPr>
        <w:t xml:space="preserve"> </w:t>
      </w:r>
      <w:r w:rsidRPr="00D32D21">
        <w:rPr>
          <w:rFonts w:cs="Times New Roman"/>
          <w:i/>
          <w:iCs/>
          <w:color w:val="FF0000"/>
          <w:highlight w:val="lightGray"/>
        </w:rPr>
        <w:t xml:space="preserve">Ensure </w:t>
      </w:r>
      <w:r w:rsidRPr="00653834">
        <w:rPr>
          <w:rFonts w:cs="Times New Roman"/>
          <w:i/>
          <w:iCs/>
          <w:color w:val="FF0000"/>
          <w:highlight w:val="lightGray"/>
        </w:rPr>
        <w:t xml:space="preserve">that new training classes are developed and ready for deployment </w:t>
      </w:r>
      <w:r w:rsidR="00D17411">
        <w:rPr>
          <w:rFonts w:cs="Times New Roman"/>
          <w:i/>
          <w:iCs/>
          <w:color w:val="FF0000"/>
          <w:highlight w:val="lightGray"/>
        </w:rPr>
        <w:t>(insert date)</w:t>
      </w:r>
      <w:r w:rsidRPr="00653834">
        <w:rPr>
          <w:rFonts w:cs="Times New Roman"/>
          <w:i/>
          <w:iCs/>
          <w:color w:val="FF0000"/>
          <w:highlight w:val="lightGray"/>
        </w:rPr>
        <w:t>.</w:t>
      </w:r>
    </w:p>
    <w:p w14:paraId="1AF705C4" w14:textId="33FB19DC" w:rsidR="00653C13" w:rsidRPr="00653834" w:rsidRDefault="00653C13" w:rsidP="00653834">
      <w:pPr>
        <w:pStyle w:val="BodyText"/>
        <w:ind w:left="1646"/>
        <w:rPr>
          <w:rFonts w:cs="Times New Roman"/>
          <w:color w:val="FF0000"/>
        </w:rPr>
      </w:pPr>
      <w:r w:rsidRPr="00D32D21">
        <w:rPr>
          <w:i/>
          <w:iCs/>
          <w:color w:val="FF0000"/>
        </w:rPr>
        <w:t>Objective 1.</w:t>
      </w:r>
      <w:r w:rsidR="00D17411" w:rsidRPr="00D32D21">
        <w:rPr>
          <w:i/>
          <w:iCs/>
          <w:color w:val="FF0000"/>
        </w:rPr>
        <w:t>2</w:t>
      </w:r>
      <w:r w:rsidRPr="00D32D21">
        <w:rPr>
          <w:i/>
          <w:iCs/>
          <w:color w:val="FF0000"/>
        </w:rPr>
        <w:t>:</w:t>
      </w:r>
      <w:r w:rsidRPr="00D32D21">
        <w:rPr>
          <w:rFonts w:cs="Times New Roman"/>
          <w:i/>
          <w:iCs/>
          <w:color w:val="FF0000"/>
        </w:rPr>
        <w:t xml:space="preserve"> </w:t>
      </w:r>
      <w:r w:rsidRPr="00D32D21">
        <w:rPr>
          <w:rFonts w:cs="Times New Roman"/>
          <w:i/>
          <w:iCs/>
          <w:color w:val="FF0000"/>
          <w:highlight w:val="lightGray"/>
        </w:rPr>
        <w:t xml:space="preserve">Provide </w:t>
      </w:r>
      <w:r w:rsidRPr="00653834">
        <w:rPr>
          <w:rFonts w:cs="Times New Roman"/>
          <w:i/>
          <w:iCs/>
          <w:color w:val="FF0000"/>
          <w:highlight w:val="lightGray"/>
        </w:rPr>
        <w:t>Tier 1 (7x24x365) support</w:t>
      </w:r>
      <w:r w:rsidRPr="00653834">
        <w:rPr>
          <w:rFonts w:cs="Times New Roman"/>
          <w:color w:val="FF0000"/>
          <w:highlight w:val="lightGray"/>
        </w:rPr>
        <w:t xml:space="preserve"> to field officers trying to access the training tools.</w:t>
      </w:r>
    </w:p>
    <w:p w14:paraId="1255DBA5" w14:textId="3C967071" w:rsidR="00CD43A8" w:rsidRDefault="00CD43A8" w:rsidP="00653834">
      <w:pPr>
        <w:ind w:left="926"/>
      </w:pPr>
    </w:p>
    <w:p w14:paraId="0ABB31AC" w14:textId="20085AFE" w:rsidR="003234D1" w:rsidRPr="00D32D21" w:rsidRDefault="003234D1" w:rsidP="00F7331A">
      <w:pPr>
        <w:pStyle w:val="Heading2"/>
      </w:pPr>
      <w:bookmarkStart w:id="6" w:name="_Toc164170815"/>
      <w:bookmarkEnd w:id="0"/>
      <w:r w:rsidRPr="00D32D21">
        <w:rPr>
          <w:rStyle w:val="Heading3Char"/>
          <w:b/>
          <w:bCs/>
        </w:rPr>
        <w:t>Deliverable</w:t>
      </w:r>
      <w:r w:rsidRPr="00D32D21">
        <w:t>s</w:t>
      </w:r>
      <w:bookmarkEnd w:id="6"/>
    </w:p>
    <w:p w14:paraId="2D34341F" w14:textId="3F872BD8" w:rsidR="00E6265E" w:rsidRDefault="00E6265E" w:rsidP="00D32D21">
      <w:pPr>
        <w:pStyle w:val="BodyText"/>
      </w:pPr>
      <w:r w:rsidRPr="00E6265E">
        <w:rPr>
          <w:highlight w:val="lightGray"/>
        </w:rPr>
        <w:t>List any required deliverables</w:t>
      </w:r>
      <w:r>
        <w:t>.</w:t>
      </w:r>
    </w:p>
    <w:p w14:paraId="3C18CF51" w14:textId="7265AE83" w:rsidR="003234D1" w:rsidRDefault="003234D1" w:rsidP="00F7331A">
      <w:pPr>
        <w:pStyle w:val="Heading2"/>
      </w:pPr>
      <w:bookmarkStart w:id="7" w:name="_Toc164170816"/>
      <w:r>
        <w:t>Special Delivery Instructions</w:t>
      </w:r>
      <w:bookmarkEnd w:id="7"/>
    </w:p>
    <w:p w14:paraId="61E15377" w14:textId="41E4C68F" w:rsidR="003234D1" w:rsidRPr="003234D1" w:rsidRDefault="003234D1" w:rsidP="003234D1">
      <w:pPr>
        <w:pStyle w:val="BodyText"/>
        <w:rPr>
          <w:rFonts w:ascii="Arial Narrow" w:hAnsi="Arial Narrow"/>
          <w:i/>
          <w:iCs/>
          <w:highlight w:val="lightGray"/>
        </w:rPr>
      </w:pPr>
      <w:r w:rsidRPr="00D32D21">
        <w:rPr>
          <w:highlight w:val="lightGray"/>
        </w:rPr>
        <w:t>Specify any special instructions for delivery; Specify media, format and number of copies of all deliverables if not previously explained</w:t>
      </w:r>
      <w:r w:rsidRPr="0077016F">
        <w:rPr>
          <w:rFonts w:ascii="Arial Narrow" w:hAnsi="Arial Narrow"/>
          <w:i/>
          <w:iCs/>
          <w:highlight w:val="lightGray"/>
        </w:rPr>
        <w:t>]</w:t>
      </w:r>
    </w:p>
    <w:p w14:paraId="49269C03" w14:textId="719EDD15" w:rsidR="003234D1" w:rsidRDefault="003234D1" w:rsidP="00F7331A">
      <w:pPr>
        <w:pStyle w:val="Heading2"/>
      </w:pPr>
      <w:bookmarkStart w:id="8" w:name="_Toc164170817"/>
      <w:r>
        <w:t>Performance/Delivery Period</w:t>
      </w:r>
      <w:bookmarkEnd w:id="8"/>
    </w:p>
    <w:p w14:paraId="404365D2" w14:textId="44858193" w:rsidR="003234D1" w:rsidRDefault="003234D1" w:rsidP="003234D1">
      <w:pPr>
        <w:pStyle w:val="BodyText"/>
        <w:rPr>
          <w:i/>
          <w:iCs/>
        </w:rPr>
      </w:pPr>
      <w:r w:rsidRPr="003234D1">
        <w:rPr>
          <w:i/>
          <w:iCs/>
          <w:highlight w:val="lightGray"/>
        </w:rPr>
        <w:t>[State the period of performance for the contract.  If there are key milestones that must be completed by specific dates, also state that here]</w:t>
      </w:r>
    </w:p>
    <w:p w14:paraId="4BE90D1D" w14:textId="77777777" w:rsidR="000356BE" w:rsidRPr="003234D1" w:rsidRDefault="000356BE" w:rsidP="000356BE">
      <w:pPr>
        <w:shd w:val="clear" w:color="auto" w:fill="D9D9D9" w:themeFill="background1" w:themeFillShade="D9"/>
        <w:ind w:left="720"/>
        <w:rPr>
          <w:i/>
          <w:color w:val="FF0000"/>
        </w:rPr>
      </w:pPr>
      <w:r w:rsidRPr="00744008">
        <w:rPr>
          <w:i/>
          <w:color w:val="FF0000"/>
        </w:rPr>
        <w:t>.  It is expected TSA will award a one-year base and four optional periods.</w:t>
      </w:r>
    </w:p>
    <w:p w14:paraId="1ECA248E" w14:textId="646DA72C" w:rsidR="000356BE" w:rsidRPr="003234D1" w:rsidRDefault="00D76C03" w:rsidP="003234D1">
      <w:pPr>
        <w:pStyle w:val="BodyText"/>
        <w:rPr>
          <w:i/>
          <w:iCs/>
        </w:rPr>
      </w:pPr>
      <w:r>
        <w:rPr>
          <w:i/>
          <w:iCs/>
        </w:rPr>
        <w:br/>
      </w:r>
    </w:p>
    <w:p w14:paraId="3311654E" w14:textId="02702D07" w:rsidR="003234D1" w:rsidRDefault="003234D1" w:rsidP="00F7331A">
      <w:pPr>
        <w:pStyle w:val="Heading2"/>
      </w:pPr>
      <w:bookmarkStart w:id="9" w:name="_Toc164170818"/>
      <w:r>
        <w:lastRenderedPageBreak/>
        <w:t>Place/Location of Performance/Delivery</w:t>
      </w:r>
      <w:bookmarkEnd w:id="9"/>
    </w:p>
    <w:p w14:paraId="41745780" w14:textId="77777777" w:rsidR="003234D1" w:rsidRDefault="003234D1" w:rsidP="003234D1">
      <w:pPr>
        <w:shd w:val="clear" w:color="auto" w:fill="D9D9D9" w:themeFill="background1" w:themeFillShade="D9"/>
        <w:ind w:left="720"/>
        <w:rPr>
          <w:rFonts w:ascii="Arial Narrow" w:hAnsi="Arial Narrow"/>
          <w:i/>
          <w:iCs/>
          <w:highlight w:val="lightGray"/>
        </w:rPr>
      </w:pPr>
      <w:r w:rsidRPr="0077016F">
        <w:rPr>
          <w:rFonts w:ascii="Arial Narrow" w:hAnsi="Arial Narrow"/>
          <w:i/>
          <w:iCs/>
          <w:highlight w:val="lightGray"/>
        </w:rPr>
        <w:t>[State the place or location where the service is to be performed, or where goods are to be delivered]</w:t>
      </w:r>
    </w:p>
    <w:p w14:paraId="70FC11DA" w14:textId="10A4755A" w:rsidR="003234D1" w:rsidRPr="003234D1" w:rsidRDefault="003234D1" w:rsidP="003234D1">
      <w:pPr>
        <w:shd w:val="clear" w:color="auto" w:fill="D9D9D9" w:themeFill="background1" w:themeFillShade="D9"/>
        <w:ind w:left="720"/>
        <w:rPr>
          <w:i/>
          <w:color w:val="FF0000"/>
        </w:rPr>
      </w:pPr>
      <w:r w:rsidRPr="00744008">
        <w:rPr>
          <w:i/>
          <w:color w:val="FF0000"/>
        </w:rPr>
        <w:t>Example: The primary location will be the TSA Headquarters building located in Springfield VA, but training is required to be conducted virtually or in person at the 20 field offices</w:t>
      </w:r>
    </w:p>
    <w:p w14:paraId="5A3A34E0" w14:textId="3420711A" w:rsidR="003234D1" w:rsidRDefault="003234D1" w:rsidP="00F7331A">
      <w:pPr>
        <w:pStyle w:val="Heading2"/>
      </w:pPr>
      <w:bookmarkStart w:id="10" w:name="_Toc164170819"/>
      <w:r>
        <w:t>Travel Requirements</w:t>
      </w:r>
      <w:bookmarkEnd w:id="10"/>
    </w:p>
    <w:p w14:paraId="44B078EF" w14:textId="64B869B3" w:rsidR="003234D1" w:rsidRDefault="003234D1" w:rsidP="003234D1">
      <w:pPr>
        <w:ind w:left="720"/>
        <w:rPr>
          <w:rFonts w:ascii="Arial Narrow" w:hAnsi="Arial Narrow"/>
          <w:i/>
          <w:iCs/>
          <w:highlight w:val="lightGray"/>
        </w:rPr>
      </w:pPr>
      <w:r w:rsidRPr="0077016F">
        <w:rPr>
          <w:rFonts w:ascii="Arial Narrow" w:hAnsi="Arial Narrow"/>
          <w:i/>
          <w:iCs/>
          <w:highlight w:val="lightGray"/>
        </w:rPr>
        <w:t>[Specify the regulations that must be followed, as well as any reporting required regarding the travel]</w:t>
      </w:r>
    </w:p>
    <w:p w14:paraId="10742E8A" w14:textId="77777777" w:rsidR="000356BE" w:rsidRDefault="000356BE" w:rsidP="003234D1">
      <w:pPr>
        <w:ind w:left="720"/>
        <w:rPr>
          <w:rFonts w:ascii="Arial Narrow" w:hAnsi="Arial Narrow"/>
          <w:i/>
          <w:iCs/>
          <w:highlight w:val="lightGray"/>
        </w:rPr>
      </w:pPr>
    </w:p>
    <w:p w14:paraId="6EB30383" w14:textId="69D2AB2C" w:rsidR="000356BE" w:rsidRDefault="000356BE" w:rsidP="00F7331A">
      <w:pPr>
        <w:pStyle w:val="Heading2"/>
      </w:pPr>
      <w:bookmarkStart w:id="11" w:name="_Toc164170820"/>
      <w:r w:rsidRPr="000356BE">
        <w:t>Security Requirements</w:t>
      </w:r>
      <w:bookmarkEnd w:id="11"/>
    </w:p>
    <w:p w14:paraId="109170CA" w14:textId="2E40FC94" w:rsidR="000356BE" w:rsidRPr="000356BE" w:rsidRDefault="000356BE" w:rsidP="00A40DF9">
      <w:pPr>
        <w:pStyle w:val="BodyText"/>
        <w:rPr>
          <w:color w:val="FF0000"/>
        </w:rPr>
      </w:pPr>
      <w:r w:rsidRPr="00A40DF9">
        <w:rPr>
          <w:i/>
          <w:iCs/>
          <w:highlight w:val="lightGray"/>
        </w:rPr>
        <w:t>Specify any Security requirements that may impact any possible solution</w:t>
      </w:r>
      <w:r w:rsidRPr="00520946">
        <w:rPr>
          <w:highlight w:val="lightGray"/>
        </w:rPr>
        <w:t>.</w:t>
      </w:r>
    </w:p>
    <w:p w14:paraId="1CDCF926" w14:textId="62AE0C6B" w:rsidR="003234D1" w:rsidRDefault="000A3FA0" w:rsidP="00F7331A">
      <w:pPr>
        <w:pStyle w:val="Heading2"/>
      </w:pPr>
      <w:bookmarkStart w:id="12" w:name="_Toc164170821"/>
      <w:r>
        <w:t>Constraints/Restrictions</w:t>
      </w:r>
      <w:bookmarkEnd w:id="12"/>
    </w:p>
    <w:p w14:paraId="13D8C1D2" w14:textId="77777777" w:rsidR="000A3FA0" w:rsidRPr="000A3FA0" w:rsidRDefault="000A3FA0" w:rsidP="000A3FA0">
      <w:pPr>
        <w:pStyle w:val="BodyText"/>
        <w:rPr>
          <w:i/>
          <w:iCs/>
          <w:highlight w:val="lightGray"/>
        </w:rPr>
      </w:pPr>
      <w:r w:rsidRPr="000A3FA0">
        <w:rPr>
          <w:i/>
          <w:iCs/>
          <w:highlight w:val="lightGray"/>
        </w:rPr>
        <w:t>Specify any constraints or restrictions that may limit the potential items/ services to be delivered]</w:t>
      </w:r>
    </w:p>
    <w:p w14:paraId="7D903F9F" w14:textId="77777777" w:rsidR="000A3FA0" w:rsidRPr="000A3FA0" w:rsidRDefault="000A3FA0" w:rsidP="000A3FA0">
      <w:pPr>
        <w:pStyle w:val="BodyText"/>
        <w:rPr>
          <w:i/>
          <w:iCs/>
          <w:color w:val="FF0000"/>
          <w:highlight w:val="lightGray"/>
        </w:rPr>
      </w:pPr>
      <w:r w:rsidRPr="000A3FA0">
        <w:rPr>
          <w:i/>
          <w:iCs/>
          <w:color w:val="FF0000"/>
          <w:highlight w:val="lightGray"/>
        </w:rPr>
        <w:t xml:space="preserve">Example:  The TSA LMS is hosted on the IBM cloud.  Prior to making any configuration changes or software updates the host services configuration help desk requires five days to conduct configuration control testing.  </w:t>
      </w:r>
    </w:p>
    <w:p w14:paraId="21E5A8A8" w14:textId="77777777" w:rsidR="000A3FA0" w:rsidRPr="000A3FA0" w:rsidRDefault="000A3FA0" w:rsidP="000A3FA0">
      <w:pPr>
        <w:pStyle w:val="BodyText"/>
        <w:rPr>
          <w:i/>
          <w:iCs/>
          <w:color w:val="FF0000"/>
        </w:rPr>
      </w:pPr>
      <w:r w:rsidRPr="000A3FA0">
        <w:rPr>
          <w:i/>
          <w:iCs/>
          <w:color w:val="FF0000"/>
          <w:highlight w:val="lightGray"/>
        </w:rPr>
        <w:t>TSA cyber intrusion measures follow DHS cyber policies outlined in DHS Management Directorate Level 3 Program Guidebook.  Any software required for use by TSA employees must meet the requirements in the Guidebook.</w:t>
      </w:r>
      <w:r w:rsidRPr="000A3FA0">
        <w:rPr>
          <w:i/>
          <w:iCs/>
          <w:color w:val="FF0000"/>
        </w:rPr>
        <w:t xml:space="preserve">   </w:t>
      </w:r>
    </w:p>
    <w:p w14:paraId="2FC06F3C" w14:textId="531260EE" w:rsidR="000A3FA0" w:rsidRDefault="000A3FA0" w:rsidP="00F7331A">
      <w:pPr>
        <w:pStyle w:val="Heading2"/>
      </w:pPr>
      <w:bookmarkStart w:id="13" w:name="_Toc164170822"/>
      <w:r>
        <w:t xml:space="preserve">Special </w:t>
      </w:r>
      <w:r w:rsidR="00017F4C">
        <w:t xml:space="preserve">Security </w:t>
      </w:r>
      <w:r>
        <w:t>Requirements</w:t>
      </w:r>
      <w:bookmarkEnd w:id="13"/>
    </w:p>
    <w:p w14:paraId="3A3F23C8" w14:textId="52C4B4A7" w:rsidR="000A3FA0" w:rsidRPr="000356BE" w:rsidRDefault="000A3FA0" w:rsidP="00D32D21">
      <w:pPr>
        <w:pStyle w:val="BodyText"/>
        <w:rPr>
          <w:sz w:val="22"/>
          <w:szCs w:val="22"/>
          <w:highlight w:val="lightGray"/>
        </w:rPr>
      </w:pPr>
      <w:r w:rsidRPr="0077016F">
        <w:rPr>
          <w:highlight w:val="lightGray"/>
        </w:rPr>
        <w:t xml:space="preserve">[If there are any special requirements or regulations that aren’t contained in the above sections of the SOO or attachment, discuss with the contracting officer ands state them here.  </w:t>
      </w:r>
      <w:bookmarkStart w:id="14" w:name="_Hlk164169604"/>
      <w:r w:rsidRPr="0077016F">
        <w:rPr>
          <w:highlight w:val="lightGray"/>
        </w:rPr>
        <w:t xml:space="preserve">Special requirements may include but are not limited to </w:t>
      </w:r>
      <w:r w:rsidR="00017F4C">
        <w:rPr>
          <w:highlight w:val="lightGray"/>
        </w:rPr>
        <w:t xml:space="preserve">ITAR language, terms required from Appendix G, </w:t>
      </w:r>
      <w:r w:rsidRPr="0077016F">
        <w:rPr>
          <w:highlight w:val="lightGray"/>
        </w:rPr>
        <w:t xml:space="preserve">privacy, data rights, release of information, security clearance requirements, building access, equipment and/ or other </w:t>
      </w:r>
      <w:r w:rsidR="003734BB" w:rsidRPr="0077016F">
        <w:rPr>
          <w:highlight w:val="lightGray"/>
        </w:rPr>
        <w:t>certifications</w:t>
      </w:r>
      <w:bookmarkEnd w:id="14"/>
      <w:r w:rsidR="003734BB" w:rsidRPr="0077016F">
        <w:rPr>
          <w:highlight w:val="lightGray"/>
        </w:rPr>
        <w:t>.</w:t>
      </w:r>
    </w:p>
    <w:p w14:paraId="48605C4B" w14:textId="77777777" w:rsidR="000356BE" w:rsidRDefault="000356BE" w:rsidP="000A3FA0">
      <w:pPr>
        <w:pStyle w:val="Heading1"/>
      </w:pPr>
    </w:p>
    <w:p w14:paraId="1E5D36E9" w14:textId="5BAACE83" w:rsidR="000A3FA0" w:rsidRPr="002932FE" w:rsidRDefault="000A3FA0" w:rsidP="00F7331A">
      <w:pPr>
        <w:pStyle w:val="Heading1"/>
        <w:numPr>
          <w:ilvl w:val="0"/>
          <w:numId w:val="103"/>
        </w:numPr>
      </w:pPr>
      <w:bookmarkStart w:id="15" w:name="_Toc164170823"/>
      <w:r>
        <w:t>Applicable Documents</w:t>
      </w:r>
      <w:bookmarkEnd w:id="15"/>
    </w:p>
    <w:sectPr w:rsidR="000A3FA0" w:rsidRPr="002932FE">
      <w:footerReference w:type="default" r:id="rId15"/>
      <w:pgSz w:w="12240" w:h="15840"/>
      <w:pgMar w:top="1500" w:right="1300" w:bottom="1740" w:left="1280" w:header="0" w:footer="15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E6E63" w14:textId="77777777" w:rsidR="00CD642E" w:rsidRDefault="00CD642E">
      <w:r>
        <w:separator/>
      </w:r>
    </w:p>
  </w:endnote>
  <w:endnote w:type="continuationSeparator" w:id="0">
    <w:p w14:paraId="5D98E1C4" w14:textId="77777777" w:rsidR="00CD642E" w:rsidRDefault="00CD6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G Times (W1)">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908A" w14:textId="1E020170" w:rsidR="00CD43A8" w:rsidRDefault="00531CAF">
    <w:pPr>
      <w:pStyle w:val="BodyText"/>
      <w:spacing w:line="14" w:lineRule="auto"/>
      <w:ind w:left="0"/>
      <w:rPr>
        <w:sz w:val="20"/>
      </w:rPr>
    </w:pPr>
    <w:r>
      <w:rPr>
        <w:noProof/>
      </w:rPr>
      <mc:AlternateContent>
        <mc:Choice Requires="wps">
          <w:drawing>
            <wp:anchor distT="0" distB="0" distL="114300" distR="114300" simplePos="0" relativeHeight="484886016" behindDoc="1" locked="0" layoutInCell="1" allowOverlap="1" wp14:anchorId="6A6F90F2" wp14:editId="447029D7">
              <wp:simplePos x="0" y="0"/>
              <wp:positionH relativeFrom="page">
                <wp:posOffset>894080</wp:posOffset>
              </wp:positionH>
              <wp:positionV relativeFrom="page">
                <wp:posOffset>9120505</wp:posOffset>
              </wp:positionV>
              <wp:extent cx="6050280" cy="0"/>
              <wp:effectExtent l="0" t="0" r="0" b="0"/>
              <wp:wrapNone/>
              <wp:docPr id="350" name="Line 3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AAE30B" id="Line 349" o:spid="_x0000_s1026" style="position:absolute;z-index:-1843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4pt,718.15pt" to="546.8pt,7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" strokeweight=".8pt">
              <w10:wrap anchorx="page" anchory="page"/>
            </v:line>
          </w:pict>
        </mc:Fallback>
      </mc:AlternateContent>
    </w:r>
    <w:r>
      <w:rPr>
        <w:noProof/>
      </w:rPr>
      <mc:AlternateContent>
        <mc:Choice Requires="wps">
          <w:drawing>
            <wp:anchor distT="0" distB="0" distL="114300" distR="114300" simplePos="0" relativeHeight="484886528" behindDoc="1" locked="0" layoutInCell="1" allowOverlap="1" wp14:anchorId="6A6F90F3" wp14:editId="60F4E682">
              <wp:simplePos x="0" y="0"/>
              <wp:positionH relativeFrom="page">
                <wp:posOffset>943610</wp:posOffset>
              </wp:positionH>
              <wp:positionV relativeFrom="page">
                <wp:posOffset>9161145</wp:posOffset>
              </wp:positionV>
              <wp:extent cx="5893435" cy="381635"/>
              <wp:effectExtent l="0" t="0" r="0" b="0"/>
              <wp:wrapNone/>
              <wp:docPr id="349" name="docshape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343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F9250" w14:textId="77777777" w:rsidR="00CD43A8" w:rsidRDefault="00A1354F">
                          <w:pPr>
                            <w:spacing w:line="144" w:lineRule="exact"/>
                            <w:ind w:left="7" w:right="18"/>
                            <w:jc w:val="center"/>
                            <w:rPr>
                              <w:b/>
                              <w:sz w:val="13"/>
                            </w:rPr>
                          </w:pPr>
                          <w:r>
                            <w:rPr>
                              <w:b/>
                              <w:spacing w:val="-2"/>
                              <w:w w:val="95"/>
                              <w:sz w:val="13"/>
                            </w:rPr>
                            <w:t>THIS</w:t>
                          </w:r>
                          <w:r>
                            <w:rPr>
                              <w:b/>
                              <w:spacing w:val="7"/>
                              <w:w w:val="95"/>
                              <w:sz w:val="13"/>
                            </w:rPr>
                            <w:t xml:space="preserve"> </w:t>
                          </w:r>
                          <w:r>
                            <w:rPr>
                              <w:b/>
                              <w:spacing w:val="-2"/>
                              <w:w w:val="95"/>
                              <w:sz w:val="13"/>
                            </w:rPr>
                            <w:t>DOCUMENT</w:t>
                          </w:r>
                          <w:r>
                            <w:rPr>
                              <w:b/>
                              <w:spacing w:val="4"/>
                              <w:w w:val="95"/>
                              <w:sz w:val="13"/>
                            </w:rPr>
                            <w:t xml:space="preserve"> </w:t>
                          </w:r>
                          <w:r>
                            <w:rPr>
                              <w:b/>
                              <w:spacing w:val="-1"/>
                              <w:w w:val="95"/>
                              <w:sz w:val="13"/>
                            </w:rPr>
                            <w:t>CONTAINS</w:t>
                          </w:r>
                          <w:r>
                            <w:rPr>
                              <w:b/>
                              <w:spacing w:val="-9"/>
                              <w:w w:val="95"/>
                              <w:sz w:val="13"/>
                            </w:rPr>
                            <w:t xml:space="preserve"> </w:t>
                          </w:r>
                          <w:r>
                            <w:rPr>
                              <w:b/>
                              <w:spacing w:val="-1"/>
                              <w:w w:val="95"/>
                              <w:sz w:val="13"/>
                            </w:rPr>
                            <w:t>ACQUISITION-SENSITIVE</w:t>
                          </w:r>
                          <w:r>
                            <w:rPr>
                              <w:b/>
                              <w:spacing w:val="6"/>
                              <w:w w:val="95"/>
                              <w:sz w:val="13"/>
                            </w:rPr>
                            <w:t xml:space="preserve"> </w:t>
                          </w:r>
                          <w:r>
                            <w:rPr>
                              <w:b/>
                              <w:spacing w:val="-1"/>
                              <w:w w:val="95"/>
                              <w:sz w:val="13"/>
                            </w:rPr>
                            <w:t>INFORMATION</w:t>
                          </w:r>
                          <w:r>
                            <w:rPr>
                              <w:b/>
                              <w:spacing w:val="3"/>
                              <w:w w:val="95"/>
                              <w:sz w:val="13"/>
                            </w:rPr>
                            <w:t xml:space="preserve"> </w:t>
                          </w:r>
                          <w:r>
                            <w:rPr>
                              <w:b/>
                              <w:spacing w:val="-1"/>
                              <w:w w:val="95"/>
                              <w:sz w:val="13"/>
                            </w:rPr>
                            <w:t>–</w:t>
                          </w:r>
                          <w:r>
                            <w:rPr>
                              <w:b/>
                              <w:spacing w:val="-11"/>
                              <w:w w:val="95"/>
                              <w:sz w:val="13"/>
                            </w:rPr>
                            <w:t xml:space="preserve"> </w:t>
                          </w:r>
                          <w:r>
                            <w:rPr>
                              <w:b/>
                              <w:spacing w:val="-1"/>
                              <w:w w:val="95"/>
                              <w:sz w:val="13"/>
                            </w:rPr>
                            <w:t>See</w:t>
                          </w:r>
                          <w:r>
                            <w:rPr>
                              <w:b/>
                              <w:spacing w:val="-12"/>
                              <w:w w:val="95"/>
                              <w:sz w:val="13"/>
                            </w:rPr>
                            <w:t xml:space="preserve"> </w:t>
                          </w:r>
                          <w:r>
                            <w:rPr>
                              <w:b/>
                              <w:spacing w:val="-1"/>
                              <w:w w:val="95"/>
                              <w:sz w:val="13"/>
                            </w:rPr>
                            <w:t>FAR</w:t>
                          </w:r>
                          <w:r>
                            <w:rPr>
                              <w:b/>
                              <w:spacing w:val="-4"/>
                              <w:w w:val="95"/>
                              <w:sz w:val="13"/>
                            </w:rPr>
                            <w:t xml:space="preserve"> </w:t>
                          </w:r>
                          <w:r>
                            <w:rPr>
                              <w:b/>
                              <w:spacing w:val="-1"/>
                              <w:w w:val="95"/>
                              <w:sz w:val="13"/>
                            </w:rPr>
                            <w:t>2.101</w:t>
                          </w:r>
                          <w:r>
                            <w:rPr>
                              <w:b/>
                              <w:spacing w:val="3"/>
                              <w:w w:val="95"/>
                              <w:sz w:val="13"/>
                            </w:rPr>
                            <w:t xml:space="preserve"> </w:t>
                          </w:r>
                          <w:r>
                            <w:rPr>
                              <w:b/>
                              <w:spacing w:val="-1"/>
                              <w:w w:val="95"/>
                              <w:sz w:val="13"/>
                            </w:rPr>
                            <w:t>and</w:t>
                          </w:r>
                          <w:r>
                            <w:rPr>
                              <w:b/>
                              <w:spacing w:val="-17"/>
                              <w:w w:val="95"/>
                              <w:sz w:val="13"/>
                            </w:rPr>
                            <w:t xml:space="preserve"> </w:t>
                          </w:r>
                          <w:r>
                            <w:rPr>
                              <w:b/>
                              <w:spacing w:val="-1"/>
                              <w:w w:val="95"/>
                              <w:sz w:val="13"/>
                            </w:rPr>
                            <w:t>3.104</w:t>
                          </w:r>
                        </w:p>
                        <w:p w14:paraId="6A6F9251" w14:textId="77777777" w:rsidR="00CD43A8" w:rsidRDefault="00A1354F">
                          <w:pPr>
                            <w:spacing w:before="3" w:line="218" w:lineRule="auto"/>
                            <w:ind w:left="19" w:right="18"/>
                            <w:jc w:val="center"/>
                            <w:rPr>
                              <w:sz w:val="13"/>
                            </w:rPr>
                          </w:pPr>
                          <w:r>
                            <w:rPr>
                              <w:spacing w:val="-2"/>
                              <w:w w:val="95"/>
                              <w:sz w:val="13"/>
                            </w:rPr>
                            <w:t xml:space="preserve">This document contains </w:t>
                          </w:r>
                          <w:r>
                            <w:rPr>
                              <w:spacing w:val="-1"/>
                              <w:w w:val="95"/>
                              <w:sz w:val="13"/>
                            </w:rPr>
                            <w:t>acquisition-sensitive information related to the conduct of a Federal Agency procurement, the disclosure of which is restricted by Section 27 of the Office of Federal</w:t>
                          </w:r>
                          <w:r>
                            <w:rPr>
                              <w:spacing w:val="-25"/>
                              <w:w w:val="95"/>
                              <w:sz w:val="13"/>
                            </w:rPr>
                            <w:t xml:space="preserve"> </w:t>
                          </w:r>
                          <w:r>
                            <w:rPr>
                              <w:spacing w:val="-2"/>
                              <w:w w:val="95"/>
                              <w:sz w:val="13"/>
                            </w:rPr>
                            <w:t xml:space="preserve">Procurement Policy </w:t>
                          </w:r>
                          <w:r>
                            <w:rPr>
                              <w:spacing w:val="-1"/>
                              <w:w w:val="95"/>
                              <w:sz w:val="13"/>
                            </w:rPr>
                            <w:t>Act (41 U.S.C. §423). The unauthorized disclosure of such information may subject both the discloser and the recipient of the information to contractual, civil and/or</w:t>
                          </w:r>
                          <w:r>
                            <w:rPr>
                              <w:w w:val="95"/>
                              <w:sz w:val="13"/>
                            </w:rPr>
                            <w:t xml:space="preserve"> </w:t>
                          </w:r>
                          <w:r>
                            <w:rPr>
                              <w:sz w:val="13"/>
                            </w:rPr>
                            <w:t>criminal</w:t>
                          </w:r>
                          <w:r>
                            <w:rPr>
                              <w:spacing w:val="3"/>
                              <w:sz w:val="13"/>
                            </w:rPr>
                            <w:t xml:space="preserve"> </w:t>
                          </w:r>
                          <w:r>
                            <w:rPr>
                              <w:sz w:val="13"/>
                            </w:rPr>
                            <w:t>penalties as</w:t>
                          </w:r>
                          <w:r>
                            <w:rPr>
                              <w:spacing w:val="-1"/>
                              <w:sz w:val="13"/>
                            </w:rPr>
                            <w:t xml:space="preserve"> </w:t>
                          </w:r>
                          <w:r>
                            <w:rPr>
                              <w:sz w:val="13"/>
                            </w:rPr>
                            <w:t>provided</w:t>
                          </w:r>
                          <w:r>
                            <w:rPr>
                              <w:spacing w:val="-1"/>
                              <w:sz w:val="13"/>
                            </w:rPr>
                            <w:t xml:space="preserve"> </w:t>
                          </w:r>
                          <w:r>
                            <w:rPr>
                              <w:sz w:val="13"/>
                            </w:rPr>
                            <w:t>by</w:t>
                          </w:r>
                          <w:r>
                            <w:rPr>
                              <w:spacing w:val="-9"/>
                              <w:sz w:val="13"/>
                            </w:rPr>
                            <w:t xml:space="preserve"> </w:t>
                          </w:r>
                          <w:r>
                            <w:rPr>
                              <w:sz w:val="13"/>
                            </w:rPr>
                            <w:t>law.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F90F3" id="_x0000_t202" coordsize="21600,21600" o:spt="202" path="m,l,21600r21600,l21600,xe">
              <v:stroke joinstyle="miter"/>
              <v:path gradientshapeok="t" o:connecttype="rect"/>
            </v:shapetype>
            <v:shape id="docshape2" o:spid="_x0000_s1026" type="#_x0000_t202" style="position:absolute;margin-left:74.3pt;margin-top:721.35pt;width:464.05pt;height:30.05pt;z-index:-1842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" filled="f" stroked="f">
              <v:textbox inset="0,0,0,0">
                <w:txbxContent>
                  <w:p w14:paraId="6A6F9250" w14:textId="77777777" w:rsidR="00CD43A8" w:rsidRDefault="00A1354F">
                    <w:pPr>
                      <w:spacing w:line="144" w:lineRule="exact"/>
                      <w:ind w:left="7" w:right="18"/>
                      <w:jc w:val="center"/>
                      <w:rPr>
                        <w:b/>
                        <w:sz w:val="13"/>
                      </w:rPr>
                    </w:pPr>
                    <w:r>
                      <w:rPr>
                        <w:b/>
                        <w:spacing w:val="-2"/>
                        <w:w w:val="95"/>
                        <w:sz w:val="13"/>
                      </w:rPr>
                      <w:t>THIS</w:t>
                    </w:r>
                    <w:r>
                      <w:rPr>
                        <w:b/>
                        <w:spacing w:val="7"/>
                        <w:w w:val="95"/>
                        <w:sz w:val="13"/>
                      </w:rPr>
                      <w:t xml:space="preserve"> </w:t>
                    </w:r>
                    <w:r>
                      <w:rPr>
                        <w:b/>
                        <w:spacing w:val="-2"/>
                        <w:w w:val="95"/>
                        <w:sz w:val="13"/>
                      </w:rPr>
                      <w:t>DOCUMENT</w:t>
                    </w:r>
                    <w:r>
                      <w:rPr>
                        <w:b/>
                        <w:spacing w:val="4"/>
                        <w:w w:val="95"/>
                        <w:sz w:val="13"/>
                      </w:rPr>
                      <w:t xml:space="preserve"> </w:t>
                    </w:r>
                    <w:r>
                      <w:rPr>
                        <w:b/>
                        <w:spacing w:val="-1"/>
                        <w:w w:val="95"/>
                        <w:sz w:val="13"/>
                      </w:rPr>
                      <w:t>CONTAINS</w:t>
                    </w:r>
                    <w:r>
                      <w:rPr>
                        <w:b/>
                        <w:spacing w:val="-9"/>
                        <w:w w:val="95"/>
                        <w:sz w:val="13"/>
                      </w:rPr>
                      <w:t xml:space="preserve"> </w:t>
                    </w:r>
                    <w:r>
                      <w:rPr>
                        <w:b/>
                        <w:spacing w:val="-1"/>
                        <w:w w:val="95"/>
                        <w:sz w:val="13"/>
                      </w:rPr>
                      <w:t>ACQUISITION-SENSITIVE</w:t>
                    </w:r>
                    <w:r>
                      <w:rPr>
                        <w:b/>
                        <w:spacing w:val="6"/>
                        <w:w w:val="95"/>
                        <w:sz w:val="13"/>
                      </w:rPr>
                      <w:t xml:space="preserve"> </w:t>
                    </w:r>
                    <w:r>
                      <w:rPr>
                        <w:b/>
                        <w:spacing w:val="-1"/>
                        <w:w w:val="95"/>
                        <w:sz w:val="13"/>
                      </w:rPr>
                      <w:t>INFORMATION</w:t>
                    </w:r>
                    <w:r>
                      <w:rPr>
                        <w:b/>
                        <w:spacing w:val="3"/>
                        <w:w w:val="95"/>
                        <w:sz w:val="13"/>
                      </w:rPr>
                      <w:t xml:space="preserve"> </w:t>
                    </w:r>
                    <w:r>
                      <w:rPr>
                        <w:b/>
                        <w:spacing w:val="-1"/>
                        <w:w w:val="95"/>
                        <w:sz w:val="13"/>
                      </w:rPr>
                      <w:t>–</w:t>
                    </w:r>
                    <w:r>
                      <w:rPr>
                        <w:b/>
                        <w:spacing w:val="-11"/>
                        <w:w w:val="95"/>
                        <w:sz w:val="13"/>
                      </w:rPr>
                      <w:t xml:space="preserve"> </w:t>
                    </w:r>
                    <w:r>
                      <w:rPr>
                        <w:b/>
                        <w:spacing w:val="-1"/>
                        <w:w w:val="95"/>
                        <w:sz w:val="13"/>
                      </w:rPr>
                      <w:t>See</w:t>
                    </w:r>
                    <w:r>
                      <w:rPr>
                        <w:b/>
                        <w:spacing w:val="-12"/>
                        <w:w w:val="95"/>
                        <w:sz w:val="13"/>
                      </w:rPr>
                      <w:t xml:space="preserve"> </w:t>
                    </w:r>
                    <w:r>
                      <w:rPr>
                        <w:b/>
                        <w:spacing w:val="-1"/>
                        <w:w w:val="95"/>
                        <w:sz w:val="13"/>
                      </w:rPr>
                      <w:t>FAR</w:t>
                    </w:r>
                    <w:r>
                      <w:rPr>
                        <w:b/>
                        <w:spacing w:val="-4"/>
                        <w:w w:val="95"/>
                        <w:sz w:val="13"/>
                      </w:rPr>
                      <w:t xml:space="preserve"> </w:t>
                    </w:r>
                    <w:r>
                      <w:rPr>
                        <w:b/>
                        <w:spacing w:val="-1"/>
                        <w:w w:val="95"/>
                        <w:sz w:val="13"/>
                      </w:rPr>
                      <w:t>2.101</w:t>
                    </w:r>
                    <w:r>
                      <w:rPr>
                        <w:b/>
                        <w:spacing w:val="3"/>
                        <w:w w:val="95"/>
                        <w:sz w:val="13"/>
                      </w:rPr>
                      <w:t xml:space="preserve"> </w:t>
                    </w:r>
                    <w:r>
                      <w:rPr>
                        <w:b/>
                        <w:spacing w:val="-1"/>
                        <w:w w:val="95"/>
                        <w:sz w:val="13"/>
                      </w:rPr>
                      <w:t>and</w:t>
                    </w:r>
                    <w:r>
                      <w:rPr>
                        <w:b/>
                        <w:spacing w:val="-17"/>
                        <w:w w:val="95"/>
                        <w:sz w:val="13"/>
                      </w:rPr>
                      <w:t xml:space="preserve"> </w:t>
                    </w:r>
                    <w:r>
                      <w:rPr>
                        <w:b/>
                        <w:spacing w:val="-1"/>
                        <w:w w:val="95"/>
                        <w:sz w:val="13"/>
                      </w:rPr>
                      <w:t>3.104</w:t>
                    </w:r>
                  </w:p>
                  <w:p w14:paraId="6A6F9251" w14:textId="77777777" w:rsidR="00CD43A8" w:rsidRDefault="00A1354F">
                    <w:pPr>
                      <w:spacing w:before="3" w:line="218" w:lineRule="auto"/>
                      <w:ind w:left="19" w:right="18"/>
                      <w:jc w:val="center"/>
                      <w:rPr>
                        <w:sz w:val="13"/>
                      </w:rPr>
                    </w:pPr>
                    <w:r>
                      <w:rPr>
                        <w:spacing w:val="-2"/>
                        <w:w w:val="95"/>
                        <w:sz w:val="13"/>
                      </w:rPr>
                      <w:t xml:space="preserve">This document contains </w:t>
                    </w:r>
                    <w:r>
                      <w:rPr>
                        <w:spacing w:val="-1"/>
                        <w:w w:val="95"/>
                        <w:sz w:val="13"/>
                      </w:rPr>
                      <w:t>acquisition-sensitive information related to the conduct of a Federal Agency procurement, the disclosure of which is restricted by Section 27 of the Office of Federal</w:t>
                    </w:r>
                    <w:r>
                      <w:rPr>
                        <w:spacing w:val="-25"/>
                        <w:w w:val="95"/>
                        <w:sz w:val="13"/>
                      </w:rPr>
                      <w:t xml:space="preserve"> </w:t>
                    </w:r>
                    <w:r>
                      <w:rPr>
                        <w:spacing w:val="-2"/>
                        <w:w w:val="95"/>
                        <w:sz w:val="13"/>
                      </w:rPr>
                      <w:t xml:space="preserve">Procurement Policy </w:t>
                    </w:r>
                    <w:r>
                      <w:rPr>
                        <w:spacing w:val="-1"/>
                        <w:w w:val="95"/>
                        <w:sz w:val="13"/>
                      </w:rPr>
                      <w:t>Act (41 U.S.C. §423). The unauthorized disclosure of such information may subject both the discloser and the recipient of the information to contractual, civil and/or</w:t>
                    </w:r>
                    <w:r>
                      <w:rPr>
                        <w:w w:val="95"/>
                        <w:sz w:val="13"/>
                      </w:rPr>
                      <w:t xml:space="preserve"> </w:t>
                    </w:r>
                    <w:r>
                      <w:rPr>
                        <w:sz w:val="13"/>
                      </w:rPr>
                      <w:t>criminal</w:t>
                    </w:r>
                    <w:r>
                      <w:rPr>
                        <w:spacing w:val="3"/>
                        <w:sz w:val="13"/>
                      </w:rPr>
                      <w:t xml:space="preserve"> </w:t>
                    </w:r>
                    <w:r>
                      <w:rPr>
                        <w:sz w:val="13"/>
                      </w:rPr>
                      <w:t>penalties as</w:t>
                    </w:r>
                    <w:r>
                      <w:rPr>
                        <w:spacing w:val="-1"/>
                        <w:sz w:val="13"/>
                      </w:rPr>
                      <w:t xml:space="preserve"> </w:t>
                    </w:r>
                    <w:r>
                      <w:rPr>
                        <w:sz w:val="13"/>
                      </w:rPr>
                      <w:t>provided</w:t>
                    </w:r>
                    <w:r>
                      <w:rPr>
                        <w:spacing w:val="-1"/>
                        <w:sz w:val="13"/>
                      </w:rPr>
                      <w:t xml:space="preserve"> </w:t>
                    </w:r>
                    <w:r>
                      <w:rPr>
                        <w:sz w:val="13"/>
                      </w:rPr>
                      <w:t>by</w:t>
                    </w:r>
                    <w:r>
                      <w:rPr>
                        <w:spacing w:val="-9"/>
                        <w:sz w:val="13"/>
                      </w:rPr>
                      <w:t xml:space="preserve"> </w:t>
                    </w:r>
                    <w:r>
                      <w:rPr>
                        <w:sz w:val="13"/>
                      </w:rPr>
                      <w:t>law.</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8D8F0" w14:textId="77777777" w:rsidR="000A3FA0" w:rsidRDefault="000A3FA0" w:rsidP="000A3FA0">
    <w:pPr>
      <w:spacing w:line="144" w:lineRule="exact"/>
      <w:ind w:left="9" w:right="18"/>
      <w:jc w:val="center"/>
      <w:rPr>
        <w:b/>
        <w:sz w:val="13"/>
      </w:rPr>
    </w:pPr>
    <w:r>
      <w:rPr>
        <w:b/>
        <w:spacing w:val="-2"/>
        <w:w w:val="95"/>
        <w:sz w:val="13"/>
      </w:rPr>
      <w:t>THIS</w:t>
    </w:r>
    <w:r>
      <w:rPr>
        <w:b/>
        <w:spacing w:val="7"/>
        <w:w w:val="95"/>
        <w:sz w:val="13"/>
      </w:rPr>
      <w:t xml:space="preserve"> </w:t>
    </w:r>
    <w:r>
      <w:rPr>
        <w:b/>
        <w:spacing w:val="-2"/>
        <w:w w:val="95"/>
        <w:sz w:val="13"/>
      </w:rPr>
      <w:t>DOCUMENT</w:t>
    </w:r>
    <w:r>
      <w:rPr>
        <w:b/>
        <w:spacing w:val="4"/>
        <w:w w:val="95"/>
        <w:sz w:val="13"/>
      </w:rPr>
      <w:t xml:space="preserve"> </w:t>
    </w:r>
    <w:r>
      <w:rPr>
        <w:b/>
        <w:spacing w:val="-1"/>
        <w:w w:val="95"/>
        <w:sz w:val="13"/>
      </w:rPr>
      <w:t>CONTAINS</w:t>
    </w:r>
    <w:r>
      <w:rPr>
        <w:b/>
        <w:spacing w:val="-9"/>
        <w:w w:val="95"/>
        <w:sz w:val="13"/>
      </w:rPr>
      <w:t xml:space="preserve"> </w:t>
    </w:r>
    <w:r>
      <w:rPr>
        <w:b/>
        <w:spacing w:val="-1"/>
        <w:w w:val="95"/>
        <w:sz w:val="13"/>
      </w:rPr>
      <w:t>ACQUISITION-SENSITIVE</w:t>
    </w:r>
    <w:r>
      <w:rPr>
        <w:b/>
        <w:spacing w:val="5"/>
        <w:w w:val="95"/>
        <w:sz w:val="13"/>
      </w:rPr>
      <w:t xml:space="preserve"> </w:t>
    </w:r>
    <w:r>
      <w:rPr>
        <w:b/>
        <w:spacing w:val="-1"/>
        <w:w w:val="95"/>
        <w:sz w:val="13"/>
      </w:rPr>
      <w:t>INFORMATION</w:t>
    </w:r>
    <w:r>
      <w:rPr>
        <w:b/>
        <w:spacing w:val="3"/>
        <w:w w:val="95"/>
        <w:sz w:val="13"/>
      </w:rPr>
      <w:t xml:space="preserve"> </w:t>
    </w:r>
    <w:r>
      <w:rPr>
        <w:b/>
        <w:spacing w:val="-1"/>
        <w:w w:val="95"/>
        <w:sz w:val="13"/>
      </w:rPr>
      <w:t>–</w:t>
    </w:r>
    <w:r>
      <w:rPr>
        <w:b/>
        <w:spacing w:val="-11"/>
        <w:w w:val="95"/>
        <w:sz w:val="13"/>
      </w:rPr>
      <w:t xml:space="preserve"> </w:t>
    </w:r>
    <w:r>
      <w:rPr>
        <w:b/>
        <w:spacing w:val="-1"/>
        <w:w w:val="95"/>
        <w:sz w:val="13"/>
      </w:rPr>
      <w:t>See</w:t>
    </w:r>
    <w:r>
      <w:rPr>
        <w:b/>
        <w:spacing w:val="-12"/>
        <w:w w:val="95"/>
        <w:sz w:val="13"/>
      </w:rPr>
      <w:t xml:space="preserve"> </w:t>
    </w:r>
    <w:r>
      <w:rPr>
        <w:b/>
        <w:spacing w:val="-1"/>
        <w:w w:val="95"/>
        <w:sz w:val="13"/>
      </w:rPr>
      <w:t>FAR</w:t>
    </w:r>
    <w:r>
      <w:rPr>
        <w:b/>
        <w:spacing w:val="-4"/>
        <w:w w:val="95"/>
        <w:sz w:val="13"/>
      </w:rPr>
      <w:t xml:space="preserve"> </w:t>
    </w:r>
    <w:r>
      <w:rPr>
        <w:b/>
        <w:spacing w:val="-1"/>
        <w:w w:val="95"/>
        <w:sz w:val="13"/>
      </w:rPr>
      <w:t>2.101</w:t>
    </w:r>
    <w:r>
      <w:rPr>
        <w:b/>
        <w:spacing w:val="3"/>
        <w:w w:val="95"/>
        <w:sz w:val="13"/>
      </w:rPr>
      <w:t xml:space="preserve"> </w:t>
    </w:r>
    <w:r>
      <w:rPr>
        <w:b/>
        <w:spacing w:val="-1"/>
        <w:w w:val="95"/>
        <w:sz w:val="13"/>
      </w:rPr>
      <w:t>and</w:t>
    </w:r>
    <w:r>
      <w:rPr>
        <w:b/>
        <w:spacing w:val="-17"/>
        <w:w w:val="95"/>
        <w:sz w:val="13"/>
      </w:rPr>
      <w:t xml:space="preserve"> </w:t>
    </w:r>
    <w:r>
      <w:rPr>
        <w:b/>
        <w:spacing w:val="-1"/>
        <w:w w:val="95"/>
        <w:sz w:val="13"/>
      </w:rPr>
      <w:t>3.104</w:t>
    </w:r>
  </w:p>
  <w:p w14:paraId="52B73B17" w14:textId="77777777" w:rsidR="000A3FA0" w:rsidRDefault="000A3FA0" w:rsidP="000A3FA0">
    <w:pPr>
      <w:spacing w:before="3" w:line="218" w:lineRule="auto"/>
      <w:ind w:left="19" w:right="18"/>
      <w:jc w:val="center"/>
      <w:rPr>
        <w:sz w:val="13"/>
      </w:rPr>
    </w:pPr>
    <w:r>
      <w:rPr>
        <w:spacing w:val="-2"/>
        <w:w w:val="95"/>
        <w:sz w:val="13"/>
      </w:rPr>
      <w:t xml:space="preserve">This document contains </w:t>
    </w:r>
    <w:r>
      <w:rPr>
        <w:spacing w:val="-1"/>
        <w:w w:val="95"/>
        <w:sz w:val="13"/>
      </w:rPr>
      <w:t>acquisition-sensitive information related to the conduct of a Federal Agency procurement, the disclosure of which is restricted by Section 27 of the Office of Federal</w:t>
    </w:r>
    <w:r>
      <w:rPr>
        <w:spacing w:val="-25"/>
        <w:w w:val="95"/>
        <w:sz w:val="13"/>
      </w:rPr>
      <w:t xml:space="preserve"> </w:t>
    </w:r>
    <w:r>
      <w:rPr>
        <w:spacing w:val="-2"/>
        <w:w w:val="95"/>
        <w:sz w:val="13"/>
      </w:rPr>
      <w:t xml:space="preserve">Procurement Policy </w:t>
    </w:r>
    <w:r>
      <w:rPr>
        <w:spacing w:val="-1"/>
        <w:w w:val="95"/>
        <w:sz w:val="13"/>
      </w:rPr>
      <w:t>Act (41 U.S.C. §423). The unauthorized disclosure of such information may subject both the discloser and the recipient of the information to contractual, civil and/or</w:t>
    </w:r>
    <w:r>
      <w:rPr>
        <w:w w:val="95"/>
        <w:sz w:val="13"/>
      </w:rPr>
      <w:t xml:space="preserve"> </w:t>
    </w:r>
    <w:r>
      <w:rPr>
        <w:sz w:val="13"/>
      </w:rPr>
      <w:t>criminal</w:t>
    </w:r>
    <w:r>
      <w:rPr>
        <w:spacing w:val="3"/>
        <w:sz w:val="13"/>
      </w:rPr>
      <w:t xml:space="preserve"> </w:t>
    </w:r>
    <w:r>
      <w:rPr>
        <w:sz w:val="13"/>
      </w:rPr>
      <w:t>penalties as</w:t>
    </w:r>
    <w:r>
      <w:rPr>
        <w:spacing w:val="-1"/>
        <w:sz w:val="13"/>
      </w:rPr>
      <w:t xml:space="preserve"> </w:t>
    </w:r>
    <w:r>
      <w:rPr>
        <w:sz w:val="13"/>
      </w:rPr>
      <w:t>provided</w:t>
    </w:r>
    <w:r>
      <w:rPr>
        <w:spacing w:val="-1"/>
        <w:sz w:val="13"/>
      </w:rPr>
      <w:t xml:space="preserve"> </w:t>
    </w:r>
    <w:r>
      <w:rPr>
        <w:sz w:val="13"/>
      </w:rPr>
      <w:t>by</w:t>
    </w:r>
    <w:r>
      <w:rPr>
        <w:spacing w:val="-9"/>
        <w:sz w:val="13"/>
      </w:rPr>
      <w:t xml:space="preserve"> </w:t>
    </w:r>
    <w:r>
      <w:rPr>
        <w:sz w:val="13"/>
      </w:rPr>
      <w:t>law</w:t>
    </w:r>
  </w:p>
  <w:p w14:paraId="2869C9F8" w14:textId="4BE4B417" w:rsidR="009577E3" w:rsidRDefault="009577E3">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90F0" w14:textId="38D62390" w:rsidR="00CD43A8" w:rsidRDefault="00531CAF">
    <w:pPr>
      <w:pStyle w:val="BodyText"/>
      <w:spacing w:line="14" w:lineRule="auto"/>
      <w:ind w:left="0"/>
      <w:rPr>
        <w:sz w:val="20"/>
      </w:rPr>
    </w:pPr>
    <w:r>
      <w:rPr>
        <w:noProof/>
      </w:rPr>
      <mc:AlternateContent>
        <mc:Choice Requires="wps">
          <w:drawing>
            <wp:anchor distT="0" distB="0" distL="114300" distR="114300" simplePos="0" relativeHeight="485066240" behindDoc="1" locked="0" layoutInCell="1" allowOverlap="1" wp14:anchorId="6A6F924B" wp14:editId="13843A8B">
              <wp:simplePos x="0" y="0"/>
              <wp:positionH relativeFrom="page">
                <wp:posOffset>894080</wp:posOffset>
              </wp:positionH>
              <wp:positionV relativeFrom="page">
                <wp:posOffset>8904605</wp:posOffset>
              </wp:positionV>
              <wp:extent cx="6050280" cy="0"/>
              <wp:effectExtent l="0" t="0" r="0" b="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0280" cy="0"/>
                      </a:xfrm>
                      <a:prstGeom prst="line">
                        <a:avLst/>
                      </a:prstGeom>
                      <a:noFill/>
                      <a:ln w="1016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821DD8" id="Line 4" o:spid="_x0000_s1026" style="position:absolute;z-index:-1825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4pt,701.15pt" to="546.8pt,70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" strokeweight=".8pt">
              <w10:wrap anchorx="page" anchory="page"/>
            </v:line>
          </w:pict>
        </mc:Fallback>
      </mc:AlternateContent>
    </w:r>
    <w:r>
      <w:rPr>
        <w:noProof/>
      </w:rPr>
      <mc:AlternateContent>
        <mc:Choice Requires="wps">
          <w:drawing>
            <wp:anchor distT="0" distB="0" distL="114300" distR="114300" simplePos="0" relativeHeight="485067776" behindDoc="1" locked="0" layoutInCell="1" allowOverlap="1" wp14:anchorId="6A6F924E" wp14:editId="0A1F2E4C">
              <wp:simplePos x="0" y="0"/>
              <wp:positionH relativeFrom="page">
                <wp:posOffset>943610</wp:posOffset>
              </wp:positionH>
              <wp:positionV relativeFrom="page">
                <wp:posOffset>9161145</wp:posOffset>
              </wp:positionV>
              <wp:extent cx="5892165" cy="381635"/>
              <wp:effectExtent l="0" t="0" r="0" b="0"/>
              <wp:wrapNone/>
              <wp:docPr id="2" name="docshape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2165" cy="381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6F937C" w14:textId="77777777" w:rsidR="00CD43A8" w:rsidRDefault="00A1354F">
                          <w:pPr>
                            <w:spacing w:line="144" w:lineRule="exact"/>
                            <w:ind w:left="9" w:right="18"/>
                            <w:jc w:val="center"/>
                            <w:rPr>
                              <w:b/>
                              <w:sz w:val="13"/>
                            </w:rPr>
                          </w:pPr>
                          <w:r>
                            <w:rPr>
                              <w:b/>
                              <w:spacing w:val="-2"/>
                              <w:w w:val="95"/>
                              <w:sz w:val="13"/>
                            </w:rPr>
                            <w:t>THIS</w:t>
                          </w:r>
                          <w:r>
                            <w:rPr>
                              <w:b/>
                              <w:spacing w:val="7"/>
                              <w:w w:val="95"/>
                              <w:sz w:val="13"/>
                            </w:rPr>
                            <w:t xml:space="preserve"> </w:t>
                          </w:r>
                          <w:r>
                            <w:rPr>
                              <w:b/>
                              <w:spacing w:val="-2"/>
                              <w:w w:val="95"/>
                              <w:sz w:val="13"/>
                            </w:rPr>
                            <w:t>DOCUMENT</w:t>
                          </w:r>
                          <w:r>
                            <w:rPr>
                              <w:b/>
                              <w:spacing w:val="4"/>
                              <w:w w:val="95"/>
                              <w:sz w:val="13"/>
                            </w:rPr>
                            <w:t xml:space="preserve"> </w:t>
                          </w:r>
                          <w:r>
                            <w:rPr>
                              <w:b/>
                              <w:spacing w:val="-1"/>
                              <w:w w:val="95"/>
                              <w:sz w:val="13"/>
                            </w:rPr>
                            <w:t>CONTAINS</w:t>
                          </w:r>
                          <w:r>
                            <w:rPr>
                              <w:b/>
                              <w:spacing w:val="-9"/>
                              <w:w w:val="95"/>
                              <w:sz w:val="13"/>
                            </w:rPr>
                            <w:t xml:space="preserve"> </w:t>
                          </w:r>
                          <w:r>
                            <w:rPr>
                              <w:b/>
                              <w:spacing w:val="-1"/>
                              <w:w w:val="95"/>
                              <w:sz w:val="13"/>
                            </w:rPr>
                            <w:t>ACQUISITION-SENSITIVE</w:t>
                          </w:r>
                          <w:r>
                            <w:rPr>
                              <w:b/>
                              <w:spacing w:val="5"/>
                              <w:w w:val="95"/>
                              <w:sz w:val="13"/>
                            </w:rPr>
                            <w:t xml:space="preserve"> </w:t>
                          </w:r>
                          <w:r>
                            <w:rPr>
                              <w:b/>
                              <w:spacing w:val="-1"/>
                              <w:w w:val="95"/>
                              <w:sz w:val="13"/>
                            </w:rPr>
                            <w:t>INFORMATION</w:t>
                          </w:r>
                          <w:r>
                            <w:rPr>
                              <w:b/>
                              <w:spacing w:val="3"/>
                              <w:w w:val="95"/>
                              <w:sz w:val="13"/>
                            </w:rPr>
                            <w:t xml:space="preserve"> </w:t>
                          </w:r>
                          <w:r>
                            <w:rPr>
                              <w:b/>
                              <w:spacing w:val="-1"/>
                              <w:w w:val="95"/>
                              <w:sz w:val="13"/>
                            </w:rPr>
                            <w:t>–</w:t>
                          </w:r>
                          <w:r>
                            <w:rPr>
                              <w:b/>
                              <w:spacing w:val="-11"/>
                              <w:w w:val="95"/>
                              <w:sz w:val="13"/>
                            </w:rPr>
                            <w:t xml:space="preserve"> </w:t>
                          </w:r>
                          <w:r>
                            <w:rPr>
                              <w:b/>
                              <w:spacing w:val="-1"/>
                              <w:w w:val="95"/>
                              <w:sz w:val="13"/>
                            </w:rPr>
                            <w:t>See</w:t>
                          </w:r>
                          <w:r>
                            <w:rPr>
                              <w:b/>
                              <w:spacing w:val="-12"/>
                              <w:w w:val="95"/>
                              <w:sz w:val="13"/>
                            </w:rPr>
                            <w:t xml:space="preserve"> </w:t>
                          </w:r>
                          <w:r>
                            <w:rPr>
                              <w:b/>
                              <w:spacing w:val="-1"/>
                              <w:w w:val="95"/>
                              <w:sz w:val="13"/>
                            </w:rPr>
                            <w:t>FAR</w:t>
                          </w:r>
                          <w:r>
                            <w:rPr>
                              <w:b/>
                              <w:spacing w:val="-4"/>
                              <w:w w:val="95"/>
                              <w:sz w:val="13"/>
                            </w:rPr>
                            <w:t xml:space="preserve"> </w:t>
                          </w:r>
                          <w:r>
                            <w:rPr>
                              <w:b/>
                              <w:spacing w:val="-1"/>
                              <w:w w:val="95"/>
                              <w:sz w:val="13"/>
                            </w:rPr>
                            <w:t>2.101</w:t>
                          </w:r>
                          <w:r>
                            <w:rPr>
                              <w:b/>
                              <w:spacing w:val="3"/>
                              <w:w w:val="95"/>
                              <w:sz w:val="13"/>
                            </w:rPr>
                            <w:t xml:space="preserve"> </w:t>
                          </w:r>
                          <w:r>
                            <w:rPr>
                              <w:b/>
                              <w:spacing w:val="-1"/>
                              <w:w w:val="95"/>
                              <w:sz w:val="13"/>
                            </w:rPr>
                            <w:t>and</w:t>
                          </w:r>
                          <w:r>
                            <w:rPr>
                              <w:b/>
                              <w:spacing w:val="-17"/>
                              <w:w w:val="95"/>
                              <w:sz w:val="13"/>
                            </w:rPr>
                            <w:t xml:space="preserve"> </w:t>
                          </w:r>
                          <w:r>
                            <w:rPr>
                              <w:b/>
                              <w:spacing w:val="-1"/>
                              <w:w w:val="95"/>
                              <w:sz w:val="13"/>
                            </w:rPr>
                            <w:t>3.104</w:t>
                          </w:r>
                        </w:p>
                        <w:p w14:paraId="6A6F937D" w14:textId="4ABD6FEF" w:rsidR="00CD43A8" w:rsidRDefault="00A1354F">
                          <w:pPr>
                            <w:spacing w:before="3" w:line="218" w:lineRule="auto"/>
                            <w:ind w:left="19" w:right="18"/>
                            <w:jc w:val="center"/>
                            <w:rPr>
                              <w:sz w:val="13"/>
                            </w:rPr>
                          </w:pPr>
                          <w:r>
                            <w:rPr>
                              <w:spacing w:val="-2"/>
                              <w:w w:val="95"/>
                              <w:sz w:val="13"/>
                            </w:rPr>
                            <w:t xml:space="preserve">This document contains </w:t>
                          </w:r>
                          <w:r>
                            <w:rPr>
                              <w:spacing w:val="-1"/>
                              <w:w w:val="95"/>
                              <w:sz w:val="13"/>
                            </w:rPr>
                            <w:t>acquisition-sensitive information related to the conduct of a Federal Agency procurement, the disclosure of which is restricted by Section 27 of the Office of Federal</w:t>
                          </w:r>
                          <w:r>
                            <w:rPr>
                              <w:spacing w:val="-25"/>
                              <w:w w:val="95"/>
                              <w:sz w:val="13"/>
                            </w:rPr>
                            <w:t xml:space="preserve"> </w:t>
                          </w:r>
                          <w:r>
                            <w:rPr>
                              <w:spacing w:val="-2"/>
                              <w:w w:val="95"/>
                              <w:sz w:val="13"/>
                            </w:rPr>
                            <w:t xml:space="preserve">Procurement Policy </w:t>
                          </w:r>
                          <w:r>
                            <w:rPr>
                              <w:spacing w:val="-1"/>
                              <w:w w:val="95"/>
                              <w:sz w:val="13"/>
                            </w:rPr>
                            <w:t>Act (41 U.S.C. §423). The unauthorized disclosure of such information may subject both the discloser and the recipient of the information to contractual, civil and/or</w:t>
                          </w:r>
                          <w:r>
                            <w:rPr>
                              <w:w w:val="95"/>
                              <w:sz w:val="13"/>
                            </w:rPr>
                            <w:t xml:space="preserve"> </w:t>
                          </w:r>
                          <w:r>
                            <w:rPr>
                              <w:sz w:val="13"/>
                            </w:rPr>
                            <w:t>criminal</w:t>
                          </w:r>
                          <w:r>
                            <w:rPr>
                              <w:spacing w:val="3"/>
                              <w:sz w:val="13"/>
                            </w:rPr>
                            <w:t xml:space="preserve"> </w:t>
                          </w:r>
                          <w:r>
                            <w:rPr>
                              <w:sz w:val="13"/>
                            </w:rPr>
                            <w:t>penalties as</w:t>
                          </w:r>
                          <w:r>
                            <w:rPr>
                              <w:spacing w:val="-1"/>
                              <w:sz w:val="13"/>
                            </w:rPr>
                            <w:t xml:space="preserve"> </w:t>
                          </w:r>
                          <w:r>
                            <w:rPr>
                              <w:sz w:val="13"/>
                            </w:rPr>
                            <w:t>provided</w:t>
                          </w:r>
                          <w:r>
                            <w:rPr>
                              <w:spacing w:val="-1"/>
                              <w:sz w:val="13"/>
                            </w:rPr>
                            <w:t xml:space="preserve"> </w:t>
                          </w:r>
                          <w:r>
                            <w:rPr>
                              <w:sz w:val="13"/>
                            </w:rPr>
                            <w:t>by</w:t>
                          </w:r>
                          <w:r>
                            <w:rPr>
                              <w:spacing w:val="-9"/>
                              <w:sz w:val="13"/>
                            </w:rPr>
                            <w:t xml:space="preserve"> </w:t>
                          </w:r>
                          <w:r>
                            <w:rPr>
                              <w:sz w:val="13"/>
                            </w:rPr>
                            <w:t>law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6F924E" id="_x0000_t202" coordsize="21600,21600" o:spt="202" path="m,l,21600r21600,l21600,xe">
              <v:stroke joinstyle="miter"/>
              <v:path gradientshapeok="t" o:connecttype="rect"/>
            </v:shapetype>
            <v:shape id="docshape254" o:spid="_x0000_s1027" type="#_x0000_t202" style="position:absolute;margin-left:74.3pt;margin-top:721.35pt;width:463.95pt;height:30.05pt;z-index:-1824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" filled="f" stroked="f">
              <v:textbox inset="0,0,0,0">
                <w:txbxContent>
                  <w:p w14:paraId="6A6F937C" w14:textId="77777777" w:rsidR="00CD43A8" w:rsidRDefault="00A1354F">
                    <w:pPr>
                      <w:spacing w:line="144" w:lineRule="exact"/>
                      <w:ind w:left="9" w:right="18"/>
                      <w:jc w:val="center"/>
                      <w:rPr>
                        <w:b/>
                        <w:sz w:val="13"/>
                      </w:rPr>
                    </w:pPr>
                    <w:r>
                      <w:rPr>
                        <w:b/>
                        <w:spacing w:val="-2"/>
                        <w:w w:val="95"/>
                        <w:sz w:val="13"/>
                      </w:rPr>
                      <w:t>THIS</w:t>
                    </w:r>
                    <w:r>
                      <w:rPr>
                        <w:b/>
                        <w:spacing w:val="7"/>
                        <w:w w:val="95"/>
                        <w:sz w:val="13"/>
                      </w:rPr>
                      <w:t xml:space="preserve"> </w:t>
                    </w:r>
                    <w:r>
                      <w:rPr>
                        <w:b/>
                        <w:spacing w:val="-2"/>
                        <w:w w:val="95"/>
                        <w:sz w:val="13"/>
                      </w:rPr>
                      <w:t>DOCUMENT</w:t>
                    </w:r>
                    <w:r>
                      <w:rPr>
                        <w:b/>
                        <w:spacing w:val="4"/>
                        <w:w w:val="95"/>
                        <w:sz w:val="13"/>
                      </w:rPr>
                      <w:t xml:space="preserve"> </w:t>
                    </w:r>
                    <w:r>
                      <w:rPr>
                        <w:b/>
                        <w:spacing w:val="-1"/>
                        <w:w w:val="95"/>
                        <w:sz w:val="13"/>
                      </w:rPr>
                      <w:t>CONTAINS</w:t>
                    </w:r>
                    <w:r>
                      <w:rPr>
                        <w:b/>
                        <w:spacing w:val="-9"/>
                        <w:w w:val="95"/>
                        <w:sz w:val="13"/>
                      </w:rPr>
                      <w:t xml:space="preserve"> </w:t>
                    </w:r>
                    <w:r>
                      <w:rPr>
                        <w:b/>
                        <w:spacing w:val="-1"/>
                        <w:w w:val="95"/>
                        <w:sz w:val="13"/>
                      </w:rPr>
                      <w:t>ACQUISITION-SENSITIVE</w:t>
                    </w:r>
                    <w:r>
                      <w:rPr>
                        <w:b/>
                        <w:spacing w:val="5"/>
                        <w:w w:val="95"/>
                        <w:sz w:val="13"/>
                      </w:rPr>
                      <w:t xml:space="preserve"> </w:t>
                    </w:r>
                    <w:r>
                      <w:rPr>
                        <w:b/>
                        <w:spacing w:val="-1"/>
                        <w:w w:val="95"/>
                        <w:sz w:val="13"/>
                      </w:rPr>
                      <w:t>INFORMATION</w:t>
                    </w:r>
                    <w:r>
                      <w:rPr>
                        <w:b/>
                        <w:spacing w:val="3"/>
                        <w:w w:val="95"/>
                        <w:sz w:val="13"/>
                      </w:rPr>
                      <w:t xml:space="preserve"> </w:t>
                    </w:r>
                    <w:r>
                      <w:rPr>
                        <w:b/>
                        <w:spacing w:val="-1"/>
                        <w:w w:val="95"/>
                        <w:sz w:val="13"/>
                      </w:rPr>
                      <w:t>–</w:t>
                    </w:r>
                    <w:r>
                      <w:rPr>
                        <w:b/>
                        <w:spacing w:val="-11"/>
                        <w:w w:val="95"/>
                        <w:sz w:val="13"/>
                      </w:rPr>
                      <w:t xml:space="preserve"> </w:t>
                    </w:r>
                    <w:r>
                      <w:rPr>
                        <w:b/>
                        <w:spacing w:val="-1"/>
                        <w:w w:val="95"/>
                        <w:sz w:val="13"/>
                      </w:rPr>
                      <w:t>See</w:t>
                    </w:r>
                    <w:r>
                      <w:rPr>
                        <w:b/>
                        <w:spacing w:val="-12"/>
                        <w:w w:val="95"/>
                        <w:sz w:val="13"/>
                      </w:rPr>
                      <w:t xml:space="preserve"> </w:t>
                    </w:r>
                    <w:r>
                      <w:rPr>
                        <w:b/>
                        <w:spacing w:val="-1"/>
                        <w:w w:val="95"/>
                        <w:sz w:val="13"/>
                      </w:rPr>
                      <w:t>FAR</w:t>
                    </w:r>
                    <w:r>
                      <w:rPr>
                        <w:b/>
                        <w:spacing w:val="-4"/>
                        <w:w w:val="95"/>
                        <w:sz w:val="13"/>
                      </w:rPr>
                      <w:t xml:space="preserve"> </w:t>
                    </w:r>
                    <w:r>
                      <w:rPr>
                        <w:b/>
                        <w:spacing w:val="-1"/>
                        <w:w w:val="95"/>
                        <w:sz w:val="13"/>
                      </w:rPr>
                      <w:t>2.101</w:t>
                    </w:r>
                    <w:r>
                      <w:rPr>
                        <w:b/>
                        <w:spacing w:val="3"/>
                        <w:w w:val="95"/>
                        <w:sz w:val="13"/>
                      </w:rPr>
                      <w:t xml:space="preserve"> </w:t>
                    </w:r>
                    <w:r>
                      <w:rPr>
                        <w:b/>
                        <w:spacing w:val="-1"/>
                        <w:w w:val="95"/>
                        <w:sz w:val="13"/>
                      </w:rPr>
                      <w:t>and</w:t>
                    </w:r>
                    <w:r>
                      <w:rPr>
                        <w:b/>
                        <w:spacing w:val="-17"/>
                        <w:w w:val="95"/>
                        <w:sz w:val="13"/>
                      </w:rPr>
                      <w:t xml:space="preserve"> </w:t>
                    </w:r>
                    <w:r>
                      <w:rPr>
                        <w:b/>
                        <w:spacing w:val="-1"/>
                        <w:w w:val="95"/>
                        <w:sz w:val="13"/>
                      </w:rPr>
                      <w:t>3.104</w:t>
                    </w:r>
                  </w:p>
                  <w:p w14:paraId="6A6F937D" w14:textId="4ABD6FEF" w:rsidR="00CD43A8" w:rsidRDefault="00A1354F">
                    <w:pPr>
                      <w:spacing w:before="3" w:line="218" w:lineRule="auto"/>
                      <w:ind w:left="19" w:right="18"/>
                      <w:jc w:val="center"/>
                      <w:rPr>
                        <w:sz w:val="13"/>
                      </w:rPr>
                    </w:pPr>
                    <w:r>
                      <w:rPr>
                        <w:spacing w:val="-2"/>
                        <w:w w:val="95"/>
                        <w:sz w:val="13"/>
                      </w:rPr>
                      <w:t xml:space="preserve">This document contains </w:t>
                    </w:r>
                    <w:r>
                      <w:rPr>
                        <w:spacing w:val="-1"/>
                        <w:w w:val="95"/>
                        <w:sz w:val="13"/>
                      </w:rPr>
                      <w:t>acquisition-sensitive information related to the conduct of a Federal Agency procurement, the disclosure of which is restricted by Section 27 of the Office of Federal</w:t>
                    </w:r>
                    <w:r>
                      <w:rPr>
                        <w:spacing w:val="-25"/>
                        <w:w w:val="95"/>
                        <w:sz w:val="13"/>
                      </w:rPr>
                      <w:t xml:space="preserve"> </w:t>
                    </w:r>
                    <w:r>
                      <w:rPr>
                        <w:spacing w:val="-2"/>
                        <w:w w:val="95"/>
                        <w:sz w:val="13"/>
                      </w:rPr>
                      <w:t xml:space="preserve">Procurement Policy </w:t>
                    </w:r>
                    <w:r>
                      <w:rPr>
                        <w:spacing w:val="-1"/>
                        <w:w w:val="95"/>
                        <w:sz w:val="13"/>
                      </w:rPr>
                      <w:t>Act (41 U.S.C. §423). The unauthorized disclosure of such information may subject both the discloser and the recipient of the information to contractual, civil and/or</w:t>
                    </w:r>
                    <w:r>
                      <w:rPr>
                        <w:w w:val="95"/>
                        <w:sz w:val="13"/>
                      </w:rPr>
                      <w:t xml:space="preserve"> </w:t>
                    </w:r>
                    <w:r>
                      <w:rPr>
                        <w:sz w:val="13"/>
                      </w:rPr>
                      <w:t>criminal</w:t>
                    </w:r>
                    <w:r>
                      <w:rPr>
                        <w:spacing w:val="3"/>
                        <w:sz w:val="13"/>
                      </w:rPr>
                      <w:t xml:space="preserve"> </w:t>
                    </w:r>
                    <w:r>
                      <w:rPr>
                        <w:sz w:val="13"/>
                      </w:rPr>
                      <w:t>penalties as</w:t>
                    </w:r>
                    <w:r>
                      <w:rPr>
                        <w:spacing w:val="-1"/>
                        <w:sz w:val="13"/>
                      </w:rPr>
                      <w:t xml:space="preserve"> </w:t>
                    </w:r>
                    <w:r>
                      <w:rPr>
                        <w:sz w:val="13"/>
                      </w:rPr>
                      <w:t>provided</w:t>
                    </w:r>
                    <w:r>
                      <w:rPr>
                        <w:spacing w:val="-1"/>
                        <w:sz w:val="13"/>
                      </w:rPr>
                      <w:t xml:space="preserve"> </w:t>
                    </w:r>
                    <w:r>
                      <w:rPr>
                        <w:sz w:val="13"/>
                      </w:rPr>
                      <w:t>by</w:t>
                    </w:r>
                    <w:r>
                      <w:rPr>
                        <w:spacing w:val="-9"/>
                        <w:sz w:val="13"/>
                      </w:rPr>
                      <w:t xml:space="preserve"> </w:t>
                    </w:r>
                    <w:r>
                      <w:rPr>
                        <w:sz w:val="13"/>
                      </w:rPr>
                      <w:t>law</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10CB6B" w14:textId="77777777" w:rsidR="00CD642E" w:rsidRDefault="00CD642E">
      <w:r>
        <w:separator/>
      </w:r>
    </w:p>
  </w:footnote>
  <w:footnote w:type="continuationSeparator" w:id="0">
    <w:p w14:paraId="33EDE695" w14:textId="77777777" w:rsidR="00CD642E" w:rsidRDefault="00CD6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F9089" w14:textId="4F7949A4" w:rsidR="00CD43A8" w:rsidRPr="005A20E9" w:rsidRDefault="00B752FE" w:rsidP="00905DF4">
    <w:pPr>
      <w:pStyle w:val="Header"/>
      <w:spacing w:line="240" w:lineRule="auto"/>
    </w:pPr>
    <w:r w:rsidRPr="00275725">
      <w:rPr>
        <w:rFonts w:ascii="Times New Roman" w:hAnsi="Times New Roman"/>
        <w:noProof/>
        <w:sz w:val="24"/>
        <w:szCs w:val="24"/>
      </w:rPr>
      <w:drawing>
        <wp:anchor distT="0" distB="0" distL="114300" distR="114300" simplePos="0" relativeHeight="485069824" behindDoc="0" locked="0" layoutInCell="1" allowOverlap="1" wp14:anchorId="7B0B0419" wp14:editId="63F566DA">
          <wp:simplePos x="0" y="0"/>
          <wp:positionH relativeFrom="column">
            <wp:posOffset>-287749</wp:posOffset>
          </wp:positionH>
          <wp:positionV relativeFrom="paragraph">
            <wp:posOffset>-179043</wp:posOffset>
          </wp:positionV>
          <wp:extent cx="1941195" cy="658495"/>
          <wp:effectExtent l="0" t="0" r="1905" b="8255"/>
          <wp:wrapNone/>
          <wp:docPr id="135602474" name="Picture 135602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1195" cy="658495"/>
                  </a:xfrm>
                  <a:prstGeom prst="rect">
                    <a:avLst/>
                  </a:prstGeom>
                  <a:noFill/>
                </pic:spPr>
              </pic:pic>
            </a:graphicData>
          </a:graphic>
          <wp14:sizeRelH relativeFrom="page">
            <wp14:pctWidth>0</wp14:pctWidth>
          </wp14:sizeRelH>
          <wp14:sizeRelV relativeFrom="page">
            <wp14:pctHeight>0</wp14:pctHeight>
          </wp14:sizeRelV>
        </wp:anchor>
      </w:drawing>
    </w:r>
    <w:r w:rsidR="005A20E9">
      <w:tab/>
    </w:r>
    <w:r w:rsidR="00905DF4">
      <w:tab/>
      <w:t>Statement of Objectives</w:t>
    </w:r>
    <w:r w:rsidR="00905DF4">
      <w:tab/>
    </w:r>
    <w:r w:rsidR="00905DF4">
      <w:tab/>
    </w:r>
    <w:r w:rsidR="005A20E9">
      <w:t xml:space="preserve">PR #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EEB00" w14:textId="377AAC62" w:rsidR="00AE627F" w:rsidRDefault="00AE627F">
    <w:pPr>
      <w:pStyle w:val="Header"/>
    </w:pPr>
    <w:r>
      <w:tab/>
    </w:r>
    <w:r>
      <w:tab/>
      <w:t xml:space="preserve">PR # </w:t>
    </w:r>
  </w:p>
  <w:p w14:paraId="6FD7F11E" w14:textId="77777777" w:rsidR="00AE627F" w:rsidRDefault="00AE627F">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240" w:hanging="240"/>
      </w:pPr>
      <w:rPr>
        <w:rFonts w:ascii="Times New Roman" w:hAnsi="Times New Roman" w:cs="Times New Roman"/>
        <w:b w:val="0"/>
        <w:bCs w:val="0"/>
        <w:i w:val="0"/>
        <w:iCs w:val="0"/>
        <w:w w:val="100"/>
        <w:sz w:val="24"/>
        <w:szCs w:val="24"/>
      </w:rPr>
    </w:lvl>
    <w:lvl w:ilvl="1">
      <w:numFmt w:val="bullet"/>
      <w:lvlText w:val="•"/>
      <w:lvlJc w:val="left"/>
      <w:pPr>
        <w:ind w:left="1178" w:hanging="240"/>
      </w:pPr>
    </w:lvl>
    <w:lvl w:ilvl="2">
      <w:numFmt w:val="bullet"/>
      <w:lvlText w:val="•"/>
      <w:lvlJc w:val="left"/>
      <w:pPr>
        <w:ind w:left="2108" w:hanging="240"/>
      </w:pPr>
    </w:lvl>
    <w:lvl w:ilvl="3">
      <w:numFmt w:val="bullet"/>
      <w:lvlText w:val="•"/>
      <w:lvlJc w:val="left"/>
      <w:pPr>
        <w:ind w:left="3038" w:hanging="240"/>
      </w:pPr>
    </w:lvl>
    <w:lvl w:ilvl="4">
      <w:numFmt w:val="bullet"/>
      <w:lvlText w:val="•"/>
      <w:lvlJc w:val="left"/>
      <w:pPr>
        <w:ind w:left="3968" w:hanging="240"/>
      </w:pPr>
    </w:lvl>
    <w:lvl w:ilvl="5">
      <w:numFmt w:val="bullet"/>
      <w:lvlText w:val="•"/>
      <w:lvlJc w:val="left"/>
      <w:pPr>
        <w:ind w:left="4898" w:hanging="240"/>
      </w:pPr>
    </w:lvl>
    <w:lvl w:ilvl="6">
      <w:numFmt w:val="bullet"/>
      <w:lvlText w:val="•"/>
      <w:lvlJc w:val="left"/>
      <w:pPr>
        <w:ind w:left="5828" w:hanging="240"/>
      </w:pPr>
    </w:lvl>
    <w:lvl w:ilvl="7">
      <w:numFmt w:val="bullet"/>
      <w:lvlText w:val="•"/>
      <w:lvlJc w:val="left"/>
      <w:pPr>
        <w:ind w:left="6758" w:hanging="240"/>
      </w:pPr>
    </w:lvl>
    <w:lvl w:ilvl="8">
      <w:numFmt w:val="bullet"/>
      <w:lvlText w:val="•"/>
      <w:lvlJc w:val="left"/>
      <w:pPr>
        <w:ind w:left="7688" w:hanging="240"/>
      </w:pPr>
    </w:lvl>
  </w:abstractNum>
  <w:abstractNum w:abstractNumId="1" w15:restartNumberingAfterBreak="0">
    <w:nsid w:val="00000403"/>
    <w:multiLevelType w:val="multilevel"/>
    <w:tmpl w:val="00000886"/>
    <w:lvl w:ilvl="0">
      <w:start w:val="1"/>
      <w:numFmt w:val="decimal"/>
      <w:lvlText w:val="%1."/>
      <w:lvlJc w:val="left"/>
      <w:pPr>
        <w:ind w:left="832" w:hanging="240"/>
      </w:pPr>
      <w:rPr>
        <w:rFonts w:ascii="Times New Roman" w:hAnsi="Times New Roman" w:cs="Times New Roman"/>
        <w:b w:val="0"/>
        <w:bCs w:val="0"/>
        <w:i w:val="0"/>
        <w:iCs w:val="0"/>
        <w:w w:val="100"/>
        <w:sz w:val="24"/>
        <w:szCs w:val="24"/>
      </w:rPr>
    </w:lvl>
    <w:lvl w:ilvl="1">
      <w:numFmt w:val="bullet"/>
      <w:lvlText w:val="•"/>
      <w:lvlJc w:val="left"/>
      <w:pPr>
        <w:ind w:left="840" w:hanging="240"/>
      </w:pPr>
    </w:lvl>
    <w:lvl w:ilvl="2">
      <w:numFmt w:val="bullet"/>
      <w:lvlText w:val="•"/>
      <w:lvlJc w:val="left"/>
      <w:pPr>
        <w:ind w:left="1873" w:hanging="240"/>
      </w:pPr>
    </w:lvl>
    <w:lvl w:ilvl="3">
      <w:numFmt w:val="bullet"/>
      <w:lvlText w:val="•"/>
      <w:lvlJc w:val="left"/>
      <w:pPr>
        <w:ind w:left="2906" w:hanging="240"/>
      </w:pPr>
    </w:lvl>
    <w:lvl w:ilvl="4">
      <w:numFmt w:val="bullet"/>
      <w:lvlText w:val="•"/>
      <w:lvlJc w:val="left"/>
      <w:pPr>
        <w:ind w:left="3940" w:hanging="240"/>
      </w:pPr>
    </w:lvl>
    <w:lvl w:ilvl="5">
      <w:numFmt w:val="bullet"/>
      <w:lvlText w:val="•"/>
      <w:lvlJc w:val="left"/>
      <w:pPr>
        <w:ind w:left="4973" w:hanging="240"/>
      </w:pPr>
    </w:lvl>
    <w:lvl w:ilvl="6">
      <w:numFmt w:val="bullet"/>
      <w:lvlText w:val="•"/>
      <w:lvlJc w:val="left"/>
      <w:pPr>
        <w:ind w:left="6006" w:hanging="240"/>
      </w:pPr>
    </w:lvl>
    <w:lvl w:ilvl="7">
      <w:numFmt w:val="bullet"/>
      <w:lvlText w:val="•"/>
      <w:lvlJc w:val="left"/>
      <w:pPr>
        <w:ind w:left="7040" w:hanging="240"/>
      </w:pPr>
    </w:lvl>
    <w:lvl w:ilvl="8">
      <w:numFmt w:val="bullet"/>
      <w:lvlText w:val="•"/>
      <w:lvlJc w:val="left"/>
      <w:pPr>
        <w:ind w:left="8073" w:hanging="240"/>
      </w:pPr>
    </w:lvl>
  </w:abstractNum>
  <w:abstractNum w:abstractNumId="2" w15:restartNumberingAfterBreak="0">
    <w:nsid w:val="00000404"/>
    <w:multiLevelType w:val="multilevel"/>
    <w:tmpl w:val="00000887"/>
    <w:lvl w:ilvl="0">
      <w:start w:val="1"/>
      <w:numFmt w:val="decimal"/>
      <w:lvlText w:val="%1."/>
      <w:lvlJc w:val="left"/>
      <w:pPr>
        <w:ind w:left="901" w:hanging="181"/>
      </w:pPr>
      <w:rPr>
        <w:rFonts w:ascii="Times New Roman" w:hAnsi="Times New Roman" w:cs="Times New Roman"/>
        <w:b w:val="0"/>
        <w:bCs w:val="0"/>
        <w:i w:val="0"/>
        <w:iCs w:val="0"/>
        <w:w w:val="100"/>
        <w:sz w:val="22"/>
        <w:szCs w:val="22"/>
      </w:rPr>
    </w:lvl>
    <w:lvl w:ilvl="1">
      <w:numFmt w:val="bullet"/>
      <w:lvlText w:val="•"/>
      <w:lvlJc w:val="left"/>
      <w:pPr>
        <w:ind w:left="1839" w:hanging="181"/>
      </w:pPr>
    </w:lvl>
    <w:lvl w:ilvl="2">
      <w:numFmt w:val="bullet"/>
      <w:lvlText w:val="•"/>
      <w:lvlJc w:val="left"/>
      <w:pPr>
        <w:ind w:left="2769" w:hanging="181"/>
      </w:pPr>
    </w:lvl>
    <w:lvl w:ilvl="3">
      <w:numFmt w:val="bullet"/>
      <w:lvlText w:val="•"/>
      <w:lvlJc w:val="left"/>
      <w:pPr>
        <w:ind w:left="3699" w:hanging="181"/>
      </w:pPr>
    </w:lvl>
    <w:lvl w:ilvl="4">
      <w:numFmt w:val="bullet"/>
      <w:lvlText w:val="•"/>
      <w:lvlJc w:val="left"/>
      <w:pPr>
        <w:ind w:left="4629" w:hanging="181"/>
      </w:pPr>
    </w:lvl>
    <w:lvl w:ilvl="5">
      <w:numFmt w:val="bullet"/>
      <w:lvlText w:val="•"/>
      <w:lvlJc w:val="left"/>
      <w:pPr>
        <w:ind w:left="5559" w:hanging="181"/>
      </w:pPr>
    </w:lvl>
    <w:lvl w:ilvl="6">
      <w:numFmt w:val="bullet"/>
      <w:lvlText w:val="•"/>
      <w:lvlJc w:val="left"/>
      <w:pPr>
        <w:ind w:left="6489" w:hanging="181"/>
      </w:pPr>
    </w:lvl>
    <w:lvl w:ilvl="7">
      <w:numFmt w:val="bullet"/>
      <w:lvlText w:val="•"/>
      <w:lvlJc w:val="left"/>
      <w:pPr>
        <w:ind w:left="7419" w:hanging="181"/>
      </w:pPr>
    </w:lvl>
    <w:lvl w:ilvl="8">
      <w:numFmt w:val="bullet"/>
      <w:lvlText w:val="•"/>
      <w:lvlJc w:val="left"/>
      <w:pPr>
        <w:ind w:left="8349" w:hanging="181"/>
      </w:pPr>
    </w:lvl>
  </w:abstractNum>
  <w:abstractNum w:abstractNumId="3" w15:restartNumberingAfterBreak="0">
    <w:nsid w:val="00000405"/>
    <w:multiLevelType w:val="multilevel"/>
    <w:tmpl w:val="00000888"/>
    <w:lvl w:ilvl="0">
      <w:start w:val="1"/>
      <w:numFmt w:val="decimal"/>
      <w:lvlText w:val="%1."/>
      <w:lvlJc w:val="left"/>
      <w:pPr>
        <w:ind w:left="832" w:hanging="181"/>
      </w:pPr>
      <w:rPr>
        <w:rFonts w:ascii="Times New Roman" w:hAnsi="Times New Roman" w:cs="Times New Roman"/>
        <w:b w:val="0"/>
        <w:bCs w:val="0"/>
        <w:i w:val="0"/>
        <w:iCs w:val="0"/>
        <w:w w:val="100"/>
        <w:sz w:val="22"/>
        <w:szCs w:val="22"/>
      </w:rPr>
    </w:lvl>
    <w:lvl w:ilvl="1">
      <w:numFmt w:val="bullet"/>
      <w:lvlText w:val="•"/>
      <w:lvlJc w:val="left"/>
      <w:pPr>
        <w:ind w:left="840" w:hanging="181"/>
      </w:pPr>
    </w:lvl>
    <w:lvl w:ilvl="2">
      <w:numFmt w:val="bullet"/>
      <w:lvlText w:val="•"/>
      <w:lvlJc w:val="left"/>
      <w:pPr>
        <w:ind w:left="1873" w:hanging="181"/>
      </w:pPr>
    </w:lvl>
    <w:lvl w:ilvl="3">
      <w:numFmt w:val="bullet"/>
      <w:lvlText w:val="•"/>
      <w:lvlJc w:val="left"/>
      <w:pPr>
        <w:ind w:left="2906" w:hanging="181"/>
      </w:pPr>
    </w:lvl>
    <w:lvl w:ilvl="4">
      <w:numFmt w:val="bullet"/>
      <w:lvlText w:val="•"/>
      <w:lvlJc w:val="left"/>
      <w:pPr>
        <w:ind w:left="3940" w:hanging="181"/>
      </w:pPr>
    </w:lvl>
    <w:lvl w:ilvl="5">
      <w:numFmt w:val="bullet"/>
      <w:lvlText w:val="•"/>
      <w:lvlJc w:val="left"/>
      <w:pPr>
        <w:ind w:left="4973" w:hanging="181"/>
      </w:pPr>
    </w:lvl>
    <w:lvl w:ilvl="6">
      <w:numFmt w:val="bullet"/>
      <w:lvlText w:val="•"/>
      <w:lvlJc w:val="left"/>
      <w:pPr>
        <w:ind w:left="6006" w:hanging="181"/>
      </w:pPr>
    </w:lvl>
    <w:lvl w:ilvl="7">
      <w:numFmt w:val="bullet"/>
      <w:lvlText w:val="•"/>
      <w:lvlJc w:val="left"/>
      <w:pPr>
        <w:ind w:left="7040" w:hanging="181"/>
      </w:pPr>
    </w:lvl>
    <w:lvl w:ilvl="8">
      <w:numFmt w:val="bullet"/>
      <w:lvlText w:val="•"/>
      <w:lvlJc w:val="left"/>
      <w:pPr>
        <w:ind w:left="8073" w:hanging="181"/>
      </w:pPr>
    </w:lvl>
  </w:abstractNum>
  <w:abstractNum w:abstractNumId="4" w15:restartNumberingAfterBreak="0">
    <w:nsid w:val="00000406"/>
    <w:multiLevelType w:val="multilevel"/>
    <w:tmpl w:val="00000889"/>
    <w:lvl w:ilvl="0">
      <w:start w:val="1"/>
      <w:numFmt w:val="decimal"/>
      <w:lvlText w:val="%1."/>
      <w:lvlJc w:val="left"/>
      <w:pPr>
        <w:ind w:left="832" w:hanging="243"/>
      </w:pPr>
      <w:rPr>
        <w:rFonts w:ascii="Times New Roman" w:hAnsi="Times New Roman" w:cs="Times New Roman"/>
        <w:b w:val="0"/>
        <w:bCs w:val="0"/>
        <w:i w:val="0"/>
        <w:iCs w:val="0"/>
        <w:w w:val="100"/>
        <w:sz w:val="24"/>
        <w:szCs w:val="24"/>
      </w:rPr>
    </w:lvl>
    <w:lvl w:ilvl="1">
      <w:numFmt w:val="bullet"/>
      <w:lvlText w:val="•"/>
      <w:lvlJc w:val="left"/>
      <w:pPr>
        <w:ind w:left="1770" w:hanging="243"/>
      </w:pPr>
    </w:lvl>
    <w:lvl w:ilvl="2">
      <w:numFmt w:val="bullet"/>
      <w:lvlText w:val="•"/>
      <w:lvlJc w:val="left"/>
      <w:pPr>
        <w:ind w:left="2700" w:hanging="243"/>
      </w:pPr>
    </w:lvl>
    <w:lvl w:ilvl="3">
      <w:numFmt w:val="bullet"/>
      <w:lvlText w:val="•"/>
      <w:lvlJc w:val="left"/>
      <w:pPr>
        <w:ind w:left="3630" w:hanging="243"/>
      </w:pPr>
    </w:lvl>
    <w:lvl w:ilvl="4">
      <w:numFmt w:val="bullet"/>
      <w:lvlText w:val="•"/>
      <w:lvlJc w:val="left"/>
      <w:pPr>
        <w:ind w:left="4560" w:hanging="243"/>
      </w:pPr>
    </w:lvl>
    <w:lvl w:ilvl="5">
      <w:numFmt w:val="bullet"/>
      <w:lvlText w:val="•"/>
      <w:lvlJc w:val="left"/>
      <w:pPr>
        <w:ind w:left="5490" w:hanging="243"/>
      </w:pPr>
    </w:lvl>
    <w:lvl w:ilvl="6">
      <w:numFmt w:val="bullet"/>
      <w:lvlText w:val="•"/>
      <w:lvlJc w:val="left"/>
      <w:pPr>
        <w:ind w:left="6420" w:hanging="243"/>
      </w:pPr>
    </w:lvl>
    <w:lvl w:ilvl="7">
      <w:numFmt w:val="bullet"/>
      <w:lvlText w:val="•"/>
      <w:lvlJc w:val="left"/>
      <w:pPr>
        <w:ind w:left="7350" w:hanging="243"/>
      </w:pPr>
    </w:lvl>
    <w:lvl w:ilvl="8">
      <w:numFmt w:val="bullet"/>
      <w:lvlText w:val="•"/>
      <w:lvlJc w:val="left"/>
      <w:pPr>
        <w:ind w:left="8280" w:hanging="243"/>
      </w:pPr>
    </w:lvl>
  </w:abstractNum>
  <w:abstractNum w:abstractNumId="5" w15:restartNumberingAfterBreak="0">
    <w:nsid w:val="00C00585"/>
    <w:multiLevelType w:val="hybridMultilevel"/>
    <w:tmpl w:val="CE34150C"/>
    <w:lvl w:ilvl="0" w:tplc="DE4CC360">
      <w:start w:val="1"/>
      <w:numFmt w:val="decimal"/>
      <w:lvlText w:val="%1"/>
      <w:lvlJc w:val="left"/>
      <w:pPr>
        <w:ind w:left="610" w:hanging="353"/>
      </w:pPr>
      <w:rPr>
        <w:rFonts w:ascii="Arial Narrow" w:eastAsia="Arial Narrow" w:hAnsi="Arial Narrow" w:cs="Arial Narrow" w:hint="default"/>
        <w:b/>
        <w:bCs/>
        <w:i w:val="0"/>
        <w:iCs w:val="0"/>
        <w:color w:val="1F487C"/>
        <w:w w:val="99"/>
        <w:sz w:val="37"/>
        <w:szCs w:val="37"/>
        <w:lang w:val="en-US" w:eastAsia="en-US" w:bidi="ar-SA"/>
      </w:rPr>
    </w:lvl>
    <w:lvl w:ilvl="1" w:tplc="DDB06AB6">
      <w:numFmt w:val="bullet"/>
      <w:lvlText w:val="•"/>
      <w:lvlJc w:val="left"/>
      <w:pPr>
        <w:ind w:left="1524" w:hanging="353"/>
      </w:pPr>
      <w:rPr>
        <w:rFonts w:hint="default"/>
        <w:lang w:val="en-US" w:eastAsia="en-US" w:bidi="ar-SA"/>
      </w:rPr>
    </w:lvl>
    <w:lvl w:ilvl="2" w:tplc="6360BF6E">
      <w:numFmt w:val="bullet"/>
      <w:lvlText w:val="•"/>
      <w:lvlJc w:val="left"/>
      <w:pPr>
        <w:ind w:left="2428" w:hanging="353"/>
      </w:pPr>
      <w:rPr>
        <w:rFonts w:hint="default"/>
        <w:lang w:val="en-US" w:eastAsia="en-US" w:bidi="ar-SA"/>
      </w:rPr>
    </w:lvl>
    <w:lvl w:ilvl="3" w:tplc="56E27D48">
      <w:numFmt w:val="bullet"/>
      <w:lvlText w:val="•"/>
      <w:lvlJc w:val="left"/>
      <w:pPr>
        <w:ind w:left="3332" w:hanging="353"/>
      </w:pPr>
      <w:rPr>
        <w:rFonts w:hint="default"/>
        <w:lang w:val="en-US" w:eastAsia="en-US" w:bidi="ar-SA"/>
      </w:rPr>
    </w:lvl>
    <w:lvl w:ilvl="4" w:tplc="D35E3D1A">
      <w:numFmt w:val="bullet"/>
      <w:lvlText w:val="•"/>
      <w:lvlJc w:val="left"/>
      <w:pPr>
        <w:ind w:left="4236" w:hanging="353"/>
      </w:pPr>
      <w:rPr>
        <w:rFonts w:hint="default"/>
        <w:lang w:val="en-US" w:eastAsia="en-US" w:bidi="ar-SA"/>
      </w:rPr>
    </w:lvl>
    <w:lvl w:ilvl="5" w:tplc="699CE786">
      <w:numFmt w:val="bullet"/>
      <w:lvlText w:val="•"/>
      <w:lvlJc w:val="left"/>
      <w:pPr>
        <w:ind w:left="5140" w:hanging="353"/>
      </w:pPr>
      <w:rPr>
        <w:rFonts w:hint="default"/>
        <w:lang w:val="en-US" w:eastAsia="en-US" w:bidi="ar-SA"/>
      </w:rPr>
    </w:lvl>
    <w:lvl w:ilvl="6" w:tplc="963291C8">
      <w:numFmt w:val="bullet"/>
      <w:lvlText w:val="•"/>
      <w:lvlJc w:val="left"/>
      <w:pPr>
        <w:ind w:left="6044" w:hanging="353"/>
      </w:pPr>
      <w:rPr>
        <w:rFonts w:hint="default"/>
        <w:lang w:val="en-US" w:eastAsia="en-US" w:bidi="ar-SA"/>
      </w:rPr>
    </w:lvl>
    <w:lvl w:ilvl="7" w:tplc="4B78C3A0">
      <w:numFmt w:val="bullet"/>
      <w:lvlText w:val="•"/>
      <w:lvlJc w:val="left"/>
      <w:pPr>
        <w:ind w:left="6948" w:hanging="353"/>
      </w:pPr>
      <w:rPr>
        <w:rFonts w:hint="default"/>
        <w:lang w:val="en-US" w:eastAsia="en-US" w:bidi="ar-SA"/>
      </w:rPr>
    </w:lvl>
    <w:lvl w:ilvl="8" w:tplc="6FF691EC">
      <w:numFmt w:val="bullet"/>
      <w:lvlText w:val="•"/>
      <w:lvlJc w:val="left"/>
      <w:pPr>
        <w:ind w:left="7852" w:hanging="353"/>
      </w:pPr>
      <w:rPr>
        <w:rFonts w:hint="default"/>
        <w:lang w:val="en-US" w:eastAsia="en-US" w:bidi="ar-SA"/>
      </w:rPr>
    </w:lvl>
  </w:abstractNum>
  <w:abstractNum w:abstractNumId="6" w15:restartNumberingAfterBreak="0">
    <w:nsid w:val="02841F2C"/>
    <w:multiLevelType w:val="hybridMultilevel"/>
    <w:tmpl w:val="315AD63E"/>
    <w:lvl w:ilvl="0" w:tplc="04090001">
      <w:start w:val="1"/>
      <w:numFmt w:val="bullet"/>
      <w:lvlText w:val=""/>
      <w:lvlJc w:val="left"/>
      <w:pPr>
        <w:tabs>
          <w:tab w:val="num" w:pos="720"/>
        </w:tabs>
        <w:ind w:left="720" w:firstLine="0"/>
      </w:pPr>
      <w:rPr>
        <w:rFonts w:ascii="Symbol" w:hAnsi="Symbol" w:hint="default"/>
        <w:color w:val="auto"/>
        <w:sz w:val="24"/>
        <w:szCs w:val="24"/>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 w15:restartNumberingAfterBreak="0">
    <w:nsid w:val="035C1725"/>
    <w:multiLevelType w:val="hybridMultilevel"/>
    <w:tmpl w:val="58DC78A2"/>
    <w:lvl w:ilvl="0" w:tplc="49B64476">
      <w:start w:val="1"/>
      <w:numFmt w:val="decimal"/>
      <w:lvlText w:val="R.%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7378C9"/>
    <w:multiLevelType w:val="hybridMultilevel"/>
    <w:tmpl w:val="C65A2416"/>
    <w:lvl w:ilvl="0" w:tplc="5DF62526">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3B44654"/>
    <w:multiLevelType w:val="hybridMultilevel"/>
    <w:tmpl w:val="7132EE34"/>
    <w:lvl w:ilvl="0" w:tplc="F766BA96">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A3A21728">
      <w:numFmt w:val="bullet"/>
      <w:lvlText w:val="•"/>
      <w:lvlJc w:val="left"/>
      <w:pPr>
        <w:ind w:left="1758" w:hanging="353"/>
      </w:pPr>
      <w:rPr>
        <w:rFonts w:hint="default"/>
        <w:lang w:val="en-US" w:eastAsia="en-US" w:bidi="ar-SA"/>
      </w:rPr>
    </w:lvl>
    <w:lvl w:ilvl="2" w:tplc="CC7E8E6A">
      <w:numFmt w:val="bullet"/>
      <w:lvlText w:val="•"/>
      <w:lvlJc w:val="left"/>
      <w:pPr>
        <w:ind w:left="2636" w:hanging="353"/>
      </w:pPr>
      <w:rPr>
        <w:rFonts w:hint="default"/>
        <w:lang w:val="en-US" w:eastAsia="en-US" w:bidi="ar-SA"/>
      </w:rPr>
    </w:lvl>
    <w:lvl w:ilvl="3" w:tplc="EDB6E296">
      <w:numFmt w:val="bullet"/>
      <w:lvlText w:val="•"/>
      <w:lvlJc w:val="left"/>
      <w:pPr>
        <w:ind w:left="3514" w:hanging="353"/>
      </w:pPr>
      <w:rPr>
        <w:rFonts w:hint="default"/>
        <w:lang w:val="en-US" w:eastAsia="en-US" w:bidi="ar-SA"/>
      </w:rPr>
    </w:lvl>
    <w:lvl w:ilvl="4" w:tplc="3E4C4E0C">
      <w:numFmt w:val="bullet"/>
      <w:lvlText w:val="•"/>
      <w:lvlJc w:val="left"/>
      <w:pPr>
        <w:ind w:left="4392" w:hanging="353"/>
      </w:pPr>
      <w:rPr>
        <w:rFonts w:hint="default"/>
        <w:lang w:val="en-US" w:eastAsia="en-US" w:bidi="ar-SA"/>
      </w:rPr>
    </w:lvl>
    <w:lvl w:ilvl="5" w:tplc="84F66618">
      <w:numFmt w:val="bullet"/>
      <w:lvlText w:val="•"/>
      <w:lvlJc w:val="left"/>
      <w:pPr>
        <w:ind w:left="5270" w:hanging="353"/>
      </w:pPr>
      <w:rPr>
        <w:rFonts w:hint="default"/>
        <w:lang w:val="en-US" w:eastAsia="en-US" w:bidi="ar-SA"/>
      </w:rPr>
    </w:lvl>
    <w:lvl w:ilvl="6" w:tplc="439C046E">
      <w:numFmt w:val="bullet"/>
      <w:lvlText w:val="•"/>
      <w:lvlJc w:val="left"/>
      <w:pPr>
        <w:ind w:left="6148" w:hanging="353"/>
      </w:pPr>
      <w:rPr>
        <w:rFonts w:hint="default"/>
        <w:lang w:val="en-US" w:eastAsia="en-US" w:bidi="ar-SA"/>
      </w:rPr>
    </w:lvl>
    <w:lvl w:ilvl="7" w:tplc="2A7EB04E">
      <w:numFmt w:val="bullet"/>
      <w:lvlText w:val="•"/>
      <w:lvlJc w:val="left"/>
      <w:pPr>
        <w:ind w:left="7026" w:hanging="353"/>
      </w:pPr>
      <w:rPr>
        <w:rFonts w:hint="default"/>
        <w:lang w:val="en-US" w:eastAsia="en-US" w:bidi="ar-SA"/>
      </w:rPr>
    </w:lvl>
    <w:lvl w:ilvl="8" w:tplc="5556404C">
      <w:numFmt w:val="bullet"/>
      <w:lvlText w:val="•"/>
      <w:lvlJc w:val="left"/>
      <w:pPr>
        <w:ind w:left="7904" w:hanging="353"/>
      </w:pPr>
      <w:rPr>
        <w:rFonts w:hint="default"/>
        <w:lang w:val="en-US" w:eastAsia="en-US" w:bidi="ar-SA"/>
      </w:rPr>
    </w:lvl>
  </w:abstractNum>
  <w:abstractNum w:abstractNumId="10" w15:restartNumberingAfterBreak="0">
    <w:nsid w:val="05401987"/>
    <w:multiLevelType w:val="hybridMultilevel"/>
    <w:tmpl w:val="306E556A"/>
    <w:lvl w:ilvl="0" w:tplc="4ED2291E">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D20EE1E6">
      <w:numFmt w:val="bullet"/>
      <w:lvlText w:val="•"/>
      <w:lvlJc w:val="left"/>
      <w:pPr>
        <w:ind w:left="1758" w:hanging="353"/>
      </w:pPr>
      <w:rPr>
        <w:rFonts w:hint="default"/>
        <w:lang w:val="en-US" w:eastAsia="en-US" w:bidi="ar-SA"/>
      </w:rPr>
    </w:lvl>
    <w:lvl w:ilvl="2" w:tplc="BDF27B4C">
      <w:numFmt w:val="bullet"/>
      <w:lvlText w:val="•"/>
      <w:lvlJc w:val="left"/>
      <w:pPr>
        <w:ind w:left="2636" w:hanging="353"/>
      </w:pPr>
      <w:rPr>
        <w:rFonts w:hint="default"/>
        <w:lang w:val="en-US" w:eastAsia="en-US" w:bidi="ar-SA"/>
      </w:rPr>
    </w:lvl>
    <w:lvl w:ilvl="3" w:tplc="7BCA6178">
      <w:numFmt w:val="bullet"/>
      <w:lvlText w:val="•"/>
      <w:lvlJc w:val="left"/>
      <w:pPr>
        <w:ind w:left="3514" w:hanging="353"/>
      </w:pPr>
      <w:rPr>
        <w:rFonts w:hint="default"/>
        <w:lang w:val="en-US" w:eastAsia="en-US" w:bidi="ar-SA"/>
      </w:rPr>
    </w:lvl>
    <w:lvl w:ilvl="4" w:tplc="90B868EA">
      <w:numFmt w:val="bullet"/>
      <w:lvlText w:val="•"/>
      <w:lvlJc w:val="left"/>
      <w:pPr>
        <w:ind w:left="4392" w:hanging="353"/>
      </w:pPr>
      <w:rPr>
        <w:rFonts w:hint="default"/>
        <w:lang w:val="en-US" w:eastAsia="en-US" w:bidi="ar-SA"/>
      </w:rPr>
    </w:lvl>
    <w:lvl w:ilvl="5" w:tplc="33E09B02">
      <w:numFmt w:val="bullet"/>
      <w:lvlText w:val="•"/>
      <w:lvlJc w:val="left"/>
      <w:pPr>
        <w:ind w:left="5270" w:hanging="353"/>
      </w:pPr>
      <w:rPr>
        <w:rFonts w:hint="default"/>
        <w:lang w:val="en-US" w:eastAsia="en-US" w:bidi="ar-SA"/>
      </w:rPr>
    </w:lvl>
    <w:lvl w:ilvl="6" w:tplc="438A5E1E">
      <w:numFmt w:val="bullet"/>
      <w:lvlText w:val="•"/>
      <w:lvlJc w:val="left"/>
      <w:pPr>
        <w:ind w:left="6148" w:hanging="353"/>
      </w:pPr>
      <w:rPr>
        <w:rFonts w:hint="default"/>
        <w:lang w:val="en-US" w:eastAsia="en-US" w:bidi="ar-SA"/>
      </w:rPr>
    </w:lvl>
    <w:lvl w:ilvl="7" w:tplc="1B8AE0A2">
      <w:numFmt w:val="bullet"/>
      <w:lvlText w:val="•"/>
      <w:lvlJc w:val="left"/>
      <w:pPr>
        <w:ind w:left="7026" w:hanging="353"/>
      </w:pPr>
      <w:rPr>
        <w:rFonts w:hint="default"/>
        <w:lang w:val="en-US" w:eastAsia="en-US" w:bidi="ar-SA"/>
      </w:rPr>
    </w:lvl>
    <w:lvl w:ilvl="8" w:tplc="64AEC790">
      <w:numFmt w:val="bullet"/>
      <w:lvlText w:val="•"/>
      <w:lvlJc w:val="left"/>
      <w:pPr>
        <w:ind w:left="7904" w:hanging="353"/>
      </w:pPr>
      <w:rPr>
        <w:rFonts w:hint="default"/>
        <w:lang w:val="en-US" w:eastAsia="en-US" w:bidi="ar-SA"/>
      </w:rPr>
    </w:lvl>
  </w:abstractNum>
  <w:abstractNum w:abstractNumId="11" w15:restartNumberingAfterBreak="0">
    <w:nsid w:val="06B9199A"/>
    <w:multiLevelType w:val="hybridMultilevel"/>
    <w:tmpl w:val="C150C52C"/>
    <w:lvl w:ilvl="0" w:tplc="E3A6D25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BC721594">
      <w:numFmt w:val="bullet"/>
      <w:lvlText w:val="•"/>
      <w:lvlJc w:val="left"/>
      <w:pPr>
        <w:ind w:left="1758" w:hanging="353"/>
      </w:pPr>
      <w:rPr>
        <w:rFonts w:hint="default"/>
        <w:lang w:val="en-US" w:eastAsia="en-US" w:bidi="ar-SA"/>
      </w:rPr>
    </w:lvl>
    <w:lvl w:ilvl="2" w:tplc="0F4C13D4">
      <w:numFmt w:val="bullet"/>
      <w:lvlText w:val="•"/>
      <w:lvlJc w:val="left"/>
      <w:pPr>
        <w:ind w:left="2636" w:hanging="353"/>
      </w:pPr>
      <w:rPr>
        <w:rFonts w:hint="default"/>
        <w:lang w:val="en-US" w:eastAsia="en-US" w:bidi="ar-SA"/>
      </w:rPr>
    </w:lvl>
    <w:lvl w:ilvl="3" w:tplc="1B9237BC">
      <w:numFmt w:val="bullet"/>
      <w:lvlText w:val="•"/>
      <w:lvlJc w:val="left"/>
      <w:pPr>
        <w:ind w:left="3514" w:hanging="353"/>
      </w:pPr>
      <w:rPr>
        <w:rFonts w:hint="default"/>
        <w:lang w:val="en-US" w:eastAsia="en-US" w:bidi="ar-SA"/>
      </w:rPr>
    </w:lvl>
    <w:lvl w:ilvl="4" w:tplc="AE8A8322">
      <w:numFmt w:val="bullet"/>
      <w:lvlText w:val="•"/>
      <w:lvlJc w:val="left"/>
      <w:pPr>
        <w:ind w:left="4392" w:hanging="353"/>
      </w:pPr>
      <w:rPr>
        <w:rFonts w:hint="default"/>
        <w:lang w:val="en-US" w:eastAsia="en-US" w:bidi="ar-SA"/>
      </w:rPr>
    </w:lvl>
    <w:lvl w:ilvl="5" w:tplc="37366BF8">
      <w:numFmt w:val="bullet"/>
      <w:lvlText w:val="•"/>
      <w:lvlJc w:val="left"/>
      <w:pPr>
        <w:ind w:left="5270" w:hanging="353"/>
      </w:pPr>
      <w:rPr>
        <w:rFonts w:hint="default"/>
        <w:lang w:val="en-US" w:eastAsia="en-US" w:bidi="ar-SA"/>
      </w:rPr>
    </w:lvl>
    <w:lvl w:ilvl="6" w:tplc="8E1EBFB8">
      <w:numFmt w:val="bullet"/>
      <w:lvlText w:val="•"/>
      <w:lvlJc w:val="left"/>
      <w:pPr>
        <w:ind w:left="6148" w:hanging="353"/>
      </w:pPr>
      <w:rPr>
        <w:rFonts w:hint="default"/>
        <w:lang w:val="en-US" w:eastAsia="en-US" w:bidi="ar-SA"/>
      </w:rPr>
    </w:lvl>
    <w:lvl w:ilvl="7" w:tplc="9DAC43AE">
      <w:numFmt w:val="bullet"/>
      <w:lvlText w:val="•"/>
      <w:lvlJc w:val="left"/>
      <w:pPr>
        <w:ind w:left="7026" w:hanging="353"/>
      </w:pPr>
      <w:rPr>
        <w:rFonts w:hint="default"/>
        <w:lang w:val="en-US" w:eastAsia="en-US" w:bidi="ar-SA"/>
      </w:rPr>
    </w:lvl>
    <w:lvl w:ilvl="8" w:tplc="F8B25DA2">
      <w:numFmt w:val="bullet"/>
      <w:lvlText w:val="•"/>
      <w:lvlJc w:val="left"/>
      <w:pPr>
        <w:ind w:left="7904" w:hanging="353"/>
      </w:pPr>
      <w:rPr>
        <w:rFonts w:hint="default"/>
        <w:lang w:val="en-US" w:eastAsia="en-US" w:bidi="ar-SA"/>
      </w:rPr>
    </w:lvl>
  </w:abstractNum>
  <w:abstractNum w:abstractNumId="12" w15:restartNumberingAfterBreak="0">
    <w:nsid w:val="079A4C1E"/>
    <w:multiLevelType w:val="hybridMultilevel"/>
    <w:tmpl w:val="9E5815C6"/>
    <w:lvl w:ilvl="0" w:tplc="B8F65D60">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9BE07082">
      <w:numFmt w:val="bullet"/>
      <w:lvlText w:val="•"/>
      <w:lvlJc w:val="left"/>
      <w:pPr>
        <w:ind w:left="1758" w:hanging="353"/>
      </w:pPr>
      <w:rPr>
        <w:rFonts w:hint="default"/>
        <w:lang w:val="en-US" w:eastAsia="en-US" w:bidi="ar-SA"/>
      </w:rPr>
    </w:lvl>
    <w:lvl w:ilvl="2" w:tplc="C02879B2">
      <w:numFmt w:val="bullet"/>
      <w:lvlText w:val="•"/>
      <w:lvlJc w:val="left"/>
      <w:pPr>
        <w:ind w:left="2636" w:hanging="353"/>
      </w:pPr>
      <w:rPr>
        <w:rFonts w:hint="default"/>
        <w:lang w:val="en-US" w:eastAsia="en-US" w:bidi="ar-SA"/>
      </w:rPr>
    </w:lvl>
    <w:lvl w:ilvl="3" w:tplc="36C468E4">
      <w:numFmt w:val="bullet"/>
      <w:lvlText w:val="•"/>
      <w:lvlJc w:val="left"/>
      <w:pPr>
        <w:ind w:left="3514" w:hanging="353"/>
      </w:pPr>
      <w:rPr>
        <w:rFonts w:hint="default"/>
        <w:lang w:val="en-US" w:eastAsia="en-US" w:bidi="ar-SA"/>
      </w:rPr>
    </w:lvl>
    <w:lvl w:ilvl="4" w:tplc="66A2C452">
      <w:numFmt w:val="bullet"/>
      <w:lvlText w:val="•"/>
      <w:lvlJc w:val="left"/>
      <w:pPr>
        <w:ind w:left="4392" w:hanging="353"/>
      </w:pPr>
      <w:rPr>
        <w:rFonts w:hint="default"/>
        <w:lang w:val="en-US" w:eastAsia="en-US" w:bidi="ar-SA"/>
      </w:rPr>
    </w:lvl>
    <w:lvl w:ilvl="5" w:tplc="3356D13A">
      <w:numFmt w:val="bullet"/>
      <w:lvlText w:val="•"/>
      <w:lvlJc w:val="left"/>
      <w:pPr>
        <w:ind w:left="5270" w:hanging="353"/>
      </w:pPr>
      <w:rPr>
        <w:rFonts w:hint="default"/>
        <w:lang w:val="en-US" w:eastAsia="en-US" w:bidi="ar-SA"/>
      </w:rPr>
    </w:lvl>
    <w:lvl w:ilvl="6" w:tplc="3BDCB812">
      <w:numFmt w:val="bullet"/>
      <w:lvlText w:val="•"/>
      <w:lvlJc w:val="left"/>
      <w:pPr>
        <w:ind w:left="6148" w:hanging="353"/>
      </w:pPr>
      <w:rPr>
        <w:rFonts w:hint="default"/>
        <w:lang w:val="en-US" w:eastAsia="en-US" w:bidi="ar-SA"/>
      </w:rPr>
    </w:lvl>
    <w:lvl w:ilvl="7" w:tplc="27CABB52">
      <w:numFmt w:val="bullet"/>
      <w:lvlText w:val="•"/>
      <w:lvlJc w:val="left"/>
      <w:pPr>
        <w:ind w:left="7026" w:hanging="353"/>
      </w:pPr>
      <w:rPr>
        <w:rFonts w:hint="default"/>
        <w:lang w:val="en-US" w:eastAsia="en-US" w:bidi="ar-SA"/>
      </w:rPr>
    </w:lvl>
    <w:lvl w:ilvl="8" w:tplc="D4C2A9EA">
      <w:numFmt w:val="bullet"/>
      <w:lvlText w:val="•"/>
      <w:lvlJc w:val="left"/>
      <w:pPr>
        <w:ind w:left="7904" w:hanging="353"/>
      </w:pPr>
      <w:rPr>
        <w:rFonts w:hint="default"/>
        <w:lang w:val="en-US" w:eastAsia="en-US" w:bidi="ar-SA"/>
      </w:rPr>
    </w:lvl>
  </w:abstractNum>
  <w:abstractNum w:abstractNumId="13" w15:restartNumberingAfterBreak="0">
    <w:nsid w:val="0CC352ED"/>
    <w:multiLevelType w:val="hybridMultilevel"/>
    <w:tmpl w:val="0EAEA676"/>
    <w:lvl w:ilvl="0" w:tplc="8318B610">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069C0344">
      <w:numFmt w:val="bullet"/>
      <w:lvlText w:val="•"/>
      <w:lvlJc w:val="left"/>
      <w:pPr>
        <w:ind w:left="1758" w:hanging="353"/>
      </w:pPr>
      <w:rPr>
        <w:rFonts w:hint="default"/>
        <w:lang w:val="en-US" w:eastAsia="en-US" w:bidi="ar-SA"/>
      </w:rPr>
    </w:lvl>
    <w:lvl w:ilvl="2" w:tplc="BFDAA560">
      <w:numFmt w:val="bullet"/>
      <w:lvlText w:val="•"/>
      <w:lvlJc w:val="left"/>
      <w:pPr>
        <w:ind w:left="2636" w:hanging="353"/>
      </w:pPr>
      <w:rPr>
        <w:rFonts w:hint="default"/>
        <w:lang w:val="en-US" w:eastAsia="en-US" w:bidi="ar-SA"/>
      </w:rPr>
    </w:lvl>
    <w:lvl w:ilvl="3" w:tplc="F98C122E">
      <w:numFmt w:val="bullet"/>
      <w:lvlText w:val="•"/>
      <w:lvlJc w:val="left"/>
      <w:pPr>
        <w:ind w:left="3514" w:hanging="353"/>
      </w:pPr>
      <w:rPr>
        <w:rFonts w:hint="default"/>
        <w:lang w:val="en-US" w:eastAsia="en-US" w:bidi="ar-SA"/>
      </w:rPr>
    </w:lvl>
    <w:lvl w:ilvl="4" w:tplc="CA5820C8">
      <w:numFmt w:val="bullet"/>
      <w:lvlText w:val="•"/>
      <w:lvlJc w:val="left"/>
      <w:pPr>
        <w:ind w:left="4392" w:hanging="353"/>
      </w:pPr>
      <w:rPr>
        <w:rFonts w:hint="default"/>
        <w:lang w:val="en-US" w:eastAsia="en-US" w:bidi="ar-SA"/>
      </w:rPr>
    </w:lvl>
    <w:lvl w:ilvl="5" w:tplc="168A2AD4">
      <w:numFmt w:val="bullet"/>
      <w:lvlText w:val="•"/>
      <w:lvlJc w:val="left"/>
      <w:pPr>
        <w:ind w:left="5270" w:hanging="353"/>
      </w:pPr>
      <w:rPr>
        <w:rFonts w:hint="default"/>
        <w:lang w:val="en-US" w:eastAsia="en-US" w:bidi="ar-SA"/>
      </w:rPr>
    </w:lvl>
    <w:lvl w:ilvl="6" w:tplc="52F85438">
      <w:numFmt w:val="bullet"/>
      <w:lvlText w:val="•"/>
      <w:lvlJc w:val="left"/>
      <w:pPr>
        <w:ind w:left="6148" w:hanging="353"/>
      </w:pPr>
      <w:rPr>
        <w:rFonts w:hint="default"/>
        <w:lang w:val="en-US" w:eastAsia="en-US" w:bidi="ar-SA"/>
      </w:rPr>
    </w:lvl>
    <w:lvl w:ilvl="7" w:tplc="494C5032">
      <w:numFmt w:val="bullet"/>
      <w:lvlText w:val="•"/>
      <w:lvlJc w:val="left"/>
      <w:pPr>
        <w:ind w:left="7026" w:hanging="353"/>
      </w:pPr>
      <w:rPr>
        <w:rFonts w:hint="default"/>
        <w:lang w:val="en-US" w:eastAsia="en-US" w:bidi="ar-SA"/>
      </w:rPr>
    </w:lvl>
    <w:lvl w:ilvl="8" w:tplc="F74CE55A">
      <w:numFmt w:val="bullet"/>
      <w:lvlText w:val="•"/>
      <w:lvlJc w:val="left"/>
      <w:pPr>
        <w:ind w:left="7904" w:hanging="353"/>
      </w:pPr>
      <w:rPr>
        <w:rFonts w:hint="default"/>
        <w:lang w:val="en-US" w:eastAsia="en-US" w:bidi="ar-SA"/>
      </w:rPr>
    </w:lvl>
  </w:abstractNum>
  <w:abstractNum w:abstractNumId="14" w15:restartNumberingAfterBreak="0">
    <w:nsid w:val="0D9E06E1"/>
    <w:multiLevelType w:val="multilevel"/>
    <w:tmpl w:val="E5D2306E"/>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5" w15:restartNumberingAfterBreak="0">
    <w:nsid w:val="0EC54B77"/>
    <w:multiLevelType w:val="hybridMultilevel"/>
    <w:tmpl w:val="9C4A6152"/>
    <w:lvl w:ilvl="0" w:tplc="660076C4">
      <w:start w:val="1"/>
      <w:numFmt w:val="decimal"/>
      <w:lvlText w:val="C.%1."/>
      <w:lvlJc w:val="left"/>
      <w:pPr>
        <w:tabs>
          <w:tab w:val="num" w:pos="360"/>
        </w:tabs>
        <w:ind w:left="0" w:firstLine="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0ECD07E6"/>
    <w:multiLevelType w:val="hybridMultilevel"/>
    <w:tmpl w:val="63181C34"/>
    <w:lvl w:ilvl="0" w:tplc="6D5032A2">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BEFC5938">
      <w:numFmt w:val="bullet"/>
      <w:lvlText w:val="•"/>
      <w:lvlJc w:val="left"/>
      <w:pPr>
        <w:ind w:left="1758" w:hanging="353"/>
      </w:pPr>
      <w:rPr>
        <w:rFonts w:hint="default"/>
        <w:lang w:val="en-US" w:eastAsia="en-US" w:bidi="ar-SA"/>
      </w:rPr>
    </w:lvl>
    <w:lvl w:ilvl="2" w:tplc="540A7826">
      <w:numFmt w:val="bullet"/>
      <w:lvlText w:val="•"/>
      <w:lvlJc w:val="left"/>
      <w:pPr>
        <w:ind w:left="2636" w:hanging="353"/>
      </w:pPr>
      <w:rPr>
        <w:rFonts w:hint="default"/>
        <w:lang w:val="en-US" w:eastAsia="en-US" w:bidi="ar-SA"/>
      </w:rPr>
    </w:lvl>
    <w:lvl w:ilvl="3" w:tplc="C65644DC">
      <w:numFmt w:val="bullet"/>
      <w:lvlText w:val="•"/>
      <w:lvlJc w:val="left"/>
      <w:pPr>
        <w:ind w:left="3514" w:hanging="353"/>
      </w:pPr>
      <w:rPr>
        <w:rFonts w:hint="default"/>
        <w:lang w:val="en-US" w:eastAsia="en-US" w:bidi="ar-SA"/>
      </w:rPr>
    </w:lvl>
    <w:lvl w:ilvl="4" w:tplc="1C0AFA52">
      <w:numFmt w:val="bullet"/>
      <w:lvlText w:val="•"/>
      <w:lvlJc w:val="left"/>
      <w:pPr>
        <w:ind w:left="4392" w:hanging="353"/>
      </w:pPr>
      <w:rPr>
        <w:rFonts w:hint="default"/>
        <w:lang w:val="en-US" w:eastAsia="en-US" w:bidi="ar-SA"/>
      </w:rPr>
    </w:lvl>
    <w:lvl w:ilvl="5" w:tplc="E6FAC524">
      <w:numFmt w:val="bullet"/>
      <w:lvlText w:val="•"/>
      <w:lvlJc w:val="left"/>
      <w:pPr>
        <w:ind w:left="5270" w:hanging="353"/>
      </w:pPr>
      <w:rPr>
        <w:rFonts w:hint="default"/>
        <w:lang w:val="en-US" w:eastAsia="en-US" w:bidi="ar-SA"/>
      </w:rPr>
    </w:lvl>
    <w:lvl w:ilvl="6" w:tplc="88FE0BAC">
      <w:numFmt w:val="bullet"/>
      <w:lvlText w:val="•"/>
      <w:lvlJc w:val="left"/>
      <w:pPr>
        <w:ind w:left="6148" w:hanging="353"/>
      </w:pPr>
      <w:rPr>
        <w:rFonts w:hint="default"/>
        <w:lang w:val="en-US" w:eastAsia="en-US" w:bidi="ar-SA"/>
      </w:rPr>
    </w:lvl>
    <w:lvl w:ilvl="7" w:tplc="0A24693C">
      <w:numFmt w:val="bullet"/>
      <w:lvlText w:val="•"/>
      <w:lvlJc w:val="left"/>
      <w:pPr>
        <w:ind w:left="7026" w:hanging="353"/>
      </w:pPr>
      <w:rPr>
        <w:rFonts w:hint="default"/>
        <w:lang w:val="en-US" w:eastAsia="en-US" w:bidi="ar-SA"/>
      </w:rPr>
    </w:lvl>
    <w:lvl w:ilvl="8" w:tplc="BFE2D9AA">
      <w:numFmt w:val="bullet"/>
      <w:lvlText w:val="•"/>
      <w:lvlJc w:val="left"/>
      <w:pPr>
        <w:ind w:left="7904" w:hanging="353"/>
      </w:pPr>
      <w:rPr>
        <w:rFonts w:hint="default"/>
        <w:lang w:val="en-US" w:eastAsia="en-US" w:bidi="ar-SA"/>
      </w:rPr>
    </w:lvl>
  </w:abstractNum>
  <w:abstractNum w:abstractNumId="17" w15:restartNumberingAfterBreak="0">
    <w:nsid w:val="0FFC6188"/>
    <w:multiLevelType w:val="hybridMultilevel"/>
    <w:tmpl w:val="DD30248C"/>
    <w:lvl w:ilvl="0" w:tplc="94A86B74">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ACC4475E">
      <w:numFmt w:val="bullet"/>
      <w:lvlText w:val="•"/>
      <w:lvlJc w:val="left"/>
      <w:pPr>
        <w:ind w:left="1758" w:hanging="353"/>
      </w:pPr>
      <w:rPr>
        <w:rFonts w:hint="default"/>
        <w:lang w:val="en-US" w:eastAsia="en-US" w:bidi="ar-SA"/>
      </w:rPr>
    </w:lvl>
    <w:lvl w:ilvl="2" w:tplc="58AAFE70">
      <w:numFmt w:val="bullet"/>
      <w:lvlText w:val="•"/>
      <w:lvlJc w:val="left"/>
      <w:pPr>
        <w:ind w:left="2636" w:hanging="353"/>
      </w:pPr>
      <w:rPr>
        <w:rFonts w:hint="default"/>
        <w:lang w:val="en-US" w:eastAsia="en-US" w:bidi="ar-SA"/>
      </w:rPr>
    </w:lvl>
    <w:lvl w:ilvl="3" w:tplc="D708F49C">
      <w:numFmt w:val="bullet"/>
      <w:lvlText w:val="•"/>
      <w:lvlJc w:val="left"/>
      <w:pPr>
        <w:ind w:left="3514" w:hanging="353"/>
      </w:pPr>
      <w:rPr>
        <w:rFonts w:hint="default"/>
        <w:lang w:val="en-US" w:eastAsia="en-US" w:bidi="ar-SA"/>
      </w:rPr>
    </w:lvl>
    <w:lvl w:ilvl="4" w:tplc="CE58C414">
      <w:numFmt w:val="bullet"/>
      <w:lvlText w:val="•"/>
      <w:lvlJc w:val="left"/>
      <w:pPr>
        <w:ind w:left="4392" w:hanging="353"/>
      </w:pPr>
      <w:rPr>
        <w:rFonts w:hint="default"/>
        <w:lang w:val="en-US" w:eastAsia="en-US" w:bidi="ar-SA"/>
      </w:rPr>
    </w:lvl>
    <w:lvl w:ilvl="5" w:tplc="B464FBE4">
      <w:numFmt w:val="bullet"/>
      <w:lvlText w:val="•"/>
      <w:lvlJc w:val="left"/>
      <w:pPr>
        <w:ind w:left="5270" w:hanging="353"/>
      </w:pPr>
      <w:rPr>
        <w:rFonts w:hint="default"/>
        <w:lang w:val="en-US" w:eastAsia="en-US" w:bidi="ar-SA"/>
      </w:rPr>
    </w:lvl>
    <w:lvl w:ilvl="6" w:tplc="00E23FFC">
      <w:numFmt w:val="bullet"/>
      <w:lvlText w:val="•"/>
      <w:lvlJc w:val="left"/>
      <w:pPr>
        <w:ind w:left="6148" w:hanging="353"/>
      </w:pPr>
      <w:rPr>
        <w:rFonts w:hint="default"/>
        <w:lang w:val="en-US" w:eastAsia="en-US" w:bidi="ar-SA"/>
      </w:rPr>
    </w:lvl>
    <w:lvl w:ilvl="7" w:tplc="1B0A967E">
      <w:numFmt w:val="bullet"/>
      <w:lvlText w:val="•"/>
      <w:lvlJc w:val="left"/>
      <w:pPr>
        <w:ind w:left="7026" w:hanging="353"/>
      </w:pPr>
      <w:rPr>
        <w:rFonts w:hint="default"/>
        <w:lang w:val="en-US" w:eastAsia="en-US" w:bidi="ar-SA"/>
      </w:rPr>
    </w:lvl>
    <w:lvl w:ilvl="8" w:tplc="0F72D1F0">
      <w:numFmt w:val="bullet"/>
      <w:lvlText w:val="•"/>
      <w:lvlJc w:val="left"/>
      <w:pPr>
        <w:ind w:left="7904" w:hanging="353"/>
      </w:pPr>
      <w:rPr>
        <w:rFonts w:hint="default"/>
        <w:lang w:val="en-US" w:eastAsia="en-US" w:bidi="ar-SA"/>
      </w:rPr>
    </w:lvl>
  </w:abstractNum>
  <w:abstractNum w:abstractNumId="18" w15:restartNumberingAfterBreak="0">
    <w:nsid w:val="10E8453C"/>
    <w:multiLevelType w:val="multilevel"/>
    <w:tmpl w:val="DEC83F94"/>
    <w:lvl w:ilvl="0">
      <w:start w:val="3"/>
      <w:numFmt w:val="decimal"/>
      <w:lvlText w:val="%1"/>
      <w:lvlJc w:val="left"/>
      <w:pPr>
        <w:ind w:left="1059" w:hanging="897"/>
      </w:pPr>
      <w:rPr>
        <w:rFonts w:hint="default"/>
        <w:lang w:val="en-US" w:eastAsia="en-US" w:bidi="ar-SA"/>
      </w:rPr>
    </w:lvl>
    <w:lvl w:ilvl="1">
      <w:start w:val="5"/>
      <w:numFmt w:val="decimal"/>
      <w:lvlText w:val="%1.%2"/>
      <w:lvlJc w:val="left"/>
      <w:pPr>
        <w:ind w:left="1059" w:hanging="897"/>
      </w:pPr>
      <w:rPr>
        <w:rFonts w:hint="default"/>
        <w:lang w:val="en-US" w:eastAsia="en-US" w:bidi="ar-SA"/>
      </w:rPr>
    </w:lvl>
    <w:lvl w:ilvl="2">
      <w:start w:val="1"/>
      <w:numFmt w:val="decimal"/>
      <w:lvlText w:val="%1.%2.%3"/>
      <w:lvlJc w:val="left"/>
      <w:pPr>
        <w:ind w:left="1059" w:hanging="897"/>
      </w:pPr>
      <w:rPr>
        <w:rFonts w:ascii="Arial Narrow" w:eastAsia="Arial Narrow" w:hAnsi="Arial Narrow" w:cs="Arial Narrow" w:hint="default"/>
        <w:b/>
        <w:bCs/>
        <w:i w:val="0"/>
        <w:iCs w:val="0"/>
        <w:color w:val="1F487C"/>
        <w:spacing w:val="-5"/>
        <w:w w:val="102"/>
        <w:sz w:val="25"/>
        <w:szCs w:val="25"/>
        <w:lang w:val="en-US" w:eastAsia="en-US" w:bidi="ar-SA"/>
      </w:rPr>
    </w:lvl>
    <w:lvl w:ilvl="3">
      <w:start w:val="1"/>
      <w:numFmt w:val="decimal"/>
      <w:lvlText w:val="%4."/>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4">
      <w:numFmt w:val="bullet"/>
      <w:lvlText w:val="•"/>
      <w:lvlJc w:val="left"/>
      <w:pPr>
        <w:ind w:left="3360" w:hanging="353"/>
      </w:pPr>
      <w:rPr>
        <w:rFonts w:hint="default"/>
        <w:lang w:val="en-US" w:eastAsia="en-US" w:bidi="ar-SA"/>
      </w:rPr>
    </w:lvl>
    <w:lvl w:ilvl="5">
      <w:numFmt w:val="bullet"/>
      <w:lvlText w:val="•"/>
      <w:lvlJc w:val="left"/>
      <w:pPr>
        <w:ind w:left="4410" w:hanging="353"/>
      </w:pPr>
      <w:rPr>
        <w:rFonts w:hint="default"/>
        <w:lang w:val="en-US" w:eastAsia="en-US" w:bidi="ar-SA"/>
      </w:rPr>
    </w:lvl>
    <w:lvl w:ilvl="6">
      <w:numFmt w:val="bullet"/>
      <w:lvlText w:val="•"/>
      <w:lvlJc w:val="left"/>
      <w:pPr>
        <w:ind w:left="5460" w:hanging="353"/>
      </w:pPr>
      <w:rPr>
        <w:rFonts w:hint="default"/>
        <w:lang w:val="en-US" w:eastAsia="en-US" w:bidi="ar-SA"/>
      </w:rPr>
    </w:lvl>
    <w:lvl w:ilvl="7">
      <w:numFmt w:val="bullet"/>
      <w:lvlText w:val="•"/>
      <w:lvlJc w:val="left"/>
      <w:pPr>
        <w:ind w:left="6510" w:hanging="353"/>
      </w:pPr>
      <w:rPr>
        <w:rFonts w:hint="default"/>
        <w:lang w:val="en-US" w:eastAsia="en-US" w:bidi="ar-SA"/>
      </w:rPr>
    </w:lvl>
    <w:lvl w:ilvl="8">
      <w:numFmt w:val="bullet"/>
      <w:lvlText w:val="•"/>
      <w:lvlJc w:val="left"/>
      <w:pPr>
        <w:ind w:left="7560" w:hanging="353"/>
      </w:pPr>
      <w:rPr>
        <w:rFonts w:hint="default"/>
        <w:lang w:val="en-US" w:eastAsia="en-US" w:bidi="ar-SA"/>
      </w:rPr>
    </w:lvl>
  </w:abstractNum>
  <w:abstractNum w:abstractNumId="19" w15:restartNumberingAfterBreak="0">
    <w:nsid w:val="12236949"/>
    <w:multiLevelType w:val="hybridMultilevel"/>
    <w:tmpl w:val="19E81DAA"/>
    <w:lvl w:ilvl="0" w:tplc="7A9C402C">
      <w:start w:val="1"/>
      <w:numFmt w:val="decimal"/>
      <w:lvlText w:val="V.%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13F95D0E"/>
    <w:multiLevelType w:val="hybridMultilevel"/>
    <w:tmpl w:val="4C52485E"/>
    <w:lvl w:ilvl="0" w:tplc="B4440A96">
      <w:numFmt w:val="bullet"/>
      <w:lvlText w:val="·"/>
      <w:lvlJc w:val="left"/>
      <w:pPr>
        <w:ind w:left="214" w:hanging="96"/>
      </w:pPr>
      <w:rPr>
        <w:rFonts w:ascii="Calibri" w:eastAsia="Calibri" w:hAnsi="Calibri" w:cs="Calibri" w:hint="default"/>
        <w:b w:val="0"/>
        <w:bCs w:val="0"/>
        <w:i w:val="0"/>
        <w:iCs w:val="0"/>
        <w:w w:val="99"/>
        <w:sz w:val="21"/>
        <w:szCs w:val="21"/>
        <w:lang w:val="en-US" w:eastAsia="en-US" w:bidi="ar-SA"/>
      </w:rPr>
    </w:lvl>
    <w:lvl w:ilvl="1" w:tplc="8BEE9CB8">
      <w:numFmt w:val="bullet"/>
      <w:lvlText w:val="o"/>
      <w:lvlJc w:val="left"/>
      <w:pPr>
        <w:ind w:left="86" w:hanging="161"/>
      </w:pPr>
      <w:rPr>
        <w:rFonts w:ascii="Calibri" w:eastAsia="Calibri" w:hAnsi="Calibri" w:cs="Calibri" w:hint="default"/>
        <w:b w:val="0"/>
        <w:bCs w:val="0"/>
        <w:i w:val="0"/>
        <w:iCs w:val="0"/>
        <w:w w:val="99"/>
        <w:sz w:val="21"/>
        <w:szCs w:val="21"/>
        <w:lang w:val="en-US" w:eastAsia="en-US" w:bidi="ar-SA"/>
      </w:rPr>
    </w:lvl>
    <w:lvl w:ilvl="2" w:tplc="D7521272">
      <w:numFmt w:val="bullet"/>
      <w:lvlText w:val="•"/>
      <w:lvlJc w:val="left"/>
      <w:pPr>
        <w:ind w:left="604" w:hanging="161"/>
      </w:pPr>
      <w:rPr>
        <w:rFonts w:hint="default"/>
        <w:lang w:val="en-US" w:eastAsia="en-US" w:bidi="ar-SA"/>
      </w:rPr>
    </w:lvl>
    <w:lvl w:ilvl="3" w:tplc="273EEE3C">
      <w:numFmt w:val="bullet"/>
      <w:lvlText w:val="•"/>
      <w:lvlJc w:val="left"/>
      <w:pPr>
        <w:ind w:left="989" w:hanging="161"/>
      </w:pPr>
      <w:rPr>
        <w:rFonts w:hint="default"/>
        <w:lang w:val="en-US" w:eastAsia="en-US" w:bidi="ar-SA"/>
      </w:rPr>
    </w:lvl>
    <w:lvl w:ilvl="4" w:tplc="F4E0C8B0">
      <w:numFmt w:val="bullet"/>
      <w:lvlText w:val="•"/>
      <w:lvlJc w:val="left"/>
      <w:pPr>
        <w:ind w:left="1373" w:hanging="161"/>
      </w:pPr>
      <w:rPr>
        <w:rFonts w:hint="default"/>
        <w:lang w:val="en-US" w:eastAsia="en-US" w:bidi="ar-SA"/>
      </w:rPr>
    </w:lvl>
    <w:lvl w:ilvl="5" w:tplc="A89CF45A">
      <w:numFmt w:val="bullet"/>
      <w:lvlText w:val="•"/>
      <w:lvlJc w:val="left"/>
      <w:pPr>
        <w:ind w:left="1758" w:hanging="161"/>
      </w:pPr>
      <w:rPr>
        <w:rFonts w:hint="default"/>
        <w:lang w:val="en-US" w:eastAsia="en-US" w:bidi="ar-SA"/>
      </w:rPr>
    </w:lvl>
    <w:lvl w:ilvl="6" w:tplc="D444C028">
      <w:numFmt w:val="bullet"/>
      <w:lvlText w:val="•"/>
      <w:lvlJc w:val="left"/>
      <w:pPr>
        <w:ind w:left="2142" w:hanging="161"/>
      </w:pPr>
      <w:rPr>
        <w:rFonts w:hint="default"/>
        <w:lang w:val="en-US" w:eastAsia="en-US" w:bidi="ar-SA"/>
      </w:rPr>
    </w:lvl>
    <w:lvl w:ilvl="7" w:tplc="5154622E">
      <w:numFmt w:val="bullet"/>
      <w:lvlText w:val="•"/>
      <w:lvlJc w:val="left"/>
      <w:pPr>
        <w:ind w:left="2527" w:hanging="161"/>
      </w:pPr>
      <w:rPr>
        <w:rFonts w:hint="default"/>
        <w:lang w:val="en-US" w:eastAsia="en-US" w:bidi="ar-SA"/>
      </w:rPr>
    </w:lvl>
    <w:lvl w:ilvl="8" w:tplc="F926F318">
      <w:numFmt w:val="bullet"/>
      <w:lvlText w:val="•"/>
      <w:lvlJc w:val="left"/>
      <w:pPr>
        <w:ind w:left="2911" w:hanging="161"/>
      </w:pPr>
      <w:rPr>
        <w:rFonts w:hint="default"/>
        <w:lang w:val="en-US" w:eastAsia="en-US" w:bidi="ar-SA"/>
      </w:rPr>
    </w:lvl>
  </w:abstractNum>
  <w:abstractNum w:abstractNumId="21" w15:restartNumberingAfterBreak="0">
    <w:nsid w:val="15162FDC"/>
    <w:multiLevelType w:val="hybridMultilevel"/>
    <w:tmpl w:val="4F24ABAC"/>
    <w:lvl w:ilvl="0" w:tplc="CA36FF42">
      <w:start w:val="1"/>
      <w:numFmt w:val="upperRoman"/>
      <w:lvlText w:val="%1."/>
      <w:lvlJc w:val="left"/>
      <w:pPr>
        <w:ind w:left="977" w:hanging="72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22" w15:restartNumberingAfterBreak="0">
    <w:nsid w:val="155B7ED6"/>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15E0760D"/>
    <w:multiLevelType w:val="hybridMultilevel"/>
    <w:tmpl w:val="49C20C48"/>
    <w:lvl w:ilvl="0" w:tplc="6600A83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5C0CD2C6">
      <w:numFmt w:val="bullet"/>
      <w:lvlText w:val="•"/>
      <w:lvlJc w:val="left"/>
      <w:pPr>
        <w:ind w:left="1758" w:hanging="353"/>
      </w:pPr>
      <w:rPr>
        <w:rFonts w:hint="default"/>
        <w:lang w:val="en-US" w:eastAsia="en-US" w:bidi="ar-SA"/>
      </w:rPr>
    </w:lvl>
    <w:lvl w:ilvl="2" w:tplc="798C8CB2">
      <w:numFmt w:val="bullet"/>
      <w:lvlText w:val="•"/>
      <w:lvlJc w:val="left"/>
      <w:pPr>
        <w:ind w:left="2636" w:hanging="353"/>
      </w:pPr>
      <w:rPr>
        <w:rFonts w:hint="default"/>
        <w:lang w:val="en-US" w:eastAsia="en-US" w:bidi="ar-SA"/>
      </w:rPr>
    </w:lvl>
    <w:lvl w:ilvl="3" w:tplc="00120012">
      <w:numFmt w:val="bullet"/>
      <w:lvlText w:val="•"/>
      <w:lvlJc w:val="left"/>
      <w:pPr>
        <w:ind w:left="3514" w:hanging="353"/>
      </w:pPr>
      <w:rPr>
        <w:rFonts w:hint="default"/>
        <w:lang w:val="en-US" w:eastAsia="en-US" w:bidi="ar-SA"/>
      </w:rPr>
    </w:lvl>
    <w:lvl w:ilvl="4" w:tplc="F18669C4">
      <w:numFmt w:val="bullet"/>
      <w:lvlText w:val="•"/>
      <w:lvlJc w:val="left"/>
      <w:pPr>
        <w:ind w:left="4392" w:hanging="353"/>
      </w:pPr>
      <w:rPr>
        <w:rFonts w:hint="default"/>
        <w:lang w:val="en-US" w:eastAsia="en-US" w:bidi="ar-SA"/>
      </w:rPr>
    </w:lvl>
    <w:lvl w:ilvl="5" w:tplc="1E121190">
      <w:numFmt w:val="bullet"/>
      <w:lvlText w:val="•"/>
      <w:lvlJc w:val="left"/>
      <w:pPr>
        <w:ind w:left="5270" w:hanging="353"/>
      </w:pPr>
      <w:rPr>
        <w:rFonts w:hint="default"/>
        <w:lang w:val="en-US" w:eastAsia="en-US" w:bidi="ar-SA"/>
      </w:rPr>
    </w:lvl>
    <w:lvl w:ilvl="6" w:tplc="2910BA12">
      <w:numFmt w:val="bullet"/>
      <w:lvlText w:val="•"/>
      <w:lvlJc w:val="left"/>
      <w:pPr>
        <w:ind w:left="6148" w:hanging="353"/>
      </w:pPr>
      <w:rPr>
        <w:rFonts w:hint="default"/>
        <w:lang w:val="en-US" w:eastAsia="en-US" w:bidi="ar-SA"/>
      </w:rPr>
    </w:lvl>
    <w:lvl w:ilvl="7" w:tplc="BDE6D0DC">
      <w:numFmt w:val="bullet"/>
      <w:lvlText w:val="•"/>
      <w:lvlJc w:val="left"/>
      <w:pPr>
        <w:ind w:left="7026" w:hanging="353"/>
      </w:pPr>
      <w:rPr>
        <w:rFonts w:hint="default"/>
        <w:lang w:val="en-US" w:eastAsia="en-US" w:bidi="ar-SA"/>
      </w:rPr>
    </w:lvl>
    <w:lvl w:ilvl="8" w:tplc="45D0CBFE">
      <w:numFmt w:val="bullet"/>
      <w:lvlText w:val="•"/>
      <w:lvlJc w:val="left"/>
      <w:pPr>
        <w:ind w:left="7904" w:hanging="353"/>
      </w:pPr>
      <w:rPr>
        <w:rFonts w:hint="default"/>
        <w:lang w:val="en-US" w:eastAsia="en-US" w:bidi="ar-SA"/>
      </w:rPr>
    </w:lvl>
  </w:abstractNum>
  <w:abstractNum w:abstractNumId="24" w15:restartNumberingAfterBreak="0">
    <w:nsid w:val="17DF7AD6"/>
    <w:multiLevelType w:val="hybridMultilevel"/>
    <w:tmpl w:val="5C50FE44"/>
    <w:lvl w:ilvl="0" w:tplc="9958745A">
      <w:start w:val="1"/>
      <w:numFmt w:val="upperRoman"/>
      <w:lvlText w:val="%1."/>
      <w:lvlJc w:val="left"/>
      <w:pPr>
        <w:ind w:left="881" w:hanging="720"/>
      </w:pPr>
      <w:rPr>
        <w:rFonts w:hint="default"/>
      </w:rPr>
    </w:lvl>
    <w:lvl w:ilvl="1" w:tplc="04090019" w:tentative="1">
      <w:start w:val="1"/>
      <w:numFmt w:val="lowerLetter"/>
      <w:lvlText w:val="%2."/>
      <w:lvlJc w:val="left"/>
      <w:pPr>
        <w:ind w:left="881" w:hanging="360"/>
      </w:pPr>
    </w:lvl>
    <w:lvl w:ilvl="2" w:tplc="0409001B" w:tentative="1">
      <w:start w:val="1"/>
      <w:numFmt w:val="lowerRoman"/>
      <w:lvlText w:val="%3."/>
      <w:lvlJc w:val="right"/>
      <w:pPr>
        <w:ind w:left="1601" w:hanging="180"/>
      </w:pPr>
    </w:lvl>
    <w:lvl w:ilvl="3" w:tplc="0409000F" w:tentative="1">
      <w:start w:val="1"/>
      <w:numFmt w:val="decimal"/>
      <w:lvlText w:val="%4."/>
      <w:lvlJc w:val="left"/>
      <w:pPr>
        <w:ind w:left="2321" w:hanging="360"/>
      </w:pPr>
    </w:lvl>
    <w:lvl w:ilvl="4" w:tplc="04090019" w:tentative="1">
      <w:start w:val="1"/>
      <w:numFmt w:val="lowerLetter"/>
      <w:lvlText w:val="%5."/>
      <w:lvlJc w:val="left"/>
      <w:pPr>
        <w:ind w:left="3041" w:hanging="360"/>
      </w:pPr>
    </w:lvl>
    <w:lvl w:ilvl="5" w:tplc="0409001B" w:tentative="1">
      <w:start w:val="1"/>
      <w:numFmt w:val="lowerRoman"/>
      <w:lvlText w:val="%6."/>
      <w:lvlJc w:val="right"/>
      <w:pPr>
        <w:ind w:left="3761" w:hanging="180"/>
      </w:pPr>
    </w:lvl>
    <w:lvl w:ilvl="6" w:tplc="0409000F" w:tentative="1">
      <w:start w:val="1"/>
      <w:numFmt w:val="decimal"/>
      <w:lvlText w:val="%7."/>
      <w:lvlJc w:val="left"/>
      <w:pPr>
        <w:ind w:left="4481" w:hanging="360"/>
      </w:pPr>
    </w:lvl>
    <w:lvl w:ilvl="7" w:tplc="04090019" w:tentative="1">
      <w:start w:val="1"/>
      <w:numFmt w:val="lowerLetter"/>
      <w:lvlText w:val="%8."/>
      <w:lvlJc w:val="left"/>
      <w:pPr>
        <w:ind w:left="5201" w:hanging="360"/>
      </w:pPr>
    </w:lvl>
    <w:lvl w:ilvl="8" w:tplc="0409001B" w:tentative="1">
      <w:start w:val="1"/>
      <w:numFmt w:val="lowerRoman"/>
      <w:lvlText w:val="%9."/>
      <w:lvlJc w:val="right"/>
      <w:pPr>
        <w:ind w:left="5921" w:hanging="180"/>
      </w:pPr>
    </w:lvl>
  </w:abstractNum>
  <w:abstractNum w:abstractNumId="25" w15:restartNumberingAfterBreak="0">
    <w:nsid w:val="18B92D4A"/>
    <w:multiLevelType w:val="hybridMultilevel"/>
    <w:tmpl w:val="7892D562"/>
    <w:lvl w:ilvl="0" w:tplc="A30A293C">
      <w:start w:val="1"/>
      <w:numFmt w:val="lowerLetter"/>
      <w:lvlText w:val="%1)"/>
      <w:lvlJc w:val="left"/>
      <w:pPr>
        <w:ind w:left="720" w:hanging="360"/>
      </w:pPr>
      <w:rPr>
        <w:rFonts w:ascii="Times New Roman" w:hAnsi="Times New Roman" w:cs="Times New Roman" w:hint="default"/>
        <w:color w:val="000000"/>
        <w:sz w:val="22"/>
        <w:szCs w:val="22"/>
      </w:rPr>
    </w:lvl>
    <w:lvl w:ilvl="1" w:tplc="04090019">
      <w:start w:val="1"/>
      <w:numFmt w:val="decimal"/>
      <w:lvlText w:val="%2."/>
      <w:lvlJc w:val="left"/>
      <w:pPr>
        <w:tabs>
          <w:tab w:val="num" w:pos="1440"/>
        </w:tabs>
        <w:ind w:left="1440" w:hanging="360"/>
      </w:pPr>
    </w:lvl>
    <w:lvl w:ilvl="2" w:tplc="04090019">
      <w:start w:val="1"/>
      <w:numFmt w:val="lowerLetter"/>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19767DF0"/>
    <w:multiLevelType w:val="multilevel"/>
    <w:tmpl w:val="6E1A7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A845E91"/>
    <w:multiLevelType w:val="multilevel"/>
    <w:tmpl w:val="6470A282"/>
    <w:lvl w:ilvl="0">
      <w:start w:val="3"/>
      <w:numFmt w:val="decimal"/>
      <w:lvlText w:val="%1"/>
      <w:lvlJc w:val="left"/>
      <w:pPr>
        <w:ind w:left="834" w:hanging="673"/>
      </w:pPr>
      <w:rPr>
        <w:rFonts w:hint="default"/>
        <w:lang w:val="en-US" w:eastAsia="en-US" w:bidi="ar-SA"/>
      </w:rPr>
    </w:lvl>
    <w:lvl w:ilvl="1">
      <w:start w:val="1"/>
      <w:numFmt w:val="decimal"/>
      <w:lvlText w:val="%1.%2"/>
      <w:lvlJc w:val="left"/>
      <w:pPr>
        <w:ind w:left="834" w:hanging="673"/>
      </w:pPr>
      <w:rPr>
        <w:rFonts w:ascii="Arial Narrow" w:eastAsia="Arial Narrow" w:hAnsi="Arial Narrow" w:cs="Arial Narrow" w:hint="default"/>
        <w:b/>
        <w:bCs/>
        <w:i w:val="0"/>
        <w:iCs w:val="0"/>
        <w:color w:val="1F487C"/>
        <w:spacing w:val="-3"/>
        <w:w w:val="100"/>
        <w:sz w:val="32"/>
        <w:szCs w:val="32"/>
        <w:lang w:val="en-US" w:eastAsia="en-US" w:bidi="ar-SA"/>
      </w:rPr>
    </w:lvl>
    <w:lvl w:ilvl="2">
      <w:start w:val="1"/>
      <w:numFmt w:val="decimal"/>
      <w:lvlText w:val="%1.%2.%3"/>
      <w:lvlJc w:val="left"/>
      <w:pPr>
        <w:ind w:left="1059" w:hanging="897"/>
      </w:pPr>
      <w:rPr>
        <w:rFonts w:ascii="Arial Narrow" w:eastAsia="Arial Narrow" w:hAnsi="Arial Narrow" w:cs="Arial Narrow" w:hint="default"/>
        <w:b/>
        <w:bCs/>
        <w:i w:val="0"/>
        <w:iCs w:val="0"/>
        <w:color w:val="1F487C"/>
        <w:spacing w:val="-4"/>
        <w:w w:val="99"/>
        <w:sz w:val="29"/>
        <w:szCs w:val="29"/>
        <w:lang w:val="en-US" w:eastAsia="en-US" w:bidi="ar-SA"/>
      </w:rPr>
    </w:lvl>
    <w:lvl w:ilvl="3">
      <w:start w:val="1"/>
      <w:numFmt w:val="decimal"/>
      <w:lvlText w:val="%4."/>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4">
      <w:start w:val="1"/>
      <w:numFmt w:val="decimal"/>
      <w:lvlText w:val="%5."/>
      <w:lvlJc w:val="left"/>
      <w:pPr>
        <w:ind w:left="1251" w:hanging="369"/>
      </w:pPr>
      <w:rPr>
        <w:rFonts w:ascii="Calibri" w:eastAsia="Calibri" w:hAnsi="Calibri" w:cs="Calibri" w:hint="default"/>
        <w:b w:val="0"/>
        <w:bCs w:val="0"/>
        <w:i w:val="0"/>
        <w:iCs w:val="0"/>
        <w:spacing w:val="-10"/>
        <w:w w:val="100"/>
        <w:sz w:val="24"/>
        <w:szCs w:val="24"/>
        <w:lang w:val="en-US" w:eastAsia="en-US" w:bidi="ar-SA"/>
      </w:rPr>
    </w:lvl>
    <w:lvl w:ilvl="5">
      <w:start w:val="1"/>
      <w:numFmt w:val="lowerLetter"/>
      <w:lvlText w:val="%6."/>
      <w:lvlJc w:val="left"/>
      <w:pPr>
        <w:ind w:left="1972" w:hanging="369"/>
      </w:pPr>
      <w:rPr>
        <w:rFonts w:ascii="Calibri" w:eastAsia="Calibri" w:hAnsi="Calibri" w:cs="Calibri" w:hint="default"/>
        <w:b w:val="0"/>
        <w:bCs w:val="0"/>
        <w:i w:val="0"/>
        <w:iCs w:val="0"/>
        <w:spacing w:val="-3"/>
        <w:w w:val="100"/>
        <w:sz w:val="24"/>
        <w:szCs w:val="24"/>
        <w:lang w:val="en-US" w:eastAsia="en-US" w:bidi="ar-SA"/>
      </w:rPr>
    </w:lvl>
    <w:lvl w:ilvl="6">
      <w:numFmt w:val="bullet"/>
      <w:lvlText w:val="•"/>
      <w:lvlJc w:val="left"/>
      <w:pPr>
        <w:ind w:left="3516" w:hanging="369"/>
      </w:pPr>
      <w:rPr>
        <w:rFonts w:hint="default"/>
        <w:lang w:val="en-US" w:eastAsia="en-US" w:bidi="ar-SA"/>
      </w:rPr>
    </w:lvl>
    <w:lvl w:ilvl="7">
      <w:numFmt w:val="bullet"/>
      <w:lvlText w:val="•"/>
      <w:lvlJc w:val="left"/>
      <w:pPr>
        <w:ind w:left="5052" w:hanging="369"/>
      </w:pPr>
      <w:rPr>
        <w:rFonts w:hint="default"/>
        <w:lang w:val="en-US" w:eastAsia="en-US" w:bidi="ar-SA"/>
      </w:rPr>
    </w:lvl>
    <w:lvl w:ilvl="8">
      <w:numFmt w:val="bullet"/>
      <w:lvlText w:val="•"/>
      <w:lvlJc w:val="left"/>
      <w:pPr>
        <w:ind w:left="6588" w:hanging="369"/>
      </w:pPr>
      <w:rPr>
        <w:rFonts w:hint="default"/>
        <w:lang w:val="en-US" w:eastAsia="en-US" w:bidi="ar-SA"/>
      </w:rPr>
    </w:lvl>
  </w:abstractNum>
  <w:abstractNum w:abstractNumId="28" w15:restartNumberingAfterBreak="0">
    <w:nsid w:val="1C837FE6"/>
    <w:multiLevelType w:val="hybridMultilevel"/>
    <w:tmpl w:val="BA585878"/>
    <w:lvl w:ilvl="0" w:tplc="4D3C8D56">
      <w:numFmt w:val="bullet"/>
      <w:lvlText w:val="·"/>
      <w:lvlJc w:val="left"/>
      <w:pPr>
        <w:ind w:left="86" w:hanging="96"/>
      </w:pPr>
      <w:rPr>
        <w:rFonts w:ascii="Calibri" w:eastAsia="Calibri" w:hAnsi="Calibri" w:cs="Calibri" w:hint="default"/>
        <w:b w:val="0"/>
        <w:bCs w:val="0"/>
        <w:i w:val="0"/>
        <w:iCs w:val="0"/>
        <w:w w:val="99"/>
        <w:sz w:val="21"/>
        <w:szCs w:val="21"/>
        <w:lang w:val="en-US" w:eastAsia="en-US" w:bidi="ar-SA"/>
      </w:rPr>
    </w:lvl>
    <w:lvl w:ilvl="1" w:tplc="A042A750">
      <w:numFmt w:val="bullet"/>
      <w:lvlText w:val="•"/>
      <w:lvlJc w:val="left"/>
      <w:pPr>
        <w:ind w:left="440" w:hanging="96"/>
      </w:pPr>
      <w:rPr>
        <w:rFonts w:hint="default"/>
        <w:lang w:val="en-US" w:eastAsia="en-US" w:bidi="ar-SA"/>
      </w:rPr>
    </w:lvl>
    <w:lvl w:ilvl="2" w:tplc="12466992">
      <w:numFmt w:val="bullet"/>
      <w:lvlText w:val="•"/>
      <w:lvlJc w:val="left"/>
      <w:pPr>
        <w:ind w:left="800" w:hanging="96"/>
      </w:pPr>
      <w:rPr>
        <w:rFonts w:hint="default"/>
        <w:lang w:val="en-US" w:eastAsia="en-US" w:bidi="ar-SA"/>
      </w:rPr>
    </w:lvl>
    <w:lvl w:ilvl="3" w:tplc="7DFCD192">
      <w:numFmt w:val="bullet"/>
      <w:lvlText w:val="•"/>
      <w:lvlJc w:val="left"/>
      <w:pPr>
        <w:ind w:left="1160" w:hanging="96"/>
      </w:pPr>
      <w:rPr>
        <w:rFonts w:hint="default"/>
        <w:lang w:val="en-US" w:eastAsia="en-US" w:bidi="ar-SA"/>
      </w:rPr>
    </w:lvl>
    <w:lvl w:ilvl="4" w:tplc="8E8892A0">
      <w:numFmt w:val="bullet"/>
      <w:lvlText w:val="•"/>
      <w:lvlJc w:val="left"/>
      <w:pPr>
        <w:ind w:left="1520" w:hanging="96"/>
      </w:pPr>
      <w:rPr>
        <w:rFonts w:hint="default"/>
        <w:lang w:val="en-US" w:eastAsia="en-US" w:bidi="ar-SA"/>
      </w:rPr>
    </w:lvl>
    <w:lvl w:ilvl="5" w:tplc="94E81F78">
      <w:numFmt w:val="bullet"/>
      <w:lvlText w:val="•"/>
      <w:lvlJc w:val="left"/>
      <w:pPr>
        <w:ind w:left="1880" w:hanging="96"/>
      </w:pPr>
      <w:rPr>
        <w:rFonts w:hint="default"/>
        <w:lang w:val="en-US" w:eastAsia="en-US" w:bidi="ar-SA"/>
      </w:rPr>
    </w:lvl>
    <w:lvl w:ilvl="6" w:tplc="A89045A8">
      <w:numFmt w:val="bullet"/>
      <w:lvlText w:val="•"/>
      <w:lvlJc w:val="left"/>
      <w:pPr>
        <w:ind w:left="2240" w:hanging="96"/>
      </w:pPr>
      <w:rPr>
        <w:rFonts w:hint="default"/>
        <w:lang w:val="en-US" w:eastAsia="en-US" w:bidi="ar-SA"/>
      </w:rPr>
    </w:lvl>
    <w:lvl w:ilvl="7" w:tplc="AEA0AA82">
      <w:numFmt w:val="bullet"/>
      <w:lvlText w:val="•"/>
      <w:lvlJc w:val="left"/>
      <w:pPr>
        <w:ind w:left="2600" w:hanging="96"/>
      </w:pPr>
      <w:rPr>
        <w:rFonts w:hint="default"/>
        <w:lang w:val="en-US" w:eastAsia="en-US" w:bidi="ar-SA"/>
      </w:rPr>
    </w:lvl>
    <w:lvl w:ilvl="8" w:tplc="BA46AAA0">
      <w:numFmt w:val="bullet"/>
      <w:lvlText w:val="•"/>
      <w:lvlJc w:val="left"/>
      <w:pPr>
        <w:ind w:left="2960" w:hanging="96"/>
      </w:pPr>
      <w:rPr>
        <w:rFonts w:hint="default"/>
        <w:lang w:val="en-US" w:eastAsia="en-US" w:bidi="ar-SA"/>
      </w:rPr>
    </w:lvl>
  </w:abstractNum>
  <w:abstractNum w:abstractNumId="29" w15:restartNumberingAfterBreak="0">
    <w:nsid w:val="1E4D37A6"/>
    <w:multiLevelType w:val="hybridMultilevel"/>
    <w:tmpl w:val="23B07B7E"/>
    <w:lvl w:ilvl="0" w:tplc="2F808A18">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40CC4BEE">
      <w:numFmt w:val="bullet"/>
      <w:lvlText w:val="•"/>
      <w:lvlJc w:val="left"/>
      <w:pPr>
        <w:ind w:left="1758" w:hanging="353"/>
      </w:pPr>
      <w:rPr>
        <w:rFonts w:hint="default"/>
        <w:lang w:val="en-US" w:eastAsia="en-US" w:bidi="ar-SA"/>
      </w:rPr>
    </w:lvl>
    <w:lvl w:ilvl="2" w:tplc="7BA607AE">
      <w:numFmt w:val="bullet"/>
      <w:lvlText w:val="•"/>
      <w:lvlJc w:val="left"/>
      <w:pPr>
        <w:ind w:left="2636" w:hanging="353"/>
      </w:pPr>
      <w:rPr>
        <w:rFonts w:hint="default"/>
        <w:lang w:val="en-US" w:eastAsia="en-US" w:bidi="ar-SA"/>
      </w:rPr>
    </w:lvl>
    <w:lvl w:ilvl="3" w:tplc="09429CB8">
      <w:numFmt w:val="bullet"/>
      <w:lvlText w:val="•"/>
      <w:lvlJc w:val="left"/>
      <w:pPr>
        <w:ind w:left="3514" w:hanging="353"/>
      </w:pPr>
      <w:rPr>
        <w:rFonts w:hint="default"/>
        <w:lang w:val="en-US" w:eastAsia="en-US" w:bidi="ar-SA"/>
      </w:rPr>
    </w:lvl>
    <w:lvl w:ilvl="4" w:tplc="B0DA1746">
      <w:numFmt w:val="bullet"/>
      <w:lvlText w:val="•"/>
      <w:lvlJc w:val="left"/>
      <w:pPr>
        <w:ind w:left="4392" w:hanging="353"/>
      </w:pPr>
      <w:rPr>
        <w:rFonts w:hint="default"/>
        <w:lang w:val="en-US" w:eastAsia="en-US" w:bidi="ar-SA"/>
      </w:rPr>
    </w:lvl>
    <w:lvl w:ilvl="5" w:tplc="337A2EFA">
      <w:numFmt w:val="bullet"/>
      <w:lvlText w:val="•"/>
      <w:lvlJc w:val="left"/>
      <w:pPr>
        <w:ind w:left="5270" w:hanging="353"/>
      </w:pPr>
      <w:rPr>
        <w:rFonts w:hint="default"/>
        <w:lang w:val="en-US" w:eastAsia="en-US" w:bidi="ar-SA"/>
      </w:rPr>
    </w:lvl>
    <w:lvl w:ilvl="6" w:tplc="8EBC5CC0">
      <w:numFmt w:val="bullet"/>
      <w:lvlText w:val="•"/>
      <w:lvlJc w:val="left"/>
      <w:pPr>
        <w:ind w:left="6148" w:hanging="353"/>
      </w:pPr>
      <w:rPr>
        <w:rFonts w:hint="default"/>
        <w:lang w:val="en-US" w:eastAsia="en-US" w:bidi="ar-SA"/>
      </w:rPr>
    </w:lvl>
    <w:lvl w:ilvl="7" w:tplc="A8F40766">
      <w:numFmt w:val="bullet"/>
      <w:lvlText w:val="•"/>
      <w:lvlJc w:val="left"/>
      <w:pPr>
        <w:ind w:left="7026" w:hanging="353"/>
      </w:pPr>
      <w:rPr>
        <w:rFonts w:hint="default"/>
        <w:lang w:val="en-US" w:eastAsia="en-US" w:bidi="ar-SA"/>
      </w:rPr>
    </w:lvl>
    <w:lvl w:ilvl="8" w:tplc="1CE62826">
      <w:numFmt w:val="bullet"/>
      <w:lvlText w:val="•"/>
      <w:lvlJc w:val="left"/>
      <w:pPr>
        <w:ind w:left="7904" w:hanging="353"/>
      </w:pPr>
      <w:rPr>
        <w:rFonts w:hint="default"/>
        <w:lang w:val="en-US" w:eastAsia="en-US" w:bidi="ar-SA"/>
      </w:rPr>
    </w:lvl>
  </w:abstractNum>
  <w:abstractNum w:abstractNumId="30" w15:restartNumberingAfterBreak="0">
    <w:nsid w:val="1F0947A5"/>
    <w:multiLevelType w:val="hybridMultilevel"/>
    <w:tmpl w:val="CEF419EC"/>
    <w:lvl w:ilvl="0" w:tplc="B5D08826">
      <w:start w:val="1"/>
      <w:numFmt w:val="decimal"/>
      <w:lvlText w:val="S.%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1F930C51"/>
    <w:multiLevelType w:val="multilevel"/>
    <w:tmpl w:val="F8D0D726"/>
    <w:lvl w:ilvl="0">
      <w:start w:val="3"/>
      <w:numFmt w:val="decimal"/>
      <w:lvlText w:val="%1"/>
      <w:lvlJc w:val="left"/>
      <w:pPr>
        <w:ind w:left="3814" w:hanging="945"/>
      </w:pPr>
      <w:rPr>
        <w:rFonts w:hint="default"/>
        <w:lang w:val="en-US" w:eastAsia="en-US" w:bidi="ar-SA"/>
      </w:rPr>
    </w:lvl>
    <w:lvl w:ilvl="1">
      <w:start w:val="2"/>
      <w:numFmt w:val="decimal"/>
      <w:lvlText w:val="%1.%2"/>
      <w:lvlJc w:val="left"/>
      <w:pPr>
        <w:ind w:left="3814" w:hanging="945"/>
      </w:pPr>
      <w:rPr>
        <w:rFonts w:hint="default"/>
        <w:lang w:val="en-US" w:eastAsia="en-US" w:bidi="ar-SA"/>
      </w:rPr>
    </w:lvl>
    <w:lvl w:ilvl="2">
      <w:start w:val="3"/>
      <w:numFmt w:val="decimal"/>
      <w:lvlText w:val="%1.%2.%3"/>
      <w:lvlJc w:val="left"/>
      <w:pPr>
        <w:ind w:left="3814" w:hanging="945"/>
      </w:pPr>
      <w:rPr>
        <w:rFonts w:hint="default"/>
        <w:lang w:val="en-US" w:eastAsia="en-US" w:bidi="ar-SA"/>
      </w:rPr>
    </w:lvl>
    <w:lvl w:ilvl="3">
      <w:start w:val="1"/>
      <w:numFmt w:val="decimal"/>
      <w:lvlText w:val="%1.%2.%3.%4"/>
      <w:lvlJc w:val="left"/>
      <w:pPr>
        <w:ind w:left="3814" w:hanging="945"/>
      </w:pPr>
      <w:rPr>
        <w:rFonts w:ascii="Arial Narrow" w:eastAsia="Arial Narrow" w:hAnsi="Arial Narrow" w:cs="Arial Narrow" w:hint="default"/>
        <w:b/>
        <w:bCs/>
        <w:i w:val="0"/>
        <w:iCs w:val="0"/>
        <w:color w:val="1F487C"/>
        <w:spacing w:val="-7"/>
        <w:w w:val="100"/>
        <w:sz w:val="24"/>
        <w:szCs w:val="24"/>
        <w:lang w:val="en-US" w:eastAsia="en-US" w:bidi="ar-SA"/>
      </w:rPr>
    </w:lvl>
    <w:lvl w:ilvl="4">
      <w:numFmt w:val="bullet"/>
      <w:lvlText w:val="•"/>
      <w:lvlJc w:val="left"/>
      <w:pPr>
        <w:ind w:left="6156" w:hanging="945"/>
      </w:pPr>
      <w:rPr>
        <w:rFonts w:hint="default"/>
        <w:lang w:val="en-US" w:eastAsia="en-US" w:bidi="ar-SA"/>
      </w:rPr>
    </w:lvl>
    <w:lvl w:ilvl="5">
      <w:numFmt w:val="bullet"/>
      <w:lvlText w:val="•"/>
      <w:lvlJc w:val="left"/>
      <w:pPr>
        <w:ind w:left="6740" w:hanging="945"/>
      </w:pPr>
      <w:rPr>
        <w:rFonts w:hint="default"/>
        <w:lang w:val="en-US" w:eastAsia="en-US" w:bidi="ar-SA"/>
      </w:rPr>
    </w:lvl>
    <w:lvl w:ilvl="6">
      <w:numFmt w:val="bullet"/>
      <w:lvlText w:val="•"/>
      <w:lvlJc w:val="left"/>
      <w:pPr>
        <w:ind w:left="7324" w:hanging="945"/>
      </w:pPr>
      <w:rPr>
        <w:rFonts w:hint="default"/>
        <w:lang w:val="en-US" w:eastAsia="en-US" w:bidi="ar-SA"/>
      </w:rPr>
    </w:lvl>
    <w:lvl w:ilvl="7">
      <w:numFmt w:val="bullet"/>
      <w:lvlText w:val="•"/>
      <w:lvlJc w:val="left"/>
      <w:pPr>
        <w:ind w:left="7908" w:hanging="945"/>
      </w:pPr>
      <w:rPr>
        <w:rFonts w:hint="default"/>
        <w:lang w:val="en-US" w:eastAsia="en-US" w:bidi="ar-SA"/>
      </w:rPr>
    </w:lvl>
    <w:lvl w:ilvl="8">
      <w:numFmt w:val="bullet"/>
      <w:lvlText w:val="•"/>
      <w:lvlJc w:val="left"/>
      <w:pPr>
        <w:ind w:left="8492" w:hanging="945"/>
      </w:pPr>
      <w:rPr>
        <w:rFonts w:hint="default"/>
        <w:lang w:val="en-US" w:eastAsia="en-US" w:bidi="ar-SA"/>
      </w:rPr>
    </w:lvl>
  </w:abstractNum>
  <w:abstractNum w:abstractNumId="32" w15:restartNumberingAfterBreak="0">
    <w:nsid w:val="20786381"/>
    <w:multiLevelType w:val="hybridMultilevel"/>
    <w:tmpl w:val="30BAD6D2"/>
    <w:lvl w:ilvl="0" w:tplc="BBFC67E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E6A02ED2">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B60C6BC6">
      <w:numFmt w:val="bullet"/>
      <w:lvlText w:val="•"/>
      <w:lvlJc w:val="left"/>
      <w:pPr>
        <w:ind w:left="2495" w:hanging="352"/>
      </w:pPr>
      <w:rPr>
        <w:rFonts w:hint="default"/>
        <w:lang w:val="en-US" w:eastAsia="en-US" w:bidi="ar-SA"/>
      </w:rPr>
    </w:lvl>
    <w:lvl w:ilvl="3" w:tplc="EC6A4150">
      <w:numFmt w:val="bullet"/>
      <w:lvlText w:val="•"/>
      <w:lvlJc w:val="left"/>
      <w:pPr>
        <w:ind w:left="3391" w:hanging="352"/>
      </w:pPr>
      <w:rPr>
        <w:rFonts w:hint="default"/>
        <w:lang w:val="en-US" w:eastAsia="en-US" w:bidi="ar-SA"/>
      </w:rPr>
    </w:lvl>
    <w:lvl w:ilvl="4" w:tplc="2D687C7E">
      <w:numFmt w:val="bullet"/>
      <w:lvlText w:val="•"/>
      <w:lvlJc w:val="left"/>
      <w:pPr>
        <w:ind w:left="4286" w:hanging="352"/>
      </w:pPr>
      <w:rPr>
        <w:rFonts w:hint="default"/>
        <w:lang w:val="en-US" w:eastAsia="en-US" w:bidi="ar-SA"/>
      </w:rPr>
    </w:lvl>
    <w:lvl w:ilvl="5" w:tplc="67FCCF98">
      <w:numFmt w:val="bullet"/>
      <w:lvlText w:val="•"/>
      <w:lvlJc w:val="left"/>
      <w:pPr>
        <w:ind w:left="5182" w:hanging="352"/>
      </w:pPr>
      <w:rPr>
        <w:rFonts w:hint="default"/>
        <w:lang w:val="en-US" w:eastAsia="en-US" w:bidi="ar-SA"/>
      </w:rPr>
    </w:lvl>
    <w:lvl w:ilvl="6" w:tplc="B5061EB2">
      <w:numFmt w:val="bullet"/>
      <w:lvlText w:val="•"/>
      <w:lvlJc w:val="left"/>
      <w:pPr>
        <w:ind w:left="6077" w:hanging="352"/>
      </w:pPr>
      <w:rPr>
        <w:rFonts w:hint="default"/>
        <w:lang w:val="en-US" w:eastAsia="en-US" w:bidi="ar-SA"/>
      </w:rPr>
    </w:lvl>
    <w:lvl w:ilvl="7" w:tplc="0CA69514">
      <w:numFmt w:val="bullet"/>
      <w:lvlText w:val="•"/>
      <w:lvlJc w:val="left"/>
      <w:pPr>
        <w:ind w:left="6973" w:hanging="352"/>
      </w:pPr>
      <w:rPr>
        <w:rFonts w:hint="default"/>
        <w:lang w:val="en-US" w:eastAsia="en-US" w:bidi="ar-SA"/>
      </w:rPr>
    </w:lvl>
    <w:lvl w:ilvl="8" w:tplc="9C249022">
      <w:numFmt w:val="bullet"/>
      <w:lvlText w:val="•"/>
      <w:lvlJc w:val="left"/>
      <w:pPr>
        <w:ind w:left="7868" w:hanging="352"/>
      </w:pPr>
      <w:rPr>
        <w:rFonts w:hint="default"/>
        <w:lang w:val="en-US" w:eastAsia="en-US" w:bidi="ar-SA"/>
      </w:rPr>
    </w:lvl>
  </w:abstractNum>
  <w:abstractNum w:abstractNumId="33" w15:restartNumberingAfterBreak="0">
    <w:nsid w:val="21206E85"/>
    <w:multiLevelType w:val="hybridMultilevel"/>
    <w:tmpl w:val="6BA61F94"/>
    <w:lvl w:ilvl="0" w:tplc="EEDACFC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316443E6">
      <w:numFmt w:val="bullet"/>
      <w:lvlText w:val="•"/>
      <w:lvlJc w:val="left"/>
      <w:pPr>
        <w:ind w:left="1758" w:hanging="353"/>
      </w:pPr>
      <w:rPr>
        <w:rFonts w:hint="default"/>
        <w:lang w:val="en-US" w:eastAsia="en-US" w:bidi="ar-SA"/>
      </w:rPr>
    </w:lvl>
    <w:lvl w:ilvl="2" w:tplc="54D4AA2E">
      <w:numFmt w:val="bullet"/>
      <w:lvlText w:val="•"/>
      <w:lvlJc w:val="left"/>
      <w:pPr>
        <w:ind w:left="2636" w:hanging="353"/>
      </w:pPr>
      <w:rPr>
        <w:rFonts w:hint="default"/>
        <w:lang w:val="en-US" w:eastAsia="en-US" w:bidi="ar-SA"/>
      </w:rPr>
    </w:lvl>
    <w:lvl w:ilvl="3" w:tplc="28022674">
      <w:numFmt w:val="bullet"/>
      <w:lvlText w:val="•"/>
      <w:lvlJc w:val="left"/>
      <w:pPr>
        <w:ind w:left="3514" w:hanging="353"/>
      </w:pPr>
      <w:rPr>
        <w:rFonts w:hint="default"/>
        <w:lang w:val="en-US" w:eastAsia="en-US" w:bidi="ar-SA"/>
      </w:rPr>
    </w:lvl>
    <w:lvl w:ilvl="4" w:tplc="8F64941A">
      <w:numFmt w:val="bullet"/>
      <w:lvlText w:val="•"/>
      <w:lvlJc w:val="left"/>
      <w:pPr>
        <w:ind w:left="4392" w:hanging="353"/>
      </w:pPr>
      <w:rPr>
        <w:rFonts w:hint="default"/>
        <w:lang w:val="en-US" w:eastAsia="en-US" w:bidi="ar-SA"/>
      </w:rPr>
    </w:lvl>
    <w:lvl w:ilvl="5" w:tplc="43BA95AE">
      <w:numFmt w:val="bullet"/>
      <w:lvlText w:val="•"/>
      <w:lvlJc w:val="left"/>
      <w:pPr>
        <w:ind w:left="5270" w:hanging="353"/>
      </w:pPr>
      <w:rPr>
        <w:rFonts w:hint="default"/>
        <w:lang w:val="en-US" w:eastAsia="en-US" w:bidi="ar-SA"/>
      </w:rPr>
    </w:lvl>
    <w:lvl w:ilvl="6" w:tplc="B734EFBA">
      <w:numFmt w:val="bullet"/>
      <w:lvlText w:val="•"/>
      <w:lvlJc w:val="left"/>
      <w:pPr>
        <w:ind w:left="6148" w:hanging="353"/>
      </w:pPr>
      <w:rPr>
        <w:rFonts w:hint="default"/>
        <w:lang w:val="en-US" w:eastAsia="en-US" w:bidi="ar-SA"/>
      </w:rPr>
    </w:lvl>
    <w:lvl w:ilvl="7" w:tplc="4998B52C">
      <w:numFmt w:val="bullet"/>
      <w:lvlText w:val="•"/>
      <w:lvlJc w:val="left"/>
      <w:pPr>
        <w:ind w:left="7026" w:hanging="353"/>
      </w:pPr>
      <w:rPr>
        <w:rFonts w:hint="default"/>
        <w:lang w:val="en-US" w:eastAsia="en-US" w:bidi="ar-SA"/>
      </w:rPr>
    </w:lvl>
    <w:lvl w:ilvl="8" w:tplc="DD6E4F36">
      <w:numFmt w:val="bullet"/>
      <w:lvlText w:val="•"/>
      <w:lvlJc w:val="left"/>
      <w:pPr>
        <w:ind w:left="7904" w:hanging="353"/>
      </w:pPr>
      <w:rPr>
        <w:rFonts w:hint="default"/>
        <w:lang w:val="en-US" w:eastAsia="en-US" w:bidi="ar-SA"/>
      </w:rPr>
    </w:lvl>
  </w:abstractNum>
  <w:abstractNum w:abstractNumId="34" w15:restartNumberingAfterBreak="0">
    <w:nsid w:val="21DD641B"/>
    <w:multiLevelType w:val="hybridMultilevel"/>
    <w:tmpl w:val="350C9F9A"/>
    <w:lvl w:ilvl="0" w:tplc="465A7BB2">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F2FC5472">
      <w:numFmt w:val="bullet"/>
      <w:lvlText w:val="•"/>
      <w:lvlJc w:val="left"/>
      <w:pPr>
        <w:ind w:left="1758" w:hanging="353"/>
      </w:pPr>
      <w:rPr>
        <w:rFonts w:hint="default"/>
        <w:lang w:val="en-US" w:eastAsia="en-US" w:bidi="ar-SA"/>
      </w:rPr>
    </w:lvl>
    <w:lvl w:ilvl="2" w:tplc="EF52D764">
      <w:numFmt w:val="bullet"/>
      <w:lvlText w:val="•"/>
      <w:lvlJc w:val="left"/>
      <w:pPr>
        <w:ind w:left="2636" w:hanging="353"/>
      </w:pPr>
      <w:rPr>
        <w:rFonts w:hint="default"/>
        <w:lang w:val="en-US" w:eastAsia="en-US" w:bidi="ar-SA"/>
      </w:rPr>
    </w:lvl>
    <w:lvl w:ilvl="3" w:tplc="B56454C0">
      <w:numFmt w:val="bullet"/>
      <w:lvlText w:val="•"/>
      <w:lvlJc w:val="left"/>
      <w:pPr>
        <w:ind w:left="3514" w:hanging="353"/>
      </w:pPr>
      <w:rPr>
        <w:rFonts w:hint="default"/>
        <w:lang w:val="en-US" w:eastAsia="en-US" w:bidi="ar-SA"/>
      </w:rPr>
    </w:lvl>
    <w:lvl w:ilvl="4" w:tplc="AE325192">
      <w:numFmt w:val="bullet"/>
      <w:lvlText w:val="•"/>
      <w:lvlJc w:val="left"/>
      <w:pPr>
        <w:ind w:left="4392" w:hanging="353"/>
      </w:pPr>
      <w:rPr>
        <w:rFonts w:hint="default"/>
        <w:lang w:val="en-US" w:eastAsia="en-US" w:bidi="ar-SA"/>
      </w:rPr>
    </w:lvl>
    <w:lvl w:ilvl="5" w:tplc="C240C45C">
      <w:numFmt w:val="bullet"/>
      <w:lvlText w:val="•"/>
      <w:lvlJc w:val="left"/>
      <w:pPr>
        <w:ind w:left="5270" w:hanging="353"/>
      </w:pPr>
      <w:rPr>
        <w:rFonts w:hint="default"/>
        <w:lang w:val="en-US" w:eastAsia="en-US" w:bidi="ar-SA"/>
      </w:rPr>
    </w:lvl>
    <w:lvl w:ilvl="6" w:tplc="813A214A">
      <w:numFmt w:val="bullet"/>
      <w:lvlText w:val="•"/>
      <w:lvlJc w:val="left"/>
      <w:pPr>
        <w:ind w:left="6148" w:hanging="353"/>
      </w:pPr>
      <w:rPr>
        <w:rFonts w:hint="default"/>
        <w:lang w:val="en-US" w:eastAsia="en-US" w:bidi="ar-SA"/>
      </w:rPr>
    </w:lvl>
    <w:lvl w:ilvl="7" w:tplc="6830595C">
      <w:numFmt w:val="bullet"/>
      <w:lvlText w:val="•"/>
      <w:lvlJc w:val="left"/>
      <w:pPr>
        <w:ind w:left="7026" w:hanging="353"/>
      </w:pPr>
      <w:rPr>
        <w:rFonts w:hint="default"/>
        <w:lang w:val="en-US" w:eastAsia="en-US" w:bidi="ar-SA"/>
      </w:rPr>
    </w:lvl>
    <w:lvl w:ilvl="8" w:tplc="BC049110">
      <w:numFmt w:val="bullet"/>
      <w:lvlText w:val="•"/>
      <w:lvlJc w:val="left"/>
      <w:pPr>
        <w:ind w:left="7904" w:hanging="353"/>
      </w:pPr>
      <w:rPr>
        <w:rFonts w:hint="default"/>
        <w:lang w:val="en-US" w:eastAsia="en-US" w:bidi="ar-SA"/>
      </w:rPr>
    </w:lvl>
  </w:abstractNum>
  <w:abstractNum w:abstractNumId="35" w15:restartNumberingAfterBreak="0">
    <w:nsid w:val="227A5197"/>
    <w:multiLevelType w:val="hybridMultilevel"/>
    <w:tmpl w:val="A29CCA68"/>
    <w:lvl w:ilvl="0" w:tplc="A8D8063E">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EBA4796E">
      <w:numFmt w:val="bullet"/>
      <w:lvlText w:val="•"/>
      <w:lvlJc w:val="left"/>
      <w:pPr>
        <w:ind w:left="1758" w:hanging="353"/>
      </w:pPr>
      <w:rPr>
        <w:rFonts w:hint="default"/>
        <w:lang w:val="en-US" w:eastAsia="en-US" w:bidi="ar-SA"/>
      </w:rPr>
    </w:lvl>
    <w:lvl w:ilvl="2" w:tplc="CF2C63E6">
      <w:numFmt w:val="bullet"/>
      <w:lvlText w:val="•"/>
      <w:lvlJc w:val="left"/>
      <w:pPr>
        <w:ind w:left="2636" w:hanging="353"/>
      </w:pPr>
      <w:rPr>
        <w:rFonts w:hint="default"/>
        <w:lang w:val="en-US" w:eastAsia="en-US" w:bidi="ar-SA"/>
      </w:rPr>
    </w:lvl>
    <w:lvl w:ilvl="3" w:tplc="FB56DA08">
      <w:numFmt w:val="bullet"/>
      <w:lvlText w:val="•"/>
      <w:lvlJc w:val="left"/>
      <w:pPr>
        <w:ind w:left="3514" w:hanging="353"/>
      </w:pPr>
      <w:rPr>
        <w:rFonts w:hint="default"/>
        <w:lang w:val="en-US" w:eastAsia="en-US" w:bidi="ar-SA"/>
      </w:rPr>
    </w:lvl>
    <w:lvl w:ilvl="4" w:tplc="F490EA1E">
      <w:numFmt w:val="bullet"/>
      <w:lvlText w:val="•"/>
      <w:lvlJc w:val="left"/>
      <w:pPr>
        <w:ind w:left="4392" w:hanging="353"/>
      </w:pPr>
      <w:rPr>
        <w:rFonts w:hint="default"/>
        <w:lang w:val="en-US" w:eastAsia="en-US" w:bidi="ar-SA"/>
      </w:rPr>
    </w:lvl>
    <w:lvl w:ilvl="5" w:tplc="1696FF5E">
      <w:numFmt w:val="bullet"/>
      <w:lvlText w:val="•"/>
      <w:lvlJc w:val="left"/>
      <w:pPr>
        <w:ind w:left="5270" w:hanging="353"/>
      </w:pPr>
      <w:rPr>
        <w:rFonts w:hint="default"/>
        <w:lang w:val="en-US" w:eastAsia="en-US" w:bidi="ar-SA"/>
      </w:rPr>
    </w:lvl>
    <w:lvl w:ilvl="6" w:tplc="74FE93B2">
      <w:numFmt w:val="bullet"/>
      <w:lvlText w:val="•"/>
      <w:lvlJc w:val="left"/>
      <w:pPr>
        <w:ind w:left="6148" w:hanging="353"/>
      </w:pPr>
      <w:rPr>
        <w:rFonts w:hint="default"/>
        <w:lang w:val="en-US" w:eastAsia="en-US" w:bidi="ar-SA"/>
      </w:rPr>
    </w:lvl>
    <w:lvl w:ilvl="7" w:tplc="961AC810">
      <w:numFmt w:val="bullet"/>
      <w:lvlText w:val="•"/>
      <w:lvlJc w:val="left"/>
      <w:pPr>
        <w:ind w:left="7026" w:hanging="353"/>
      </w:pPr>
      <w:rPr>
        <w:rFonts w:hint="default"/>
        <w:lang w:val="en-US" w:eastAsia="en-US" w:bidi="ar-SA"/>
      </w:rPr>
    </w:lvl>
    <w:lvl w:ilvl="8" w:tplc="8FF4E5F0">
      <w:numFmt w:val="bullet"/>
      <w:lvlText w:val="•"/>
      <w:lvlJc w:val="left"/>
      <w:pPr>
        <w:ind w:left="7904" w:hanging="353"/>
      </w:pPr>
      <w:rPr>
        <w:rFonts w:hint="default"/>
        <w:lang w:val="en-US" w:eastAsia="en-US" w:bidi="ar-SA"/>
      </w:rPr>
    </w:lvl>
  </w:abstractNum>
  <w:abstractNum w:abstractNumId="36" w15:restartNumberingAfterBreak="0">
    <w:nsid w:val="22DC7C16"/>
    <w:multiLevelType w:val="hybridMultilevel"/>
    <w:tmpl w:val="379850CC"/>
    <w:lvl w:ilvl="0" w:tplc="912CD482">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8296E75"/>
    <w:multiLevelType w:val="hybridMultilevel"/>
    <w:tmpl w:val="9FE0038E"/>
    <w:lvl w:ilvl="0" w:tplc="A4A2730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04E42312">
      <w:numFmt w:val="bullet"/>
      <w:lvlText w:val="•"/>
      <w:lvlJc w:val="left"/>
      <w:pPr>
        <w:ind w:left="1758" w:hanging="353"/>
      </w:pPr>
      <w:rPr>
        <w:rFonts w:hint="default"/>
        <w:lang w:val="en-US" w:eastAsia="en-US" w:bidi="ar-SA"/>
      </w:rPr>
    </w:lvl>
    <w:lvl w:ilvl="2" w:tplc="D600493E">
      <w:numFmt w:val="bullet"/>
      <w:lvlText w:val="•"/>
      <w:lvlJc w:val="left"/>
      <w:pPr>
        <w:ind w:left="2636" w:hanging="353"/>
      </w:pPr>
      <w:rPr>
        <w:rFonts w:hint="default"/>
        <w:lang w:val="en-US" w:eastAsia="en-US" w:bidi="ar-SA"/>
      </w:rPr>
    </w:lvl>
    <w:lvl w:ilvl="3" w:tplc="30BE3204">
      <w:numFmt w:val="bullet"/>
      <w:lvlText w:val="•"/>
      <w:lvlJc w:val="left"/>
      <w:pPr>
        <w:ind w:left="3514" w:hanging="353"/>
      </w:pPr>
      <w:rPr>
        <w:rFonts w:hint="default"/>
        <w:lang w:val="en-US" w:eastAsia="en-US" w:bidi="ar-SA"/>
      </w:rPr>
    </w:lvl>
    <w:lvl w:ilvl="4" w:tplc="19C061EE">
      <w:numFmt w:val="bullet"/>
      <w:lvlText w:val="•"/>
      <w:lvlJc w:val="left"/>
      <w:pPr>
        <w:ind w:left="4392" w:hanging="353"/>
      </w:pPr>
      <w:rPr>
        <w:rFonts w:hint="default"/>
        <w:lang w:val="en-US" w:eastAsia="en-US" w:bidi="ar-SA"/>
      </w:rPr>
    </w:lvl>
    <w:lvl w:ilvl="5" w:tplc="5434A216">
      <w:numFmt w:val="bullet"/>
      <w:lvlText w:val="•"/>
      <w:lvlJc w:val="left"/>
      <w:pPr>
        <w:ind w:left="5270" w:hanging="353"/>
      </w:pPr>
      <w:rPr>
        <w:rFonts w:hint="default"/>
        <w:lang w:val="en-US" w:eastAsia="en-US" w:bidi="ar-SA"/>
      </w:rPr>
    </w:lvl>
    <w:lvl w:ilvl="6" w:tplc="9D1471B8">
      <w:numFmt w:val="bullet"/>
      <w:lvlText w:val="•"/>
      <w:lvlJc w:val="left"/>
      <w:pPr>
        <w:ind w:left="6148" w:hanging="353"/>
      </w:pPr>
      <w:rPr>
        <w:rFonts w:hint="default"/>
        <w:lang w:val="en-US" w:eastAsia="en-US" w:bidi="ar-SA"/>
      </w:rPr>
    </w:lvl>
    <w:lvl w:ilvl="7" w:tplc="1958C81E">
      <w:numFmt w:val="bullet"/>
      <w:lvlText w:val="•"/>
      <w:lvlJc w:val="left"/>
      <w:pPr>
        <w:ind w:left="7026" w:hanging="353"/>
      </w:pPr>
      <w:rPr>
        <w:rFonts w:hint="default"/>
        <w:lang w:val="en-US" w:eastAsia="en-US" w:bidi="ar-SA"/>
      </w:rPr>
    </w:lvl>
    <w:lvl w:ilvl="8" w:tplc="E0CA4F1E">
      <w:numFmt w:val="bullet"/>
      <w:lvlText w:val="•"/>
      <w:lvlJc w:val="left"/>
      <w:pPr>
        <w:ind w:left="7904" w:hanging="353"/>
      </w:pPr>
      <w:rPr>
        <w:rFonts w:hint="default"/>
        <w:lang w:val="en-US" w:eastAsia="en-US" w:bidi="ar-SA"/>
      </w:rPr>
    </w:lvl>
  </w:abstractNum>
  <w:abstractNum w:abstractNumId="38" w15:restartNumberingAfterBreak="0">
    <w:nsid w:val="29EB4F13"/>
    <w:multiLevelType w:val="multilevel"/>
    <w:tmpl w:val="825CA1E8"/>
    <w:lvl w:ilvl="0">
      <w:start w:val="3"/>
      <w:numFmt w:val="decimal"/>
      <w:lvlText w:val="%1"/>
      <w:lvlJc w:val="left"/>
      <w:pPr>
        <w:ind w:left="1267" w:hanging="1106"/>
      </w:pPr>
      <w:rPr>
        <w:rFonts w:hint="default"/>
        <w:lang w:val="en-US" w:eastAsia="en-US" w:bidi="ar-SA"/>
      </w:rPr>
    </w:lvl>
    <w:lvl w:ilvl="1">
      <w:start w:val="2"/>
      <w:numFmt w:val="decimal"/>
      <w:lvlText w:val="%1.%2"/>
      <w:lvlJc w:val="left"/>
      <w:pPr>
        <w:ind w:left="1267" w:hanging="1106"/>
      </w:pPr>
      <w:rPr>
        <w:rFonts w:hint="default"/>
        <w:lang w:val="en-US" w:eastAsia="en-US" w:bidi="ar-SA"/>
      </w:rPr>
    </w:lvl>
    <w:lvl w:ilvl="2">
      <w:start w:val="2"/>
      <w:numFmt w:val="decimal"/>
      <w:lvlText w:val="%1.%2.%3"/>
      <w:lvlJc w:val="left"/>
      <w:pPr>
        <w:ind w:left="1267" w:hanging="1106"/>
      </w:pPr>
      <w:rPr>
        <w:rFonts w:hint="default"/>
        <w:lang w:val="en-US" w:eastAsia="en-US" w:bidi="ar-SA"/>
      </w:rPr>
    </w:lvl>
    <w:lvl w:ilvl="3">
      <w:start w:val="2"/>
      <w:numFmt w:val="decimal"/>
      <w:lvlText w:val="%1.%2.%3.%4"/>
      <w:lvlJc w:val="left"/>
      <w:pPr>
        <w:ind w:left="1267" w:hanging="1106"/>
      </w:pPr>
      <w:rPr>
        <w:rFonts w:hint="default"/>
        <w:lang w:val="en-US" w:eastAsia="en-US" w:bidi="ar-SA"/>
      </w:rPr>
    </w:lvl>
    <w:lvl w:ilvl="4">
      <w:start w:val="1"/>
      <w:numFmt w:val="decimal"/>
      <w:lvlText w:val="%1.%2.%3.%4.%5"/>
      <w:lvlJc w:val="left"/>
      <w:pPr>
        <w:ind w:left="1267" w:hanging="1106"/>
      </w:pPr>
      <w:rPr>
        <w:rFonts w:ascii="Arial Narrow" w:eastAsia="Arial Narrow" w:hAnsi="Arial Narrow" w:cs="Arial Narrow" w:hint="default"/>
        <w:b w:val="0"/>
        <w:bCs w:val="0"/>
        <w:i w:val="0"/>
        <w:iCs w:val="0"/>
        <w:color w:val="1F487C"/>
        <w:spacing w:val="-7"/>
        <w:w w:val="100"/>
        <w:sz w:val="24"/>
        <w:szCs w:val="24"/>
        <w:lang w:val="en-US" w:eastAsia="en-US" w:bidi="ar-SA"/>
      </w:rPr>
    </w:lvl>
    <w:lvl w:ilvl="5">
      <w:start w:val="1"/>
      <w:numFmt w:val="decimal"/>
      <w:lvlText w:val="%6."/>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6">
      <w:numFmt w:val="bullet"/>
      <w:lvlText w:val=""/>
      <w:lvlJc w:val="left"/>
      <w:pPr>
        <w:ind w:left="1603" w:hanging="352"/>
      </w:pPr>
      <w:rPr>
        <w:rFonts w:ascii="Symbol" w:eastAsia="Symbol" w:hAnsi="Symbol" w:cs="Symbol" w:hint="default"/>
        <w:b w:val="0"/>
        <w:bCs w:val="0"/>
        <w:i w:val="0"/>
        <w:iCs w:val="0"/>
        <w:w w:val="100"/>
        <w:sz w:val="24"/>
        <w:szCs w:val="24"/>
        <w:lang w:val="en-US" w:eastAsia="en-US" w:bidi="ar-SA"/>
      </w:rPr>
    </w:lvl>
    <w:lvl w:ilvl="7">
      <w:numFmt w:val="bullet"/>
      <w:lvlText w:val="•"/>
      <w:lvlJc w:val="left"/>
      <w:pPr>
        <w:ind w:left="6637" w:hanging="352"/>
      </w:pPr>
      <w:rPr>
        <w:rFonts w:hint="default"/>
        <w:lang w:val="en-US" w:eastAsia="en-US" w:bidi="ar-SA"/>
      </w:rPr>
    </w:lvl>
    <w:lvl w:ilvl="8">
      <w:numFmt w:val="bullet"/>
      <w:lvlText w:val="•"/>
      <w:lvlJc w:val="left"/>
      <w:pPr>
        <w:ind w:left="7645" w:hanging="352"/>
      </w:pPr>
      <w:rPr>
        <w:rFonts w:hint="default"/>
        <w:lang w:val="en-US" w:eastAsia="en-US" w:bidi="ar-SA"/>
      </w:rPr>
    </w:lvl>
  </w:abstractNum>
  <w:abstractNum w:abstractNumId="39" w15:restartNumberingAfterBreak="0">
    <w:nsid w:val="2D7C3731"/>
    <w:multiLevelType w:val="hybridMultilevel"/>
    <w:tmpl w:val="105AA412"/>
    <w:lvl w:ilvl="0" w:tplc="B6B48A4C">
      <w:start w:val="1"/>
      <w:numFmt w:val="decimal"/>
      <w:lvlText w:val="%1."/>
      <w:lvlJc w:val="left"/>
      <w:pPr>
        <w:ind w:left="530" w:hanging="240"/>
      </w:pPr>
      <w:rPr>
        <w:rFonts w:ascii="Calibri" w:eastAsia="Calibri" w:hAnsi="Calibri" w:cs="Calibri" w:hint="default"/>
        <w:b w:val="0"/>
        <w:bCs w:val="0"/>
        <w:i w:val="0"/>
        <w:iCs w:val="0"/>
        <w:spacing w:val="-10"/>
        <w:w w:val="100"/>
        <w:sz w:val="24"/>
        <w:szCs w:val="24"/>
        <w:lang w:val="en-US" w:eastAsia="en-US" w:bidi="ar-SA"/>
      </w:rPr>
    </w:lvl>
    <w:lvl w:ilvl="1" w:tplc="F6FEF958">
      <w:numFmt w:val="bullet"/>
      <w:lvlText w:val="•"/>
      <w:lvlJc w:val="left"/>
      <w:pPr>
        <w:ind w:left="1452" w:hanging="240"/>
      </w:pPr>
      <w:rPr>
        <w:rFonts w:hint="default"/>
        <w:lang w:val="en-US" w:eastAsia="en-US" w:bidi="ar-SA"/>
      </w:rPr>
    </w:lvl>
    <w:lvl w:ilvl="2" w:tplc="5F523998">
      <w:numFmt w:val="bullet"/>
      <w:lvlText w:val="•"/>
      <w:lvlJc w:val="left"/>
      <w:pPr>
        <w:ind w:left="2364" w:hanging="240"/>
      </w:pPr>
      <w:rPr>
        <w:rFonts w:hint="default"/>
        <w:lang w:val="en-US" w:eastAsia="en-US" w:bidi="ar-SA"/>
      </w:rPr>
    </w:lvl>
    <w:lvl w:ilvl="3" w:tplc="C4428AB0">
      <w:numFmt w:val="bullet"/>
      <w:lvlText w:val="•"/>
      <w:lvlJc w:val="left"/>
      <w:pPr>
        <w:ind w:left="3276" w:hanging="240"/>
      </w:pPr>
      <w:rPr>
        <w:rFonts w:hint="default"/>
        <w:lang w:val="en-US" w:eastAsia="en-US" w:bidi="ar-SA"/>
      </w:rPr>
    </w:lvl>
    <w:lvl w:ilvl="4" w:tplc="03ECC84C">
      <w:numFmt w:val="bullet"/>
      <w:lvlText w:val="•"/>
      <w:lvlJc w:val="left"/>
      <w:pPr>
        <w:ind w:left="4188" w:hanging="240"/>
      </w:pPr>
      <w:rPr>
        <w:rFonts w:hint="default"/>
        <w:lang w:val="en-US" w:eastAsia="en-US" w:bidi="ar-SA"/>
      </w:rPr>
    </w:lvl>
    <w:lvl w:ilvl="5" w:tplc="C69E3C7E">
      <w:numFmt w:val="bullet"/>
      <w:lvlText w:val="•"/>
      <w:lvlJc w:val="left"/>
      <w:pPr>
        <w:ind w:left="5100" w:hanging="240"/>
      </w:pPr>
      <w:rPr>
        <w:rFonts w:hint="default"/>
        <w:lang w:val="en-US" w:eastAsia="en-US" w:bidi="ar-SA"/>
      </w:rPr>
    </w:lvl>
    <w:lvl w:ilvl="6" w:tplc="205E1BE8">
      <w:numFmt w:val="bullet"/>
      <w:lvlText w:val="•"/>
      <w:lvlJc w:val="left"/>
      <w:pPr>
        <w:ind w:left="6012" w:hanging="240"/>
      </w:pPr>
      <w:rPr>
        <w:rFonts w:hint="default"/>
        <w:lang w:val="en-US" w:eastAsia="en-US" w:bidi="ar-SA"/>
      </w:rPr>
    </w:lvl>
    <w:lvl w:ilvl="7" w:tplc="D5942FA8">
      <w:numFmt w:val="bullet"/>
      <w:lvlText w:val="•"/>
      <w:lvlJc w:val="left"/>
      <w:pPr>
        <w:ind w:left="6924" w:hanging="240"/>
      </w:pPr>
      <w:rPr>
        <w:rFonts w:hint="default"/>
        <w:lang w:val="en-US" w:eastAsia="en-US" w:bidi="ar-SA"/>
      </w:rPr>
    </w:lvl>
    <w:lvl w:ilvl="8" w:tplc="AA701B68">
      <w:numFmt w:val="bullet"/>
      <w:lvlText w:val="•"/>
      <w:lvlJc w:val="left"/>
      <w:pPr>
        <w:ind w:left="7836" w:hanging="240"/>
      </w:pPr>
      <w:rPr>
        <w:rFonts w:hint="default"/>
        <w:lang w:val="en-US" w:eastAsia="en-US" w:bidi="ar-SA"/>
      </w:rPr>
    </w:lvl>
  </w:abstractNum>
  <w:abstractNum w:abstractNumId="40" w15:restartNumberingAfterBreak="0">
    <w:nsid w:val="2DFD0950"/>
    <w:multiLevelType w:val="hybridMultilevel"/>
    <w:tmpl w:val="CDD8734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1" w15:restartNumberingAfterBreak="0">
    <w:nsid w:val="2FAC0BEF"/>
    <w:multiLevelType w:val="multilevel"/>
    <w:tmpl w:val="E10AF61C"/>
    <w:lvl w:ilvl="0">
      <w:start w:val="3"/>
      <w:numFmt w:val="decimal"/>
      <w:lvlText w:val="%1"/>
      <w:lvlJc w:val="left"/>
      <w:pPr>
        <w:ind w:left="3814" w:hanging="945"/>
      </w:pPr>
      <w:rPr>
        <w:rFonts w:hint="default"/>
        <w:lang w:val="en-US" w:eastAsia="en-US" w:bidi="ar-SA"/>
      </w:rPr>
    </w:lvl>
    <w:lvl w:ilvl="1">
      <w:start w:val="5"/>
      <w:numFmt w:val="decimal"/>
      <w:lvlText w:val="%1.%2"/>
      <w:lvlJc w:val="left"/>
      <w:pPr>
        <w:ind w:left="3814" w:hanging="945"/>
      </w:pPr>
      <w:rPr>
        <w:rFonts w:hint="default"/>
        <w:lang w:val="en-US" w:eastAsia="en-US" w:bidi="ar-SA"/>
      </w:rPr>
    </w:lvl>
    <w:lvl w:ilvl="2">
      <w:start w:val="2"/>
      <w:numFmt w:val="decimal"/>
      <w:lvlText w:val="%1.%2.%3"/>
      <w:lvlJc w:val="left"/>
      <w:pPr>
        <w:ind w:left="3814" w:hanging="945"/>
      </w:pPr>
      <w:rPr>
        <w:rFonts w:hint="default"/>
        <w:lang w:val="en-US" w:eastAsia="en-US" w:bidi="ar-SA"/>
      </w:rPr>
    </w:lvl>
    <w:lvl w:ilvl="3">
      <w:start w:val="1"/>
      <w:numFmt w:val="decimal"/>
      <w:lvlText w:val="%1.%2.%3.%4"/>
      <w:lvlJc w:val="left"/>
      <w:pPr>
        <w:ind w:left="3814" w:hanging="945"/>
      </w:pPr>
      <w:rPr>
        <w:rFonts w:ascii="Arial Narrow" w:eastAsia="Arial Narrow" w:hAnsi="Arial Narrow" w:cs="Arial Narrow" w:hint="default"/>
        <w:b/>
        <w:bCs/>
        <w:i w:val="0"/>
        <w:iCs w:val="0"/>
        <w:color w:val="1F487C"/>
        <w:spacing w:val="-7"/>
        <w:w w:val="100"/>
        <w:sz w:val="24"/>
        <w:szCs w:val="24"/>
        <w:lang w:val="en-US" w:eastAsia="en-US" w:bidi="ar-SA"/>
      </w:rPr>
    </w:lvl>
    <w:lvl w:ilvl="4">
      <w:numFmt w:val="bullet"/>
      <w:lvlText w:val="•"/>
      <w:lvlJc w:val="left"/>
      <w:pPr>
        <w:ind w:left="6156" w:hanging="945"/>
      </w:pPr>
      <w:rPr>
        <w:rFonts w:hint="default"/>
        <w:lang w:val="en-US" w:eastAsia="en-US" w:bidi="ar-SA"/>
      </w:rPr>
    </w:lvl>
    <w:lvl w:ilvl="5">
      <w:numFmt w:val="bullet"/>
      <w:lvlText w:val="•"/>
      <w:lvlJc w:val="left"/>
      <w:pPr>
        <w:ind w:left="6740" w:hanging="945"/>
      </w:pPr>
      <w:rPr>
        <w:rFonts w:hint="default"/>
        <w:lang w:val="en-US" w:eastAsia="en-US" w:bidi="ar-SA"/>
      </w:rPr>
    </w:lvl>
    <w:lvl w:ilvl="6">
      <w:numFmt w:val="bullet"/>
      <w:lvlText w:val="•"/>
      <w:lvlJc w:val="left"/>
      <w:pPr>
        <w:ind w:left="7324" w:hanging="945"/>
      </w:pPr>
      <w:rPr>
        <w:rFonts w:hint="default"/>
        <w:lang w:val="en-US" w:eastAsia="en-US" w:bidi="ar-SA"/>
      </w:rPr>
    </w:lvl>
    <w:lvl w:ilvl="7">
      <w:numFmt w:val="bullet"/>
      <w:lvlText w:val="•"/>
      <w:lvlJc w:val="left"/>
      <w:pPr>
        <w:ind w:left="7908" w:hanging="945"/>
      </w:pPr>
      <w:rPr>
        <w:rFonts w:hint="default"/>
        <w:lang w:val="en-US" w:eastAsia="en-US" w:bidi="ar-SA"/>
      </w:rPr>
    </w:lvl>
    <w:lvl w:ilvl="8">
      <w:numFmt w:val="bullet"/>
      <w:lvlText w:val="•"/>
      <w:lvlJc w:val="left"/>
      <w:pPr>
        <w:ind w:left="8492" w:hanging="945"/>
      </w:pPr>
      <w:rPr>
        <w:rFonts w:hint="default"/>
        <w:lang w:val="en-US" w:eastAsia="en-US" w:bidi="ar-SA"/>
      </w:rPr>
    </w:lvl>
  </w:abstractNum>
  <w:abstractNum w:abstractNumId="42" w15:restartNumberingAfterBreak="0">
    <w:nsid w:val="307C4737"/>
    <w:multiLevelType w:val="multilevel"/>
    <w:tmpl w:val="33583F54"/>
    <w:lvl w:ilvl="0">
      <w:start w:val="2"/>
      <w:numFmt w:val="decimal"/>
      <w:lvlText w:val="%1"/>
      <w:lvlJc w:val="left"/>
      <w:pPr>
        <w:ind w:left="834" w:hanging="673"/>
      </w:pPr>
      <w:rPr>
        <w:rFonts w:hint="default"/>
        <w:lang w:val="en-US" w:eastAsia="en-US" w:bidi="ar-SA"/>
      </w:rPr>
    </w:lvl>
    <w:lvl w:ilvl="1">
      <w:start w:val="1"/>
      <w:numFmt w:val="decimal"/>
      <w:lvlText w:val="%1.%2"/>
      <w:lvlJc w:val="left"/>
      <w:pPr>
        <w:ind w:left="834" w:hanging="673"/>
      </w:pPr>
      <w:rPr>
        <w:rFonts w:ascii="Arial Narrow" w:eastAsia="Arial Narrow" w:hAnsi="Arial Narrow" w:cs="Arial Narrow" w:hint="default"/>
        <w:b/>
        <w:bCs/>
        <w:i w:val="0"/>
        <w:iCs w:val="0"/>
        <w:color w:val="1F487C"/>
        <w:spacing w:val="-3"/>
        <w:w w:val="100"/>
        <w:sz w:val="32"/>
        <w:szCs w:val="32"/>
        <w:lang w:val="en-US" w:eastAsia="en-US" w:bidi="ar-SA"/>
      </w:rPr>
    </w:lvl>
    <w:lvl w:ilvl="2">
      <w:start w:val="1"/>
      <w:numFmt w:val="decimal"/>
      <w:lvlText w:val="%3."/>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3">
      <w:numFmt w:val="bullet"/>
      <w:lvlText w:val="•"/>
      <w:lvlJc w:val="left"/>
      <w:pPr>
        <w:ind w:left="2831" w:hanging="353"/>
      </w:pPr>
      <w:rPr>
        <w:rFonts w:hint="default"/>
        <w:lang w:val="en-US" w:eastAsia="en-US" w:bidi="ar-SA"/>
      </w:rPr>
    </w:lvl>
    <w:lvl w:ilvl="4">
      <w:numFmt w:val="bullet"/>
      <w:lvlText w:val="•"/>
      <w:lvlJc w:val="left"/>
      <w:pPr>
        <w:ind w:left="3806" w:hanging="353"/>
      </w:pPr>
      <w:rPr>
        <w:rFonts w:hint="default"/>
        <w:lang w:val="en-US" w:eastAsia="en-US" w:bidi="ar-SA"/>
      </w:rPr>
    </w:lvl>
    <w:lvl w:ilvl="5">
      <w:numFmt w:val="bullet"/>
      <w:lvlText w:val="•"/>
      <w:lvlJc w:val="left"/>
      <w:pPr>
        <w:ind w:left="4782" w:hanging="353"/>
      </w:pPr>
      <w:rPr>
        <w:rFonts w:hint="default"/>
        <w:lang w:val="en-US" w:eastAsia="en-US" w:bidi="ar-SA"/>
      </w:rPr>
    </w:lvl>
    <w:lvl w:ilvl="6">
      <w:numFmt w:val="bullet"/>
      <w:lvlText w:val="•"/>
      <w:lvlJc w:val="left"/>
      <w:pPr>
        <w:ind w:left="5757" w:hanging="353"/>
      </w:pPr>
      <w:rPr>
        <w:rFonts w:hint="default"/>
        <w:lang w:val="en-US" w:eastAsia="en-US" w:bidi="ar-SA"/>
      </w:rPr>
    </w:lvl>
    <w:lvl w:ilvl="7">
      <w:numFmt w:val="bullet"/>
      <w:lvlText w:val="•"/>
      <w:lvlJc w:val="left"/>
      <w:pPr>
        <w:ind w:left="6733" w:hanging="353"/>
      </w:pPr>
      <w:rPr>
        <w:rFonts w:hint="default"/>
        <w:lang w:val="en-US" w:eastAsia="en-US" w:bidi="ar-SA"/>
      </w:rPr>
    </w:lvl>
    <w:lvl w:ilvl="8">
      <w:numFmt w:val="bullet"/>
      <w:lvlText w:val="•"/>
      <w:lvlJc w:val="left"/>
      <w:pPr>
        <w:ind w:left="7708" w:hanging="353"/>
      </w:pPr>
      <w:rPr>
        <w:rFonts w:hint="default"/>
        <w:lang w:val="en-US" w:eastAsia="en-US" w:bidi="ar-SA"/>
      </w:rPr>
    </w:lvl>
  </w:abstractNum>
  <w:abstractNum w:abstractNumId="43" w15:restartNumberingAfterBreak="0">
    <w:nsid w:val="33CB1D8B"/>
    <w:multiLevelType w:val="multilevel"/>
    <w:tmpl w:val="F40C0BA2"/>
    <w:lvl w:ilvl="0">
      <w:start w:val="1"/>
      <w:numFmt w:val="decimal"/>
      <w:lvlText w:val="%1"/>
      <w:lvlJc w:val="left"/>
      <w:pPr>
        <w:ind w:left="834" w:hanging="673"/>
      </w:pPr>
      <w:rPr>
        <w:rFonts w:hint="default"/>
        <w:lang w:val="en-US" w:eastAsia="en-US" w:bidi="ar-SA"/>
      </w:rPr>
    </w:lvl>
    <w:lvl w:ilvl="1">
      <w:start w:val="1"/>
      <w:numFmt w:val="decimal"/>
      <w:lvlText w:val="%1.%2"/>
      <w:lvlJc w:val="left"/>
      <w:pPr>
        <w:ind w:left="834" w:hanging="673"/>
      </w:pPr>
      <w:rPr>
        <w:rFonts w:ascii="Arial Narrow" w:eastAsia="Arial Narrow" w:hAnsi="Arial Narrow" w:cs="Arial Narrow" w:hint="default"/>
        <w:b/>
        <w:bCs/>
        <w:i w:val="0"/>
        <w:iCs w:val="0"/>
        <w:color w:val="1F487C"/>
        <w:spacing w:val="-3"/>
        <w:w w:val="100"/>
        <w:sz w:val="32"/>
        <w:szCs w:val="32"/>
        <w:lang w:val="en-US" w:eastAsia="en-US" w:bidi="ar-SA"/>
      </w:rPr>
    </w:lvl>
    <w:lvl w:ilvl="2">
      <w:start w:val="1"/>
      <w:numFmt w:val="decimal"/>
      <w:lvlText w:val="%3."/>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3">
      <w:numFmt w:val="bullet"/>
      <w:lvlText w:val="•"/>
      <w:lvlJc w:val="left"/>
      <w:pPr>
        <w:ind w:left="2831" w:hanging="353"/>
      </w:pPr>
      <w:rPr>
        <w:rFonts w:hint="default"/>
        <w:lang w:val="en-US" w:eastAsia="en-US" w:bidi="ar-SA"/>
      </w:rPr>
    </w:lvl>
    <w:lvl w:ilvl="4">
      <w:numFmt w:val="bullet"/>
      <w:lvlText w:val="•"/>
      <w:lvlJc w:val="left"/>
      <w:pPr>
        <w:ind w:left="3806" w:hanging="353"/>
      </w:pPr>
      <w:rPr>
        <w:rFonts w:hint="default"/>
        <w:lang w:val="en-US" w:eastAsia="en-US" w:bidi="ar-SA"/>
      </w:rPr>
    </w:lvl>
    <w:lvl w:ilvl="5">
      <w:numFmt w:val="bullet"/>
      <w:lvlText w:val="•"/>
      <w:lvlJc w:val="left"/>
      <w:pPr>
        <w:ind w:left="4782" w:hanging="353"/>
      </w:pPr>
      <w:rPr>
        <w:rFonts w:hint="default"/>
        <w:lang w:val="en-US" w:eastAsia="en-US" w:bidi="ar-SA"/>
      </w:rPr>
    </w:lvl>
    <w:lvl w:ilvl="6">
      <w:numFmt w:val="bullet"/>
      <w:lvlText w:val="•"/>
      <w:lvlJc w:val="left"/>
      <w:pPr>
        <w:ind w:left="5757" w:hanging="353"/>
      </w:pPr>
      <w:rPr>
        <w:rFonts w:hint="default"/>
        <w:lang w:val="en-US" w:eastAsia="en-US" w:bidi="ar-SA"/>
      </w:rPr>
    </w:lvl>
    <w:lvl w:ilvl="7">
      <w:numFmt w:val="bullet"/>
      <w:lvlText w:val="•"/>
      <w:lvlJc w:val="left"/>
      <w:pPr>
        <w:ind w:left="6733" w:hanging="353"/>
      </w:pPr>
      <w:rPr>
        <w:rFonts w:hint="default"/>
        <w:lang w:val="en-US" w:eastAsia="en-US" w:bidi="ar-SA"/>
      </w:rPr>
    </w:lvl>
    <w:lvl w:ilvl="8">
      <w:numFmt w:val="bullet"/>
      <w:lvlText w:val="•"/>
      <w:lvlJc w:val="left"/>
      <w:pPr>
        <w:ind w:left="7708" w:hanging="353"/>
      </w:pPr>
      <w:rPr>
        <w:rFonts w:hint="default"/>
        <w:lang w:val="en-US" w:eastAsia="en-US" w:bidi="ar-SA"/>
      </w:rPr>
    </w:lvl>
  </w:abstractNum>
  <w:abstractNum w:abstractNumId="44" w15:restartNumberingAfterBreak="0">
    <w:nsid w:val="351A7118"/>
    <w:multiLevelType w:val="hybridMultilevel"/>
    <w:tmpl w:val="426C9CF8"/>
    <w:lvl w:ilvl="0" w:tplc="4CDE464C">
      <w:start w:val="1"/>
      <w:numFmt w:val="decimal"/>
      <w:lvlText w:val="J.%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376A253E"/>
    <w:multiLevelType w:val="multilevel"/>
    <w:tmpl w:val="13E223C4"/>
    <w:styleLink w:val="romantoab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6" w15:restartNumberingAfterBreak="0">
    <w:nsid w:val="3D5E732A"/>
    <w:multiLevelType w:val="hybridMultilevel"/>
    <w:tmpl w:val="B53E8D6C"/>
    <w:lvl w:ilvl="0" w:tplc="FD3A5FC0">
      <w:start w:val="1"/>
      <w:numFmt w:val="decimal"/>
      <w:lvlText w:val="%1."/>
      <w:lvlJc w:val="left"/>
      <w:pPr>
        <w:ind w:left="883" w:hanging="353"/>
      </w:pPr>
      <w:rPr>
        <w:rFonts w:ascii="Segoe UI" w:eastAsia="Segoe UI" w:hAnsi="Segoe UI" w:cs="Segoe UI" w:hint="default"/>
        <w:b w:val="0"/>
        <w:bCs w:val="0"/>
        <w:i w:val="0"/>
        <w:iCs w:val="0"/>
        <w:spacing w:val="-1"/>
        <w:w w:val="99"/>
        <w:sz w:val="21"/>
        <w:szCs w:val="21"/>
        <w:lang w:val="en-US" w:eastAsia="en-US" w:bidi="ar-SA"/>
      </w:rPr>
    </w:lvl>
    <w:lvl w:ilvl="1" w:tplc="D0D87ED8">
      <w:numFmt w:val="bullet"/>
      <w:lvlText w:val="•"/>
      <w:lvlJc w:val="left"/>
      <w:pPr>
        <w:ind w:left="1758" w:hanging="353"/>
      </w:pPr>
      <w:rPr>
        <w:rFonts w:hint="default"/>
        <w:lang w:val="en-US" w:eastAsia="en-US" w:bidi="ar-SA"/>
      </w:rPr>
    </w:lvl>
    <w:lvl w:ilvl="2" w:tplc="81CA9076">
      <w:numFmt w:val="bullet"/>
      <w:lvlText w:val="•"/>
      <w:lvlJc w:val="left"/>
      <w:pPr>
        <w:ind w:left="2636" w:hanging="353"/>
      </w:pPr>
      <w:rPr>
        <w:rFonts w:hint="default"/>
        <w:lang w:val="en-US" w:eastAsia="en-US" w:bidi="ar-SA"/>
      </w:rPr>
    </w:lvl>
    <w:lvl w:ilvl="3" w:tplc="76B8F3D4">
      <w:numFmt w:val="bullet"/>
      <w:lvlText w:val="•"/>
      <w:lvlJc w:val="left"/>
      <w:pPr>
        <w:ind w:left="3514" w:hanging="353"/>
      </w:pPr>
      <w:rPr>
        <w:rFonts w:hint="default"/>
        <w:lang w:val="en-US" w:eastAsia="en-US" w:bidi="ar-SA"/>
      </w:rPr>
    </w:lvl>
    <w:lvl w:ilvl="4" w:tplc="C134996C">
      <w:numFmt w:val="bullet"/>
      <w:lvlText w:val="•"/>
      <w:lvlJc w:val="left"/>
      <w:pPr>
        <w:ind w:left="4392" w:hanging="353"/>
      </w:pPr>
      <w:rPr>
        <w:rFonts w:hint="default"/>
        <w:lang w:val="en-US" w:eastAsia="en-US" w:bidi="ar-SA"/>
      </w:rPr>
    </w:lvl>
    <w:lvl w:ilvl="5" w:tplc="72D4AA54">
      <w:numFmt w:val="bullet"/>
      <w:lvlText w:val="•"/>
      <w:lvlJc w:val="left"/>
      <w:pPr>
        <w:ind w:left="5270" w:hanging="353"/>
      </w:pPr>
      <w:rPr>
        <w:rFonts w:hint="default"/>
        <w:lang w:val="en-US" w:eastAsia="en-US" w:bidi="ar-SA"/>
      </w:rPr>
    </w:lvl>
    <w:lvl w:ilvl="6" w:tplc="0D96AFB6">
      <w:numFmt w:val="bullet"/>
      <w:lvlText w:val="•"/>
      <w:lvlJc w:val="left"/>
      <w:pPr>
        <w:ind w:left="6148" w:hanging="353"/>
      </w:pPr>
      <w:rPr>
        <w:rFonts w:hint="default"/>
        <w:lang w:val="en-US" w:eastAsia="en-US" w:bidi="ar-SA"/>
      </w:rPr>
    </w:lvl>
    <w:lvl w:ilvl="7" w:tplc="84F2A060">
      <w:numFmt w:val="bullet"/>
      <w:lvlText w:val="•"/>
      <w:lvlJc w:val="left"/>
      <w:pPr>
        <w:ind w:left="7026" w:hanging="353"/>
      </w:pPr>
      <w:rPr>
        <w:rFonts w:hint="default"/>
        <w:lang w:val="en-US" w:eastAsia="en-US" w:bidi="ar-SA"/>
      </w:rPr>
    </w:lvl>
    <w:lvl w:ilvl="8" w:tplc="324E2CA4">
      <w:numFmt w:val="bullet"/>
      <w:lvlText w:val="•"/>
      <w:lvlJc w:val="left"/>
      <w:pPr>
        <w:ind w:left="7904" w:hanging="353"/>
      </w:pPr>
      <w:rPr>
        <w:rFonts w:hint="default"/>
        <w:lang w:val="en-US" w:eastAsia="en-US" w:bidi="ar-SA"/>
      </w:rPr>
    </w:lvl>
  </w:abstractNum>
  <w:abstractNum w:abstractNumId="47" w15:restartNumberingAfterBreak="0">
    <w:nsid w:val="3EB27D79"/>
    <w:multiLevelType w:val="hybridMultilevel"/>
    <w:tmpl w:val="CC08CEFA"/>
    <w:lvl w:ilvl="0" w:tplc="02A0EB7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7DC678C8">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0FA0E036">
      <w:start w:val="1"/>
      <w:numFmt w:val="lowerRoman"/>
      <w:lvlText w:val="%3."/>
      <w:lvlJc w:val="left"/>
      <w:pPr>
        <w:ind w:left="2324" w:hanging="288"/>
        <w:jc w:val="right"/>
      </w:pPr>
      <w:rPr>
        <w:rFonts w:ascii="Calibri" w:eastAsia="Calibri" w:hAnsi="Calibri" w:cs="Calibri" w:hint="default"/>
        <w:b w:val="0"/>
        <w:bCs w:val="0"/>
        <w:i w:val="0"/>
        <w:iCs w:val="0"/>
        <w:spacing w:val="0"/>
        <w:w w:val="100"/>
        <w:sz w:val="24"/>
        <w:szCs w:val="24"/>
        <w:lang w:val="en-US" w:eastAsia="en-US" w:bidi="ar-SA"/>
      </w:rPr>
    </w:lvl>
    <w:lvl w:ilvl="3" w:tplc="348E84FC">
      <w:numFmt w:val="bullet"/>
      <w:lvlText w:val="•"/>
      <w:lvlJc w:val="left"/>
      <w:pPr>
        <w:ind w:left="3237" w:hanging="288"/>
      </w:pPr>
      <w:rPr>
        <w:rFonts w:hint="default"/>
        <w:lang w:val="en-US" w:eastAsia="en-US" w:bidi="ar-SA"/>
      </w:rPr>
    </w:lvl>
    <w:lvl w:ilvl="4" w:tplc="600C0840">
      <w:numFmt w:val="bullet"/>
      <w:lvlText w:val="•"/>
      <w:lvlJc w:val="left"/>
      <w:pPr>
        <w:ind w:left="4155" w:hanging="288"/>
      </w:pPr>
      <w:rPr>
        <w:rFonts w:hint="default"/>
        <w:lang w:val="en-US" w:eastAsia="en-US" w:bidi="ar-SA"/>
      </w:rPr>
    </w:lvl>
    <w:lvl w:ilvl="5" w:tplc="BFF6C204">
      <w:numFmt w:val="bullet"/>
      <w:lvlText w:val="•"/>
      <w:lvlJc w:val="left"/>
      <w:pPr>
        <w:ind w:left="5072" w:hanging="288"/>
      </w:pPr>
      <w:rPr>
        <w:rFonts w:hint="default"/>
        <w:lang w:val="en-US" w:eastAsia="en-US" w:bidi="ar-SA"/>
      </w:rPr>
    </w:lvl>
    <w:lvl w:ilvl="6" w:tplc="8D94D32A">
      <w:numFmt w:val="bullet"/>
      <w:lvlText w:val="•"/>
      <w:lvlJc w:val="left"/>
      <w:pPr>
        <w:ind w:left="5990" w:hanging="288"/>
      </w:pPr>
      <w:rPr>
        <w:rFonts w:hint="default"/>
        <w:lang w:val="en-US" w:eastAsia="en-US" w:bidi="ar-SA"/>
      </w:rPr>
    </w:lvl>
    <w:lvl w:ilvl="7" w:tplc="B08804B8">
      <w:numFmt w:val="bullet"/>
      <w:lvlText w:val="•"/>
      <w:lvlJc w:val="left"/>
      <w:pPr>
        <w:ind w:left="6907" w:hanging="288"/>
      </w:pPr>
      <w:rPr>
        <w:rFonts w:hint="default"/>
        <w:lang w:val="en-US" w:eastAsia="en-US" w:bidi="ar-SA"/>
      </w:rPr>
    </w:lvl>
    <w:lvl w:ilvl="8" w:tplc="4288B4D0">
      <w:numFmt w:val="bullet"/>
      <w:lvlText w:val="•"/>
      <w:lvlJc w:val="left"/>
      <w:pPr>
        <w:ind w:left="7825" w:hanging="288"/>
      </w:pPr>
      <w:rPr>
        <w:rFonts w:hint="default"/>
        <w:lang w:val="en-US" w:eastAsia="en-US" w:bidi="ar-SA"/>
      </w:rPr>
    </w:lvl>
  </w:abstractNum>
  <w:abstractNum w:abstractNumId="48" w15:restartNumberingAfterBreak="0">
    <w:nsid w:val="3EE47784"/>
    <w:multiLevelType w:val="hybridMultilevel"/>
    <w:tmpl w:val="A468B018"/>
    <w:lvl w:ilvl="0" w:tplc="251ADAA4">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5B9A8B5C">
      <w:numFmt w:val="bullet"/>
      <w:lvlText w:val="•"/>
      <w:lvlJc w:val="left"/>
      <w:pPr>
        <w:ind w:left="1758" w:hanging="353"/>
      </w:pPr>
      <w:rPr>
        <w:rFonts w:hint="default"/>
        <w:lang w:val="en-US" w:eastAsia="en-US" w:bidi="ar-SA"/>
      </w:rPr>
    </w:lvl>
    <w:lvl w:ilvl="2" w:tplc="AB707946">
      <w:numFmt w:val="bullet"/>
      <w:lvlText w:val="•"/>
      <w:lvlJc w:val="left"/>
      <w:pPr>
        <w:ind w:left="2636" w:hanging="353"/>
      </w:pPr>
      <w:rPr>
        <w:rFonts w:hint="default"/>
        <w:lang w:val="en-US" w:eastAsia="en-US" w:bidi="ar-SA"/>
      </w:rPr>
    </w:lvl>
    <w:lvl w:ilvl="3" w:tplc="16726EBA">
      <w:numFmt w:val="bullet"/>
      <w:lvlText w:val="•"/>
      <w:lvlJc w:val="left"/>
      <w:pPr>
        <w:ind w:left="3514" w:hanging="353"/>
      </w:pPr>
      <w:rPr>
        <w:rFonts w:hint="default"/>
        <w:lang w:val="en-US" w:eastAsia="en-US" w:bidi="ar-SA"/>
      </w:rPr>
    </w:lvl>
    <w:lvl w:ilvl="4" w:tplc="61CA1922">
      <w:numFmt w:val="bullet"/>
      <w:lvlText w:val="•"/>
      <w:lvlJc w:val="left"/>
      <w:pPr>
        <w:ind w:left="4392" w:hanging="353"/>
      </w:pPr>
      <w:rPr>
        <w:rFonts w:hint="default"/>
        <w:lang w:val="en-US" w:eastAsia="en-US" w:bidi="ar-SA"/>
      </w:rPr>
    </w:lvl>
    <w:lvl w:ilvl="5" w:tplc="A9D25F7A">
      <w:numFmt w:val="bullet"/>
      <w:lvlText w:val="•"/>
      <w:lvlJc w:val="left"/>
      <w:pPr>
        <w:ind w:left="5270" w:hanging="353"/>
      </w:pPr>
      <w:rPr>
        <w:rFonts w:hint="default"/>
        <w:lang w:val="en-US" w:eastAsia="en-US" w:bidi="ar-SA"/>
      </w:rPr>
    </w:lvl>
    <w:lvl w:ilvl="6" w:tplc="39EA3F20">
      <w:numFmt w:val="bullet"/>
      <w:lvlText w:val="•"/>
      <w:lvlJc w:val="left"/>
      <w:pPr>
        <w:ind w:left="6148" w:hanging="353"/>
      </w:pPr>
      <w:rPr>
        <w:rFonts w:hint="default"/>
        <w:lang w:val="en-US" w:eastAsia="en-US" w:bidi="ar-SA"/>
      </w:rPr>
    </w:lvl>
    <w:lvl w:ilvl="7" w:tplc="35E63776">
      <w:numFmt w:val="bullet"/>
      <w:lvlText w:val="•"/>
      <w:lvlJc w:val="left"/>
      <w:pPr>
        <w:ind w:left="7026" w:hanging="353"/>
      </w:pPr>
      <w:rPr>
        <w:rFonts w:hint="default"/>
        <w:lang w:val="en-US" w:eastAsia="en-US" w:bidi="ar-SA"/>
      </w:rPr>
    </w:lvl>
    <w:lvl w:ilvl="8" w:tplc="F3D0FE46">
      <w:numFmt w:val="bullet"/>
      <w:lvlText w:val="•"/>
      <w:lvlJc w:val="left"/>
      <w:pPr>
        <w:ind w:left="7904" w:hanging="353"/>
      </w:pPr>
      <w:rPr>
        <w:rFonts w:hint="default"/>
        <w:lang w:val="en-US" w:eastAsia="en-US" w:bidi="ar-SA"/>
      </w:rPr>
    </w:lvl>
  </w:abstractNum>
  <w:abstractNum w:abstractNumId="49" w15:restartNumberingAfterBreak="0">
    <w:nsid w:val="41301C6E"/>
    <w:multiLevelType w:val="hybridMultilevel"/>
    <w:tmpl w:val="AF3C2552"/>
    <w:lvl w:ilvl="0" w:tplc="298A12D0">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09A2D642">
      <w:numFmt w:val="bullet"/>
      <w:lvlText w:val="•"/>
      <w:lvlJc w:val="left"/>
      <w:pPr>
        <w:ind w:left="1758" w:hanging="353"/>
      </w:pPr>
      <w:rPr>
        <w:rFonts w:hint="default"/>
        <w:lang w:val="en-US" w:eastAsia="en-US" w:bidi="ar-SA"/>
      </w:rPr>
    </w:lvl>
    <w:lvl w:ilvl="2" w:tplc="53D2F93C">
      <w:numFmt w:val="bullet"/>
      <w:lvlText w:val="•"/>
      <w:lvlJc w:val="left"/>
      <w:pPr>
        <w:ind w:left="2636" w:hanging="353"/>
      </w:pPr>
      <w:rPr>
        <w:rFonts w:hint="default"/>
        <w:lang w:val="en-US" w:eastAsia="en-US" w:bidi="ar-SA"/>
      </w:rPr>
    </w:lvl>
    <w:lvl w:ilvl="3" w:tplc="3A10D2CA">
      <w:numFmt w:val="bullet"/>
      <w:lvlText w:val="•"/>
      <w:lvlJc w:val="left"/>
      <w:pPr>
        <w:ind w:left="3514" w:hanging="353"/>
      </w:pPr>
      <w:rPr>
        <w:rFonts w:hint="default"/>
        <w:lang w:val="en-US" w:eastAsia="en-US" w:bidi="ar-SA"/>
      </w:rPr>
    </w:lvl>
    <w:lvl w:ilvl="4" w:tplc="4720F2F8">
      <w:numFmt w:val="bullet"/>
      <w:lvlText w:val="•"/>
      <w:lvlJc w:val="left"/>
      <w:pPr>
        <w:ind w:left="4392" w:hanging="353"/>
      </w:pPr>
      <w:rPr>
        <w:rFonts w:hint="default"/>
        <w:lang w:val="en-US" w:eastAsia="en-US" w:bidi="ar-SA"/>
      </w:rPr>
    </w:lvl>
    <w:lvl w:ilvl="5" w:tplc="CD7803E4">
      <w:numFmt w:val="bullet"/>
      <w:lvlText w:val="•"/>
      <w:lvlJc w:val="left"/>
      <w:pPr>
        <w:ind w:left="5270" w:hanging="353"/>
      </w:pPr>
      <w:rPr>
        <w:rFonts w:hint="default"/>
        <w:lang w:val="en-US" w:eastAsia="en-US" w:bidi="ar-SA"/>
      </w:rPr>
    </w:lvl>
    <w:lvl w:ilvl="6" w:tplc="A4943E70">
      <w:numFmt w:val="bullet"/>
      <w:lvlText w:val="•"/>
      <w:lvlJc w:val="left"/>
      <w:pPr>
        <w:ind w:left="6148" w:hanging="353"/>
      </w:pPr>
      <w:rPr>
        <w:rFonts w:hint="default"/>
        <w:lang w:val="en-US" w:eastAsia="en-US" w:bidi="ar-SA"/>
      </w:rPr>
    </w:lvl>
    <w:lvl w:ilvl="7" w:tplc="B1D2704C">
      <w:numFmt w:val="bullet"/>
      <w:lvlText w:val="•"/>
      <w:lvlJc w:val="left"/>
      <w:pPr>
        <w:ind w:left="7026" w:hanging="353"/>
      </w:pPr>
      <w:rPr>
        <w:rFonts w:hint="default"/>
        <w:lang w:val="en-US" w:eastAsia="en-US" w:bidi="ar-SA"/>
      </w:rPr>
    </w:lvl>
    <w:lvl w:ilvl="8" w:tplc="B0F6597C">
      <w:numFmt w:val="bullet"/>
      <w:lvlText w:val="•"/>
      <w:lvlJc w:val="left"/>
      <w:pPr>
        <w:ind w:left="7904" w:hanging="353"/>
      </w:pPr>
      <w:rPr>
        <w:rFonts w:hint="default"/>
        <w:lang w:val="en-US" w:eastAsia="en-US" w:bidi="ar-SA"/>
      </w:rPr>
    </w:lvl>
  </w:abstractNum>
  <w:abstractNum w:abstractNumId="50" w15:restartNumberingAfterBreak="0">
    <w:nsid w:val="41470ED2"/>
    <w:multiLevelType w:val="hybridMultilevel"/>
    <w:tmpl w:val="A50088B0"/>
    <w:lvl w:ilvl="0" w:tplc="49362088">
      <w:start w:val="1"/>
      <w:numFmt w:val="lowerLetter"/>
      <w:lvlText w:val="%1."/>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1" w:tplc="5AD405B8">
      <w:numFmt w:val="bullet"/>
      <w:lvlText w:val="•"/>
      <w:lvlJc w:val="left"/>
      <w:pPr>
        <w:ind w:left="2406" w:hanging="352"/>
      </w:pPr>
      <w:rPr>
        <w:rFonts w:hint="default"/>
        <w:lang w:val="en-US" w:eastAsia="en-US" w:bidi="ar-SA"/>
      </w:rPr>
    </w:lvl>
    <w:lvl w:ilvl="2" w:tplc="AEA47D0E">
      <w:numFmt w:val="bullet"/>
      <w:lvlText w:val="•"/>
      <w:lvlJc w:val="left"/>
      <w:pPr>
        <w:ind w:left="3212" w:hanging="352"/>
      </w:pPr>
      <w:rPr>
        <w:rFonts w:hint="default"/>
        <w:lang w:val="en-US" w:eastAsia="en-US" w:bidi="ar-SA"/>
      </w:rPr>
    </w:lvl>
    <w:lvl w:ilvl="3" w:tplc="188876D4">
      <w:numFmt w:val="bullet"/>
      <w:lvlText w:val="•"/>
      <w:lvlJc w:val="left"/>
      <w:pPr>
        <w:ind w:left="4018" w:hanging="352"/>
      </w:pPr>
      <w:rPr>
        <w:rFonts w:hint="default"/>
        <w:lang w:val="en-US" w:eastAsia="en-US" w:bidi="ar-SA"/>
      </w:rPr>
    </w:lvl>
    <w:lvl w:ilvl="4" w:tplc="12F6EA58">
      <w:numFmt w:val="bullet"/>
      <w:lvlText w:val="•"/>
      <w:lvlJc w:val="left"/>
      <w:pPr>
        <w:ind w:left="4824" w:hanging="352"/>
      </w:pPr>
      <w:rPr>
        <w:rFonts w:hint="default"/>
        <w:lang w:val="en-US" w:eastAsia="en-US" w:bidi="ar-SA"/>
      </w:rPr>
    </w:lvl>
    <w:lvl w:ilvl="5" w:tplc="D0B8995E">
      <w:numFmt w:val="bullet"/>
      <w:lvlText w:val="•"/>
      <w:lvlJc w:val="left"/>
      <w:pPr>
        <w:ind w:left="5630" w:hanging="352"/>
      </w:pPr>
      <w:rPr>
        <w:rFonts w:hint="default"/>
        <w:lang w:val="en-US" w:eastAsia="en-US" w:bidi="ar-SA"/>
      </w:rPr>
    </w:lvl>
    <w:lvl w:ilvl="6" w:tplc="2AA42AB6">
      <w:numFmt w:val="bullet"/>
      <w:lvlText w:val="•"/>
      <w:lvlJc w:val="left"/>
      <w:pPr>
        <w:ind w:left="6436" w:hanging="352"/>
      </w:pPr>
      <w:rPr>
        <w:rFonts w:hint="default"/>
        <w:lang w:val="en-US" w:eastAsia="en-US" w:bidi="ar-SA"/>
      </w:rPr>
    </w:lvl>
    <w:lvl w:ilvl="7" w:tplc="E79E56E8">
      <w:numFmt w:val="bullet"/>
      <w:lvlText w:val="•"/>
      <w:lvlJc w:val="left"/>
      <w:pPr>
        <w:ind w:left="7242" w:hanging="352"/>
      </w:pPr>
      <w:rPr>
        <w:rFonts w:hint="default"/>
        <w:lang w:val="en-US" w:eastAsia="en-US" w:bidi="ar-SA"/>
      </w:rPr>
    </w:lvl>
    <w:lvl w:ilvl="8" w:tplc="7B2235B6">
      <w:numFmt w:val="bullet"/>
      <w:lvlText w:val="•"/>
      <w:lvlJc w:val="left"/>
      <w:pPr>
        <w:ind w:left="8048" w:hanging="352"/>
      </w:pPr>
      <w:rPr>
        <w:rFonts w:hint="default"/>
        <w:lang w:val="en-US" w:eastAsia="en-US" w:bidi="ar-SA"/>
      </w:rPr>
    </w:lvl>
  </w:abstractNum>
  <w:abstractNum w:abstractNumId="51" w15:restartNumberingAfterBreak="0">
    <w:nsid w:val="41702F88"/>
    <w:multiLevelType w:val="hybridMultilevel"/>
    <w:tmpl w:val="5E963432"/>
    <w:lvl w:ilvl="0" w:tplc="E1E47894">
      <w:start w:val="1"/>
      <w:numFmt w:val="decimal"/>
      <w:pStyle w:val="NumberedList"/>
      <w:lvlText w:val="%1."/>
      <w:lvlJc w:val="left"/>
      <w:pPr>
        <w:tabs>
          <w:tab w:val="num" w:pos="1440"/>
        </w:tabs>
        <w:ind w:left="1440" w:hanging="360"/>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1EF2643"/>
    <w:multiLevelType w:val="hybridMultilevel"/>
    <w:tmpl w:val="3F4E12FC"/>
    <w:lvl w:ilvl="0" w:tplc="9CFE5404">
      <w:start w:val="1"/>
      <w:numFmt w:val="decimal"/>
      <w:lvlText w:val="%1."/>
      <w:lvlJc w:val="left"/>
      <w:pPr>
        <w:ind w:left="1251" w:hanging="369"/>
      </w:pPr>
      <w:rPr>
        <w:rFonts w:ascii="Calibri" w:eastAsia="Calibri" w:hAnsi="Calibri" w:cs="Calibri" w:hint="default"/>
        <w:b w:val="0"/>
        <w:bCs w:val="0"/>
        <w:i w:val="0"/>
        <w:iCs w:val="0"/>
        <w:spacing w:val="-10"/>
        <w:w w:val="100"/>
        <w:sz w:val="24"/>
        <w:szCs w:val="24"/>
        <w:lang w:val="en-US" w:eastAsia="en-US" w:bidi="ar-SA"/>
      </w:rPr>
    </w:lvl>
    <w:lvl w:ilvl="1" w:tplc="8660B884">
      <w:numFmt w:val="bullet"/>
      <w:lvlText w:val="•"/>
      <w:lvlJc w:val="left"/>
      <w:pPr>
        <w:ind w:left="2100" w:hanging="369"/>
      </w:pPr>
      <w:rPr>
        <w:rFonts w:hint="default"/>
        <w:lang w:val="en-US" w:eastAsia="en-US" w:bidi="ar-SA"/>
      </w:rPr>
    </w:lvl>
    <w:lvl w:ilvl="2" w:tplc="4F9475EE">
      <w:numFmt w:val="bullet"/>
      <w:lvlText w:val="•"/>
      <w:lvlJc w:val="left"/>
      <w:pPr>
        <w:ind w:left="2940" w:hanging="369"/>
      </w:pPr>
      <w:rPr>
        <w:rFonts w:hint="default"/>
        <w:lang w:val="en-US" w:eastAsia="en-US" w:bidi="ar-SA"/>
      </w:rPr>
    </w:lvl>
    <w:lvl w:ilvl="3" w:tplc="8752CC48">
      <w:numFmt w:val="bullet"/>
      <w:lvlText w:val="•"/>
      <w:lvlJc w:val="left"/>
      <w:pPr>
        <w:ind w:left="3780" w:hanging="369"/>
      </w:pPr>
      <w:rPr>
        <w:rFonts w:hint="default"/>
        <w:lang w:val="en-US" w:eastAsia="en-US" w:bidi="ar-SA"/>
      </w:rPr>
    </w:lvl>
    <w:lvl w:ilvl="4" w:tplc="6B621194">
      <w:numFmt w:val="bullet"/>
      <w:lvlText w:val="•"/>
      <w:lvlJc w:val="left"/>
      <w:pPr>
        <w:ind w:left="4620" w:hanging="369"/>
      </w:pPr>
      <w:rPr>
        <w:rFonts w:hint="default"/>
        <w:lang w:val="en-US" w:eastAsia="en-US" w:bidi="ar-SA"/>
      </w:rPr>
    </w:lvl>
    <w:lvl w:ilvl="5" w:tplc="ADDA3A2C">
      <w:numFmt w:val="bullet"/>
      <w:lvlText w:val="•"/>
      <w:lvlJc w:val="left"/>
      <w:pPr>
        <w:ind w:left="5460" w:hanging="369"/>
      </w:pPr>
      <w:rPr>
        <w:rFonts w:hint="default"/>
        <w:lang w:val="en-US" w:eastAsia="en-US" w:bidi="ar-SA"/>
      </w:rPr>
    </w:lvl>
    <w:lvl w:ilvl="6" w:tplc="003404C0">
      <w:numFmt w:val="bullet"/>
      <w:lvlText w:val="•"/>
      <w:lvlJc w:val="left"/>
      <w:pPr>
        <w:ind w:left="6300" w:hanging="369"/>
      </w:pPr>
      <w:rPr>
        <w:rFonts w:hint="default"/>
        <w:lang w:val="en-US" w:eastAsia="en-US" w:bidi="ar-SA"/>
      </w:rPr>
    </w:lvl>
    <w:lvl w:ilvl="7" w:tplc="B0065658">
      <w:numFmt w:val="bullet"/>
      <w:lvlText w:val="•"/>
      <w:lvlJc w:val="left"/>
      <w:pPr>
        <w:ind w:left="7140" w:hanging="369"/>
      </w:pPr>
      <w:rPr>
        <w:rFonts w:hint="default"/>
        <w:lang w:val="en-US" w:eastAsia="en-US" w:bidi="ar-SA"/>
      </w:rPr>
    </w:lvl>
    <w:lvl w:ilvl="8" w:tplc="07FC9650">
      <w:numFmt w:val="bullet"/>
      <w:lvlText w:val="•"/>
      <w:lvlJc w:val="left"/>
      <w:pPr>
        <w:ind w:left="7980" w:hanging="369"/>
      </w:pPr>
      <w:rPr>
        <w:rFonts w:hint="default"/>
        <w:lang w:val="en-US" w:eastAsia="en-US" w:bidi="ar-SA"/>
      </w:rPr>
    </w:lvl>
  </w:abstractNum>
  <w:abstractNum w:abstractNumId="53" w15:restartNumberingAfterBreak="0">
    <w:nsid w:val="4477402C"/>
    <w:multiLevelType w:val="multilevel"/>
    <w:tmpl w:val="8CC00592"/>
    <w:lvl w:ilvl="0">
      <w:start w:val="3"/>
      <w:numFmt w:val="decimal"/>
      <w:lvlText w:val="%1"/>
      <w:lvlJc w:val="left"/>
      <w:pPr>
        <w:ind w:left="3814" w:hanging="945"/>
      </w:pPr>
      <w:rPr>
        <w:rFonts w:hint="default"/>
        <w:lang w:val="en-US" w:eastAsia="en-US" w:bidi="ar-SA"/>
      </w:rPr>
    </w:lvl>
    <w:lvl w:ilvl="1">
      <w:start w:val="2"/>
      <w:numFmt w:val="decimal"/>
      <w:lvlText w:val="%1.%2"/>
      <w:lvlJc w:val="left"/>
      <w:pPr>
        <w:ind w:left="3814" w:hanging="945"/>
      </w:pPr>
      <w:rPr>
        <w:rFonts w:hint="default"/>
        <w:lang w:val="en-US" w:eastAsia="en-US" w:bidi="ar-SA"/>
      </w:rPr>
    </w:lvl>
    <w:lvl w:ilvl="2">
      <w:start w:val="2"/>
      <w:numFmt w:val="decimal"/>
      <w:lvlText w:val="%1.%2.%3"/>
      <w:lvlJc w:val="left"/>
      <w:pPr>
        <w:ind w:left="3814" w:hanging="945"/>
      </w:pPr>
      <w:rPr>
        <w:rFonts w:hint="default"/>
        <w:lang w:val="en-US" w:eastAsia="en-US" w:bidi="ar-SA"/>
      </w:rPr>
    </w:lvl>
    <w:lvl w:ilvl="3">
      <w:start w:val="1"/>
      <w:numFmt w:val="decimal"/>
      <w:lvlText w:val="%1.%2.%3.%4"/>
      <w:lvlJc w:val="left"/>
      <w:pPr>
        <w:ind w:left="3814" w:hanging="945"/>
      </w:pPr>
      <w:rPr>
        <w:rFonts w:ascii="Arial Narrow" w:eastAsia="Arial Narrow" w:hAnsi="Arial Narrow" w:cs="Arial Narrow" w:hint="default"/>
        <w:b/>
        <w:bCs/>
        <w:i w:val="0"/>
        <w:iCs w:val="0"/>
        <w:color w:val="1F487C"/>
        <w:spacing w:val="-7"/>
        <w:w w:val="100"/>
        <w:sz w:val="24"/>
        <w:szCs w:val="24"/>
        <w:lang w:val="en-US" w:eastAsia="en-US" w:bidi="ar-SA"/>
      </w:rPr>
    </w:lvl>
    <w:lvl w:ilvl="4">
      <w:numFmt w:val="bullet"/>
      <w:lvlText w:val="•"/>
      <w:lvlJc w:val="left"/>
      <w:pPr>
        <w:ind w:left="6156" w:hanging="945"/>
      </w:pPr>
      <w:rPr>
        <w:rFonts w:hint="default"/>
        <w:lang w:val="en-US" w:eastAsia="en-US" w:bidi="ar-SA"/>
      </w:rPr>
    </w:lvl>
    <w:lvl w:ilvl="5">
      <w:numFmt w:val="bullet"/>
      <w:lvlText w:val="•"/>
      <w:lvlJc w:val="left"/>
      <w:pPr>
        <w:ind w:left="6740" w:hanging="945"/>
      </w:pPr>
      <w:rPr>
        <w:rFonts w:hint="default"/>
        <w:lang w:val="en-US" w:eastAsia="en-US" w:bidi="ar-SA"/>
      </w:rPr>
    </w:lvl>
    <w:lvl w:ilvl="6">
      <w:numFmt w:val="bullet"/>
      <w:lvlText w:val="•"/>
      <w:lvlJc w:val="left"/>
      <w:pPr>
        <w:ind w:left="7324" w:hanging="945"/>
      </w:pPr>
      <w:rPr>
        <w:rFonts w:hint="default"/>
        <w:lang w:val="en-US" w:eastAsia="en-US" w:bidi="ar-SA"/>
      </w:rPr>
    </w:lvl>
    <w:lvl w:ilvl="7">
      <w:numFmt w:val="bullet"/>
      <w:lvlText w:val="•"/>
      <w:lvlJc w:val="left"/>
      <w:pPr>
        <w:ind w:left="7908" w:hanging="945"/>
      </w:pPr>
      <w:rPr>
        <w:rFonts w:hint="default"/>
        <w:lang w:val="en-US" w:eastAsia="en-US" w:bidi="ar-SA"/>
      </w:rPr>
    </w:lvl>
    <w:lvl w:ilvl="8">
      <w:numFmt w:val="bullet"/>
      <w:lvlText w:val="•"/>
      <w:lvlJc w:val="left"/>
      <w:pPr>
        <w:ind w:left="8492" w:hanging="945"/>
      </w:pPr>
      <w:rPr>
        <w:rFonts w:hint="default"/>
        <w:lang w:val="en-US" w:eastAsia="en-US" w:bidi="ar-SA"/>
      </w:rPr>
    </w:lvl>
  </w:abstractNum>
  <w:abstractNum w:abstractNumId="54" w15:restartNumberingAfterBreak="0">
    <w:nsid w:val="44A76D90"/>
    <w:multiLevelType w:val="hybridMultilevel"/>
    <w:tmpl w:val="FD1E16C2"/>
    <w:lvl w:ilvl="0" w:tplc="C8C007C6">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56B6FA3"/>
    <w:multiLevelType w:val="hybridMultilevel"/>
    <w:tmpl w:val="FEA0ED8C"/>
    <w:lvl w:ilvl="0" w:tplc="9C0039A4">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C8DC55E0">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D19CD256">
      <w:numFmt w:val="bullet"/>
      <w:lvlText w:val="•"/>
      <w:lvlJc w:val="left"/>
      <w:pPr>
        <w:ind w:left="2495" w:hanging="352"/>
      </w:pPr>
      <w:rPr>
        <w:rFonts w:hint="default"/>
        <w:lang w:val="en-US" w:eastAsia="en-US" w:bidi="ar-SA"/>
      </w:rPr>
    </w:lvl>
    <w:lvl w:ilvl="3" w:tplc="CB4CD878">
      <w:numFmt w:val="bullet"/>
      <w:lvlText w:val="•"/>
      <w:lvlJc w:val="left"/>
      <w:pPr>
        <w:ind w:left="3391" w:hanging="352"/>
      </w:pPr>
      <w:rPr>
        <w:rFonts w:hint="default"/>
        <w:lang w:val="en-US" w:eastAsia="en-US" w:bidi="ar-SA"/>
      </w:rPr>
    </w:lvl>
    <w:lvl w:ilvl="4" w:tplc="0B2297D4">
      <w:numFmt w:val="bullet"/>
      <w:lvlText w:val="•"/>
      <w:lvlJc w:val="left"/>
      <w:pPr>
        <w:ind w:left="4286" w:hanging="352"/>
      </w:pPr>
      <w:rPr>
        <w:rFonts w:hint="default"/>
        <w:lang w:val="en-US" w:eastAsia="en-US" w:bidi="ar-SA"/>
      </w:rPr>
    </w:lvl>
    <w:lvl w:ilvl="5" w:tplc="0BE81A2C">
      <w:numFmt w:val="bullet"/>
      <w:lvlText w:val="•"/>
      <w:lvlJc w:val="left"/>
      <w:pPr>
        <w:ind w:left="5182" w:hanging="352"/>
      </w:pPr>
      <w:rPr>
        <w:rFonts w:hint="default"/>
        <w:lang w:val="en-US" w:eastAsia="en-US" w:bidi="ar-SA"/>
      </w:rPr>
    </w:lvl>
    <w:lvl w:ilvl="6" w:tplc="682A92EA">
      <w:numFmt w:val="bullet"/>
      <w:lvlText w:val="•"/>
      <w:lvlJc w:val="left"/>
      <w:pPr>
        <w:ind w:left="6077" w:hanging="352"/>
      </w:pPr>
      <w:rPr>
        <w:rFonts w:hint="default"/>
        <w:lang w:val="en-US" w:eastAsia="en-US" w:bidi="ar-SA"/>
      </w:rPr>
    </w:lvl>
    <w:lvl w:ilvl="7" w:tplc="C26E6ACA">
      <w:numFmt w:val="bullet"/>
      <w:lvlText w:val="•"/>
      <w:lvlJc w:val="left"/>
      <w:pPr>
        <w:ind w:left="6973" w:hanging="352"/>
      </w:pPr>
      <w:rPr>
        <w:rFonts w:hint="default"/>
        <w:lang w:val="en-US" w:eastAsia="en-US" w:bidi="ar-SA"/>
      </w:rPr>
    </w:lvl>
    <w:lvl w:ilvl="8" w:tplc="5E80E3E4">
      <w:numFmt w:val="bullet"/>
      <w:lvlText w:val="•"/>
      <w:lvlJc w:val="left"/>
      <w:pPr>
        <w:ind w:left="7868" w:hanging="352"/>
      </w:pPr>
      <w:rPr>
        <w:rFonts w:hint="default"/>
        <w:lang w:val="en-US" w:eastAsia="en-US" w:bidi="ar-SA"/>
      </w:rPr>
    </w:lvl>
  </w:abstractNum>
  <w:abstractNum w:abstractNumId="56" w15:restartNumberingAfterBreak="0">
    <w:nsid w:val="46CF3E17"/>
    <w:multiLevelType w:val="hybridMultilevel"/>
    <w:tmpl w:val="6B7A9BD2"/>
    <w:lvl w:ilvl="0" w:tplc="53E84FF0">
      <w:start w:val="9"/>
      <w:numFmt w:val="lowerLetter"/>
      <w:pStyle w:val="i-secondleve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C1177DD"/>
    <w:multiLevelType w:val="hybridMultilevel"/>
    <w:tmpl w:val="F9EEB33E"/>
    <w:lvl w:ilvl="0" w:tplc="995874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4D6852FA"/>
    <w:multiLevelType w:val="hybridMultilevel"/>
    <w:tmpl w:val="EF008C5E"/>
    <w:lvl w:ilvl="0" w:tplc="53FC43A0">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E39A2AD2">
      <w:numFmt w:val="bullet"/>
      <w:lvlText w:val="•"/>
      <w:lvlJc w:val="left"/>
      <w:pPr>
        <w:ind w:left="1758" w:hanging="353"/>
      </w:pPr>
      <w:rPr>
        <w:rFonts w:hint="default"/>
        <w:lang w:val="en-US" w:eastAsia="en-US" w:bidi="ar-SA"/>
      </w:rPr>
    </w:lvl>
    <w:lvl w:ilvl="2" w:tplc="088A017A">
      <w:numFmt w:val="bullet"/>
      <w:lvlText w:val="•"/>
      <w:lvlJc w:val="left"/>
      <w:pPr>
        <w:ind w:left="2636" w:hanging="353"/>
      </w:pPr>
      <w:rPr>
        <w:rFonts w:hint="default"/>
        <w:lang w:val="en-US" w:eastAsia="en-US" w:bidi="ar-SA"/>
      </w:rPr>
    </w:lvl>
    <w:lvl w:ilvl="3" w:tplc="F74E3738">
      <w:numFmt w:val="bullet"/>
      <w:lvlText w:val="•"/>
      <w:lvlJc w:val="left"/>
      <w:pPr>
        <w:ind w:left="3514" w:hanging="353"/>
      </w:pPr>
      <w:rPr>
        <w:rFonts w:hint="default"/>
        <w:lang w:val="en-US" w:eastAsia="en-US" w:bidi="ar-SA"/>
      </w:rPr>
    </w:lvl>
    <w:lvl w:ilvl="4" w:tplc="DBB8D80A">
      <w:numFmt w:val="bullet"/>
      <w:lvlText w:val="•"/>
      <w:lvlJc w:val="left"/>
      <w:pPr>
        <w:ind w:left="4392" w:hanging="353"/>
      </w:pPr>
      <w:rPr>
        <w:rFonts w:hint="default"/>
        <w:lang w:val="en-US" w:eastAsia="en-US" w:bidi="ar-SA"/>
      </w:rPr>
    </w:lvl>
    <w:lvl w:ilvl="5" w:tplc="AC92F060">
      <w:numFmt w:val="bullet"/>
      <w:lvlText w:val="•"/>
      <w:lvlJc w:val="left"/>
      <w:pPr>
        <w:ind w:left="5270" w:hanging="353"/>
      </w:pPr>
      <w:rPr>
        <w:rFonts w:hint="default"/>
        <w:lang w:val="en-US" w:eastAsia="en-US" w:bidi="ar-SA"/>
      </w:rPr>
    </w:lvl>
    <w:lvl w:ilvl="6" w:tplc="144CFBA6">
      <w:numFmt w:val="bullet"/>
      <w:lvlText w:val="•"/>
      <w:lvlJc w:val="left"/>
      <w:pPr>
        <w:ind w:left="6148" w:hanging="353"/>
      </w:pPr>
      <w:rPr>
        <w:rFonts w:hint="default"/>
        <w:lang w:val="en-US" w:eastAsia="en-US" w:bidi="ar-SA"/>
      </w:rPr>
    </w:lvl>
    <w:lvl w:ilvl="7" w:tplc="CB32ED2A">
      <w:numFmt w:val="bullet"/>
      <w:lvlText w:val="•"/>
      <w:lvlJc w:val="left"/>
      <w:pPr>
        <w:ind w:left="7026" w:hanging="353"/>
      </w:pPr>
      <w:rPr>
        <w:rFonts w:hint="default"/>
        <w:lang w:val="en-US" w:eastAsia="en-US" w:bidi="ar-SA"/>
      </w:rPr>
    </w:lvl>
    <w:lvl w:ilvl="8" w:tplc="267A600E">
      <w:numFmt w:val="bullet"/>
      <w:lvlText w:val="•"/>
      <w:lvlJc w:val="left"/>
      <w:pPr>
        <w:ind w:left="7904" w:hanging="353"/>
      </w:pPr>
      <w:rPr>
        <w:rFonts w:hint="default"/>
        <w:lang w:val="en-US" w:eastAsia="en-US" w:bidi="ar-SA"/>
      </w:rPr>
    </w:lvl>
  </w:abstractNum>
  <w:abstractNum w:abstractNumId="59" w15:restartNumberingAfterBreak="0">
    <w:nsid w:val="4E0B2EA0"/>
    <w:multiLevelType w:val="hybridMultilevel"/>
    <w:tmpl w:val="D7C64DD8"/>
    <w:lvl w:ilvl="0" w:tplc="DF66C536">
      <w:start w:val="1"/>
      <w:numFmt w:val="decimal"/>
      <w:lvlText w:val="K.%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893139"/>
    <w:multiLevelType w:val="hybridMultilevel"/>
    <w:tmpl w:val="1E7E15A4"/>
    <w:lvl w:ilvl="0" w:tplc="75C0DD96">
      <w:numFmt w:val="bullet"/>
      <w:lvlText w:val=""/>
      <w:lvlJc w:val="left"/>
      <w:pPr>
        <w:ind w:left="883" w:hanging="353"/>
      </w:pPr>
      <w:rPr>
        <w:rFonts w:ascii="Symbol" w:eastAsia="Symbol" w:hAnsi="Symbol" w:cs="Symbol" w:hint="default"/>
        <w:b w:val="0"/>
        <w:bCs w:val="0"/>
        <w:i w:val="0"/>
        <w:iCs w:val="0"/>
        <w:w w:val="99"/>
        <w:sz w:val="21"/>
        <w:szCs w:val="21"/>
        <w:lang w:val="en-US" w:eastAsia="en-US" w:bidi="ar-SA"/>
      </w:rPr>
    </w:lvl>
    <w:lvl w:ilvl="1" w:tplc="55C2478A">
      <w:numFmt w:val="bullet"/>
      <w:lvlText w:val="•"/>
      <w:lvlJc w:val="left"/>
      <w:pPr>
        <w:ind w:left="1758" w:hanging="353"/>
      </w:pPr>
      <w:rPr>
        <w:rFonts w:hint="default"/>
        <w:lang w:val="en-US" w:eastAsia="en-US" w:bidi="ar-SA"/>
      </w:rPr>
    </w:lvl>
    <w:lvl w:ilvl="2" w:tplc="DEFAA70E">
      <w:numFmt w:val="bullet"/>
      <w:lvlText w:val="•"/>
      <w:lvlJc w:val="left"/>
      <w:pPr>
        <w:ind w:left="2636" w:hanging="353"/>
      </w:pPr>
      <w:rPr>
        <w:rFonts w:hint="default"/>
        <w:lang w:val="en-US" w:eastAsia="en-US" w:bidi="ar-SA"/>
      </w:rPr>
    </w:lvl>
    <w:lvl w:ilvl="3" w:tplc="702841E6">
      <w:numFmt w:val="bullet"/>
      <w:lvlText w:val="•"/>
      <w:lvlJc w:val="left"/>
      <w:pPr>
        <w:ind w:left="3514" w:hanging="353"/>
      </w:pPr>
      <w:rPr>
        <w:rFonts w:hint="default"/>
        <w:lang w:val="en-US" w:eastAsia="en-US" w:bidi="ar-SA"/>
      </w:rPr>
    </w:lvl>
    <w:lvl w:ilvl="4" w:tplc="9642C67E">
      <w:numFmt w:val="bullet"/>
      <w:lvlText w:val="•"/>
      <w:lvlJc w:val="left"/>
      <w:pPr>
        <w:ind w:left="4392" w:hanging="353"/>
      </w:pPr>
      <w:rPr>
        <w:rFonts w:hint="default"/>
        <w:lang w:val="en-US" w:eastAsia="en-US" w:bidi="ar-SA"/>
      </w:rPr>
    </w:lvl>
    <w:lvl w:ilvl="5" w:tplc="4802C698">
      <w:numFmt w:val="bullet"/>
      <w:lvlText w:val="•"/>
      <w:lvlJc w:val="left"/>
      <w:pPr>
        <w:ind w:left="5270" w:hanging="353"/>
      </w:pPr>
      <w:rPr>
        <w:rFonts w:hint="default"/>
        <w:lang w:val="en-US" w:eastAsia="en-US" w:bidi="ar-SA"/>
      </w:rPr>
    </w:lvl>
    <w:lvl w:ilvl="6" w:tplc="3344354E">
      <w:numFmt w:val="bullet"/>
      <w:lvlText w:val="•"/>
      <w:lvlJc w:val="left"/>
      <w:pPr>
        <w:ind w:left="6148" w:hanging="353"/>
      </w:pPr>
      <w:rPr>
        <w:rFonts w:hint="default"/>
        <w:lang w:val="en-US" w:eastAsia="en-US" w:bidi="ar-SA"/>
      </w:rPr>
    </w:lvl>
    <w:lvl w:ilvl="7" w:tplc="52AAD664">
      <w:numFmt w:val="bullet"/>
      <w:lvlText w:val="•"/>
      <w:lvlJc w:val="left"/>
      <w:pPr>
        <w:ind w:left="7026" w:hanging="353"/>
      </w:pPr>
      <w:rPr>
        <w:rFonts w:hint="default"/>
        <w:lang w:val="en-US" w:eastAsia="en-US" w:bidi="ar-SA"/>
      </w:rPr>
    </w:lvl>
    <w:lvl w:ilvl="8" w:tplc="6B1C83D8">
      <w:numFmt w:val="bullet"/>
      <w:lvlText w:val="•"/>
      <w:lvlJc w:val="left"/>
      <w:pPr>
        <w:ind w:left="7904" w:hanging="353"/>
      </w:pPr>
      <w:rPr>
        <w:rFonts w:hint="default"/>
        <w:lang w:val="en-US" w:eastAsia="en-US" w:bidi="ar-SA"/>
      </w:rPr>
    </w:lvl>
  </w:abstractNum>
  <w:abstractNum w:abstractNumId="61" w15:restartNumberingAfterBreak="0">
    <w:nsid w:val="4EF00C5D"/>
    <w:multiLevelType w:val="multilevel"/>
    <w:tmpl w:val="13E223C4"/>
    <w:numStyleLink w:val="romantoabc"/>
  </w:abstractNum>
  <w:abstractNum w:abstractNumId="62" w15:restartNumberingAfterBreak="0">
    <w:nsid w:val="504B24BC"/>
    <w:multiLevelType w:val="multilevel"/>
    <w:tmpl w:val="F70C4D86"/>
    <w:lvl w:ilvl="0">
      <w:start w:val="3"/>
      <w:numFmt w:val="decimal"/>
      <w:lvlText w:val="%1"/>
      <w:lvlJc w:val="left"/>
      <w:pPr>
        <w:ind w:left="3814" w:hanging="945"/>
      </w:pPr>
      <w:rPr>
        <w:rFonts w:hint="default"/>
        <w:lang w:val="en-US" w:eastAsia="en-US" w:bidi="ar-SA"/>
      </w:rPr>
    </w:lvl>
    <w:lvl w:ilvl="1">
      <w:start w:val="2"/>
      <w:numFmt w:val="decimal"/>
      <w:lvlText w:val="%1.%2"/>
      <w:lvlJc w:val="left"/>
      <w:pPr>
        <w:ind w:left="3814" w:hanging="945"/>
      </w:pPr>
      <w:rPr>
        <w:rFonts w:hint="default"/>
        <w:lang w:val="en-US" w:eastAsia="en-US" w:bidi="ar-SA"/>
      </w:rPr>
    </w:lvl>
    <w:lvl w:ilvl="2">
      <w:start w:val="1"/>
      <w:numFmt w:val="decimal"/>
      <w:lvlText w:val="%1.%2.%3"/>
      <w:lvlJc w:val="left"/>
      <w:pPr>
        <w:ind w:left="3814" w:hanging="945"/>
      </w:pPr>
      <w:rPr>
        <w:rFonts w:hint="default"/>
        <w:lang w:val="en-US" w:eastAsia="en-US" w:bidi="ar-SA"/>
      </w:rPr>
    </w:lvl>
    <w:lvl w:ilvl="3">
      <w:start w:val="1"/>
      <w:numFmt w:val="decimal"/>
      <w:lvlText w:val="%1.%2.%3.%4"/>
      <w:lvlJc w:val="left"/>
      <w:pPr>
        <w:ind w:left="3814" w:hanging="945"/>
      </w:pPr>
      <w:rPr>
        <w:rFonts w:ascii="Arial Narrow" w:eastAsia="Arial Narrow" w:hAnsi="Arial Narrow" w:cs="Arial Narrow" w:hint="default"/>
        <w:b/>
        <w:bCs/>
        <w:i w:val="0"/>
        <w:iCs w:val="0"/>
        <w:color w:val="1F487C"/>
        <w:spacing w:val="-7"/>
        <w:w w:val="100"/>
        <w:sz w:val="24"/>
        <w:szCs w:val="24"/>
        <w:lang w:val="en-US" w:eastAsia="en-US" w:bidi="ar-SA"/>
      </w:rPr>
    </w:lvl>
    <w:lvl w:ilvl="4">
      <w:numFmt w:val="bullet"/>
      <w:lvlText w:val="•"/>
      <w:lvlJc w:val="left"/>
      <w:pPr>
        <w:ind w:left="6156" w:hanging="945"/>
      </w:pPr>
      <w:rPr>
        <w:rFonts w:hint="default"/>
        <w:lang w:val="en-US" w:eastAsia="en-US" w:bidi="ar-SA"/>
      </w:rPr>
    </w:lvl>
    <w:lvl w:ilvl="5">
      <w:numFmt w:val="bullet"/>
      <w:lvlText w:val="•"/>
      <w:lvlJc w:val="left"/>
      <w:pPr>
        <w:ind w:left="6740" w:hanging="945"/>
      </w:pPr>
      <w:rPr>
        <w:rFonts w:hint="default"/>
        <w:lang w:val="en-US" w:eastAsia="en-US" w:bidi="ar-SA"/>
      </w:rPr>
    </w:lvl>
    <w:lvl w:ilvl="6">
      <w:numFmt w:val="bullet"/>
      <w:lvlText w:val="•"/>
      <w:lvlJc w:val="left"/>
      <w:pPr>
        <w:ind w:left="7324" w:hanging="945"/>
      </w:pPr>
      <w:rPr>
        <w:rFonts w:hint="default"/>
        <w:lang w:val="en-US" w:eastAsia="en-US" w:bidi="ar-SA"/>
      </w:rPr>
    </w:lvl>
    <w:lvl w:ilvl="7">
      <w:numFmt w:val="bullet"/>
      <w:lvlText w:val="•"/>
      <w:lvlJc w:val="left"/>
      <w:pPr>
        <w:ind w:left="7908" w:hanging="945"/>
      </w:pPr>
      <w:rPr>
        <w:rFonts w:hint="default"/>
        <w:lang w:val="en-US" w:eastAsia="en-US" w:bidi="ar-SA"/>
      </w:rPr>
    </w:lvl>
    <w:lvl w:ilvl="8">
      <w:numFmt w:val="bullet"/>
      <w:lvlText w:val="•"/>
      <w:lvlJc w:val="left"/>
      <w:pPr>
        <w:ind w:left="8492" w:hanging="945"/>
      </w:pPr>
      <w:rPr>
        <w:rFonts w:hint="default"/>
        <w:lang w:val="en-US" w:eastAsia="en-US" w:bidi="ar-SA"/>
      </w:rPr>
    </w:lvl>
  </w:abstractNum>
  <w:abstractNum w:abstractNumId="63" w15:restartNumberingAfterBreak="0">
    <w:nsid w:val="510904C5"/>
    <w:multiLevelType w:val="hybridMultilevel"/>
    <w:tmpl w:val="4BC88E9A"/>
    <w:lvl w:ilvl="0" w:tplc="38183DAC">
      <w:numFmt w:val="bullet"/>
      <w:lvlText w:val="·"/>
      <w:lvlJc w:val="left"/>
      <w:pPr>
        <w:ind w:left="86" w:hanging="96"/>
      </w:pPr>
      <w:rPr>
        <w:rFonts w:ascii="Calibri" w:eastAsia="Calibri" w:hAnsi="Calibri" w:cs="Calibri" w:hint="default"/>
        <w:b w:val="0"/>
        <w:bCs w:val="0"/>
        <w:i w:val="0"/>
        <w:iCs w:val="0"/>
        <w:w w:val="99"/>
        <w:sz w:val="21"/>
        <w:szCs w:val="21"/>
        <w:lang w:val="en-US" w:eastAsia="en-US" w:bidi="ar-SA"/>
      </w:rPr>
    </w:lvl>
    <w:lvl w:ilvl="1" w:tplc="4C721D66">
      <w:numFmt w:val="bullet"/>
      <w:lvlText w:val="•"/>
      <w:lvlJc w:val="left"/>
      <w:pPr>
        <w:ind w:left="440" w:hanging="96"/>
      </w:pPr>
      <w:rPr>
        <w:rFonts w:hint="default"/>
        <w:lang w:val="en-US" w:eastAsia="en-US" w:bidi="ar-SA"/>
      </w:rPr>
    </w:lvl>
    <w:lvl w:ilvl="2" w:tplc="28C218AC">
      <w:numFmt w:val="bullet"/>
      <w:lvlText w:val="•"/>
      <w:lvlJc w:val="left"/>
      <w:pPr>
        <w:ind w:left="800" w:hanging="96"/>
      </w:pPr>
      <w:rPr>
        <w:rFonts w:hint="default"/>
        <w:lang w:val="en-US" w:eastAsia="en-US" w:bidi="ar-SA"/>
      </w:rPr>
    </w:lvl>
    <w:lvl w:ilvl="3" w:tplc="CAA4A8DE">
      <w:numFmt w:val="bullet"/>
      <w:lvlText w:val="•"/>
      <w:lvlJc w:val="left"/>
      <w:pPr>
        <w:ind w:left="1160" w:hanging="96"/>
      </w:pPr>
      <w:rPr>
        <w:rFonts w:hint="default"/>
        <w:lang w:val="en-US" w:eastAsia="en-US" w:bidi="ar-SA"/>
      </w:rPr>
    </w:lvl>
    <w:lvl w:ilvl="4" w:tplc="CA9EB0AE">
      <w:numFmt w:val="bullet"/>
      <w:lvlText w:val="•"/>
      <w:lvlJc w:val="left"/>
      <w:pPr>
        <w:ind w:left="1520" w:hanging="96"/>
      </w:pPr>
      <w:rPr>
        <w:rFonts w:hint="default"/>
        <w:lang w:val="en-US" w:eastAsia="en-US" w:bidi="ar-SA"/>
      </w:rPr>
    </w:lvl>
    <w:lvl w:ilvl="5" w:tplc="91365738">
      <w:numFmt w:val="bullet"/>
      <w:lvlText w:val="•"/>
      <w:lvlJc w:val="left"/>
      <w:pPr>
        <w:ind w:left="1880" w:hanging="96"/>
      </w:pPr>
      <w:rPr>
        <w:rFonts w:hint="default"/>
        <w:lang w:val="en-US" w:eastAsia="en-US" w:bidi="ar-SA"/>
      </w:rPr>
    </w:lvl>
    <w:lvl w:ilvl="6" w:tplc="5A8C425E">
      <w:numFmt w:val="bullet"/>
      <w:lvlText w:val="•"/>
      <w:lvlJc w:val="left"/>
      <w:pPr>
        <w:ind w:left="2240" w:hanging="96"/>
      </w:pPr>
      <w:rPr>
        <w:rFonts w:hint="default"/>
        <w:lang w:val="en-US" w:eastAsia="en-US" w:bidi="ar-SA"/>
      </w:rPr>
    </w:lvl>
    <w:lvl w:ilvl="7" w:tplc="73806460">
      <w:numFmt w:val="bullet"/>
      <w:lvlText w:val="•"/>
      <w:lvlJc w:val="left"/>
      <w:pPr>
        <w:ind w:left="2600" w:hanging="96"/>
      </w:pPr>
      <w:rPr>
        <w:rFonts w:hint="default"/>
        <w:lang w:val="en-US" w:eastAsia="en-US" w:bidi="ar-SA"/>
      </w:rPr>
    </w:lvl>
    <w:lvl w:ilvl="8" w:tplc="395E416A">
      <w:numFmt w:val="bullet"/>
      <w:lvlText w:val="•"/>
      <w:lvlJc w:val="left"/>
      <w:pPr>
        <w:ind w:left="2960" w:hanging="96"/>
      </w:pPr>
      <w:rPr>
        <w:rFonts w:hint="default"/>
        <w:lang w:val="en-US" w:eastAsia="en-US" w:bidi="ar-SA"/>
      </w:rPr>
    </w:lvl>
  </w:abstractNum>
  <w:abstractNum w:abstractNumId="64" w15:restartNumberingAfterBreak="0">
    <w:nsid w:val="51265455"/>
    <w:multiLevelType w:val="hybridMultilevel"/>
    <w:tmpl w:val="36F85136"/>
    <w:lvl w:ilvl="0" w:tplc="0B64445E">
      <w:numFmt w:val="bullet"/>
      <w:lvlText w:val=""/>
      <w:lvlJc w:val="left"/>
      <w:pPr>
        <w:ind w:left="883" w:hanging="353"/>
      </w:pPr>
      <w:rPr>
        <w:rFonts w:ascii="Symbol" w:eastAsia="Symbol" w:hAnsi="Symbol" w:cs="Symbol" w:hint="default"/>
        <w:b w:val="0"/>
        <w:bCs w:val="0"/>
        <w:i w:val="0"/>
        <w:iCs w:val="0"/>
        <w:w w:val="100"/>
        <w:sz w:val="24"/>
        <w:szCs w:val="24"/>
        <w:lang w:val="en-US" w:eastAsia="en-US" w:bidi="ar-SA"/>
      </w:rPr>
    </w:lvl>
    <w:lvl w:ilvl="1" w:tplc="2B26AA34">
      <w:numFmt w:val="bullet"/>
      <w:lvlText w:val="•"/>
      <w:lvlJc w:val="left"/>
      <w:pPr>
        <w:ind w:left="1758" w:hanging="353"/>
      </w:pPr>
      <w:rPr>
        <w:rFonts w:hint="default"/>
        <w:lang w:val="en-US" w:eastAsia="en-US" w:bidi="ar-SA"/>
      </w:rPr>
    </w:lvl>
    <w:lvl w:ilvl="2" w:tplc="19902BA2">
      <w:numFmt w:val="bullet"/>
      <w:lvlText w:val="•"/>
      <w:lvlJc w:val="left"/>
      <w:pPr>
        <w:ind w:left="2636" w:hanging="353"/>
      </w:pPr>
      <w:rPr>
        <w:rFonts w:hint="default"/>
        <w:lang w:val="en-US" w:eastAsia="en-US" w:bidi="ar-SA"/>
      </w:rPr>
    </w:lvl>
    <w:lvl w:ilvl="3" w:tplc="4D5E83D8">
      <w:numFmt w:val="bullet"/>
      <w:lvlText w:val="•"/>
      <w:lvlJc w:val="left"/>
      <w:pPr>
        <w:ind w:left="3514" w:hanging="353"/>
      </w:pPr>
      <w:rPr>
        <w:rFonts w:hint="default"/>
        <w:lang w:val="en-US" w:eastAsia="en-US" w:bidi="ar-SA"/>
      </w:rPr>
    </w:lvl>
    <w:lvl w:ilvl="4" w:tplc="549092C8">
      <w:numFmt w:val="bullet"/>
      <w:lvlText w:val="•"/>
      <w:lvlJc w:val="left"/>
      <w:pPr>
        <w:ind w:left="4392" w:hanging="353"/>
      </w:pPr>
      <w:rPr>
        <w:rFonts w:hint="default"/>
        <w:lang w:val="en-US" w:eastAsia="en-US" w:bidi="ar-SA"/>
      </w:rPr>
    </w:lvl>
    <w:lvl w:ilvl="5" w:tplc="7466D9B6">
      <w:numFmt w:val="bullet"/>
      <w:lvlText w:val="•"/>
      <w:lvlJc w:val="left"/>
      <w:pPr>
        <w:ind w:left="5270" w:hanging="353"/>
      </w:pPr>
      <w:rPr>
        <w:rFonts w:hint="default"/>
        <w:lang w:val="en-US" w:eastAsia="en-US" w:bidi="ar-SA"/>
      </w:rPr>
    </w:lvl>
    <w:lvl w:ilvl="6" w:tplc="954AADC0">
      <w:numFmt w:val="bullet"/>
      <w:lvlText w:val="•"/>
      <w:lvlJc w:val="left"/>
      <w:pPr>
        <w:ind w:left="6148" w:hanging="353"/>
      </w:pPr>
      <w:rPr>
        <w:rFonts w:hint="default"/>
        <w:lang w:val="en-US" w:eastAsia="en-US" w:bidi="ar-SA"/>
      </w:rPr>
    </w:lvl>
    <w:lvl w:ilvl="7" w:tplc="27D2E6A0">
      <w:numFmt w:val="bullet"/>
      <w:lvlText w:val="•"/>
      <w:lvlJc w:val="left"/>
      <w:pPr>
        <w:ind w:left="7026" w:hanging="353"/>
      </w:pPr>
      <w:rPr>
        <w:rFonts w:hint="default"/>
        <w:lang w:val="en-US" w:eastAsia="en-US" w:bidi="ar-SA"/>
      </w:rPr>
    </w:lvl>
    <w:lvl w:ilvl="8" w:tplc="4DAA0C98">
      <w:numFmt w:val="bullet"/>
      <w:lvlText w:val="•"/>
      <w:lvlJc w:val="left"/>
      <w:pPr>
        <w:ind w:left="7904" w:hanging="353"/>
      </w:pPr>
      <w:rPr>
        <w:rFonts w:hint="default"/>
        <w:lang w:val="en-US" w:eastAsia="en-US" w:bidi="ar-SA"/>
      </w:rPr>
    </w:lvl>
  </w:abstractNum>
  <w:abstractNum w:abstractNumId="65" w15:restartNumberingAfterBreak="0">
    <w:nsid w:val="52F07CFD"/>
    <w:multiLevelType w:val="multilevel"/>
    <w:tmpl w:val="643CADD0"/>
    <w:lvl w:ilvl="0">
      <w:start w:val="1"/>
      <w:numFmt w:val="decimal"/>
      <w:lvlText w:val="%1"/>
      <w:lvlJc w:val="left"/>
      <w:pPr>
        <w:ind w:left="1603" w:hanging="1442"/>
      </w:pPr>
      <w:rPr>
        <w:rFonts w:ascii="Calibri" w:eastAsia="Calibri" w:hAnsi="Calibri" w:cs="Calibri" w:hint="default"/>
        <w:b/>
        <w:bCs/>
        <w:i w:val="0"/>
        <w:iCs w:val="0"/>
        <w:w w:val="99"/>
        <w:sz w:val="21"/>
        <w:szCs w:val="21"/>
        <w:lang w:val="en-US" w:eastAsia="en-US" w:bidi="ar-SA"/>
      </w:rPr>
    </w:lvl>
    <w:lvl w:ilvl="1">
      <w:start w:val="1"/>
      <w:numFmt w:val="decimal"/>
      <w:lvlText w:val="%1.%2"/>
      <w:lvlJc w:val="left"/>
      <w:pPr>
        <w:ind w:left="883" w:hanging="481"/>
      </w:pPr>
      <w:rPr>
        <w:rFonts w:ascii="Calibri" w:eastAsia="Calibri" w:hAnsi="Calibri" w:cs="Calibri" w:hint="default"/>
        <w:b w:val="0"/>
        <w:bCs w:val="0"/>
        <w:i w:val="0"/>
        <w:iCs w:val="0"/>
        <w:spacing w:val="-5"/>
        <w:w w:val="99"/>
        <w:sz w:val="21"/>
        <w:szCs w:val="21"/>
        <w:lang w:val="en-US" w:eastAsia="en-US" w:bidi="ar-SA"/>
      </w:rPr>
    </w:lvl>
    <w:lvl w:ilvl="2">
      <w:start w:val="1"/>
      <w:numFmt w:val="decimal"/>
      <w:lvlText w:val="%1.%2.%3"/>
      <w:lvlJc w:val="left"/>
      <w:pPr>
        <w:ind w:left="1363" w:hanging="722"/>
      </w:pPr>
      <w:rPr>
        <w:rFonts w:ascii="Calibri" w:eastAsia="Calibri" w:hAnsi="Calibri" w:cs="Calibri" w:hint="default"/>
        <w:b w:val="0"/>
        <w:bCs w:val="0"/>
        <w:i/>
        <w:iCs/>
        <w:spacing w:val="-5"/>
        <w:w w:val="99"/>
        <w:sz w:val="21"/>
        <w:szCs w:val="21"/>
        <w:lang w:val="en-US" w:eastAsia="en-US" w:bidi="ar-SA"/>
      </w:rPr>
    </w:lvl>
    <w:lvl w:ilvl="3">
      <w:start w:val="1"/>
      <w:numFmt w:val="decimal"/>
      <w:lvlText w:val="%1.%2.%3.%4"/>
      <w:lvlJc w:val="left"/>
      <w:pPr>
        <w:ind w:left="1603" w:hanging="721"/>
      </w:pPr>
      <w:rPr>
        <w:rFonts w:ascii="Arial Narrow" w:eastAsia="Arial Narrow" w:hAnsi="Arial Narrow" w:cs="Arial Narrow" w:hint="default"/>
        <w:b/>
        <w:bCs/>
        <w:i w:val="0"/>
        <w:iCs w:val="0"/>
        <w:w w:val="103"/>
        <w:sz w:val="17"/>
        <w:szCs w:val="17"/>
        <w:lang w:val="en-US" w:eastAsia="en-US" w:bidi="ar-SA"/>
      </w:rPr>
    </w:lvl>
    <w:lvl w:ilvl="4">
      <w:start w:val="1"/>
      <w:numFmt w:val="decimal"/>
      <w:lvlText w:val="%1.%2.%3.%4.%5"/>
      <w:lvlJc w:val="left"/>
      <w:pPr>
        <w:ind w:left="1603" w:hanging="721"/>
      </w:pPr>
      <w:rPr>
        <w:rFonts w:ascii="Calibri" w:eastAsia="Calibri" w:hAnsi="Calibri" w:cs="Calibri" w:hint="default"/>
        <w:b w:val="0"/>
        <w:bCs w:val="0"/>
        <w:i w:val="0"/>
        <w:iCs w:val="0"/>
        <w:spacing w:val="0"/>
        <w:w w:val="103"/>
        <w:sz w:val="17"/>
        <w:szCs w:val="17"/>
        <w:lang w:val="en-US" w:eastAsia="en-US" w:bidi="ar-SA"/>
      </w:rPr>
    </w:lvl>
    <w:lvl w:ilvl="5">
      <w:numFmt w:val="bullet"/>
      <w:lvlText w:val="•"/>
      <w:lvlJc w:val="left"/>
      <w:pPr>
        <w:ind w:left="4622" w:hanging="721"/>
      </w:pPr>
      <w:rPr>
        <w:rFonts w:hint="default"/>
        <w:lang w:val="en-US" w:eastAsia="en-US" w:bidi="ar-SA"/>
      </w:rPr>
    </w:lvl>
    <w:lvl w:ilvl="6">
      <w:numFmt w:val="bullet"/>
      <w:lvlText w:val="•"/>
      <w:lvlJc w:val="left"/>
      <w:pPr>
        <w:ind w:left="5630" w:hanging="721"/>
      </w:pPr>
      <w:rPr>
        <w:rFonts w:hint="default"/>
        <w:lang w:val="en-US" w:eastAsia="en-US" w:bidi="ar-SA"/>
      </w:rPr>
    </w:lvl>
    <w:lvl w:ilvl="7">
      <w:numFmt w:val="bullet"/>
      <w:lvlText w:val="•"/>
      <w:lvlJc w:val="left"/>
      <w:pPr>
        <w:ind w:left="6637" w:hanging="721"/>
      </w:pPr>
      <w:rPr>
        <w:rFonts w:hint="default"/>
        <w:lang w:val="en-US" w:eastAsia="en-US" w:bidi="ar-SA"/>
      </w:rPr>
    </w:lvl>
    <w:lvl w:ilvl="8">
      <w:numFmt w:val="bullet"/>
      <w:lvlText w:val="•"/>
      <w:lvlJc w:val="left"/>
      <w:pPr>
        <w:ind w:left="7645" w:hanging="721"/>
      </w:pPr>
      <w:rPr>
        <w:rFonts w:hint="default"/>
        <w:lang w:val="en-US" w:eastAsia="en-US" w:bidi="ar-SA"/>
      </w:rPr>
    </w:lvl>
  </w:abstractNum>
  <w:abstractNum w:abstractNumId="66" w15:restartNumberingAfterBreak="0">
    <w:nsid w:val="530062B9"/>
    <w:multiLevelType w:val="hybridMultilevel"/>
    <w:tmpl w:val="39246182"/>
    <w:lvl w:ilvl="0" w:tplc="FFFFFFFF">
      <w:start w:val="1"/>
      <w:numFmt w:val="bullet"/>
      <w:lvlText w:val=""/>
      <w:lvlJc w:val="left"/>
      <w:pPr>
        <w:tabs>
          <w:tab w:val="num" w:pos="1080"/>
        </w:tabs>
        <w:ind w:left="1080" w:hanging="360"/>
      </w:pPr>
      <w:rPr>
        <w:rFonts w:ascii="Symbol" w:hAnsi="Symbol" w:hint="default"/>
        <w:sz w:val="24"/>
        <w:szCs w:val="24"/>
      </w:rPr>
    </w:lvl>
    <w:lvl w:ilvl="1" w:tplc="7938CCDE">
      <w:start w:val="1"/>
      <w:numFmt w:val="decimal"/>
      <w:lvlText w:val="G.%2."/>
      <w:lvlJc w:val="left"/>
      <w:pPr>
        <w:tabs>
          <w:tab w:val="num" w:pos="1800"/>
        </w:tabs>
        <w:ind w:left="2160" w:hanging="360"/>
      </w:pPr>
      <w:rPr>
        <w:rFonts w:hint="default"/>
        <w:sz w:val="24"/>
        <w:szCs w:val="24"/>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cs="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cs="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67" w15:restartNumberingAfterBreak="0">
    <w:nsid w:val="53372175"/>
    <w:multiLevelType w:val="hybridMultilevel"/>
    <w:tmpl w:val="99084E06"/>
    <w:lvl w:ilvl="0" w:tplc="CA36FF42">
      <w:start w:val="1"/>
      <w:numFmt w:val="upperRoman"/>
      <w:lvlText w:val="%1."/>
      <w:lvlJc w:val="left"/>
      <w:pPr>
        <w:ind w:left="881" w:hanging="720"/>
      </w:pPr>
      <w:rPr>
        <w:rFonts w:hint="default"/>
      </w:rPr>
    </w:lvl>
    <w:lvl w:ilvl="1" w:tplc="04090019" w:tentative="1">
      <w:start w:val="1"/>
      <w:numFmt w:val="lowerLetter"/>
      <w:lvlText w:val="%2."/>
      <w:lvlJc w:val="left"/>
      <w:pPr>
        <w:ind w:left="1344" w:hanging="360"/>
      </w:pPr>
    </w:lvl>
    <w:lvl w:ilvl="2" w:tplc="0409001B" w:tentative="1">
      <w:start w:val="1"/>
      <w:numFmt w:val="lowerRoman"/>
      <w:lvlText w:val="%3."/>
      <w:lvlJc w:val="right"/>
      <w:pPr>
        <w:ind w:left="2064" w:hanging="180"/>
      </w:pPr>
    </w:lvl>
    <w:lvl w:ilvl="3" w:tplc="0409000F" w:tentative="1">
      <w:start w:val="1"/>
      <w:numFmt w:val="decimal"/>
      <w:lvlText w:val="%4."/>
      <w:lvlJc w:val="left"/>
      <w:pPr>
        <w:ind w:left="2784" w:hanging="360"/>
      </w:pPr>
    </w:lvl>
    <w:lvl w:ilvl="4" w:tplc="04090019" w:tentative="1">
      <w:start w:val="1"/>
      <w:numFmt w:val="lowerLetter"/>
      <w:lvlText w:val="%5."/>
      <w:lvlJc w:val="left"/>
      <w:pPr>
        <w:ind w:left="3504" w:hanging="360"/>
      </w:pPr>
    </w:lvl>
    <w:lvl w:ilvl="5" w:tplc="0409001B" w:tentative="1">
      <w:start w:val="1"/>
      <w:numFmt w:val="lowerRoman"/>
      <w:lvlText w:val="%6."/>
      <w:lvlJc w:val="right"/>
      <w:pPr>
        <w:ind w:left="4224" w:hanging="180"/>
      </w:pPr>
    </w:lvl>
    <w:lvl w:ilvl="6" w:tplc="0409000F" w:tentative="1">
      <w:start w:val="1"/>
      <w:numFmt w:val="decimal"/>
      <w:lvlText w:val="%7."/>
      <w:lvlJc w:val="left"/>
      <w:pPr>
        <w:ind w:left="4944" w:hanging="360"/>
      </w:pPr>
    </w:lvl>
    <w:lvl w:ilvl="7" w:tplc="04090019" w:tentative="1">
      <w:start w:val="1"/>
      <w:numFmt w:val="lowerLetter"/>
      <w:lvlText w:val="%8."/>
      <w:lvlJc w:val="left"/>
      <w:pPr>
        <w:ind w:left="5664" w:hanging="360"/>
      </w:pPr>
    </w:lvl>
    <w:lvl w:ilvl="8" w:tplc="0409001B" w:tentative="1">
      <w:start w:val="1"/>
      <w:numFmt w:val="lowerRoman"/>
      <w:lvlText w:val="%9."/>
      <w:lvlJc w:val="right"/>
      <w:pPr>
        <w:ind w:left="6384" w:hanging="180"/>
      </w:pPr>
    </w:lvl>
  </w:abstractNum>
  <w:abstractNum w:abstractNumId="68" w15:restartNumberingAfterBreak="0">
    <w:nsid w:val="537C7D81"/>
    <w:multiLevelType w:val="hybridMultilevel"/>
    <w:tmpl w:val="4170C3C6"/>
    <w:lvl w:ilvl="0" w:tplc="3CCE1AD2">
      <w:start w:val="1"/>
      <w:numFmt w:val="decimal"/>
      <w:lvlText w:val="%1."/>
      <w:lvlJc w:val="left"/>
      <w:pPr>
        <w:ind w:left="530" w:hanging="369"/>
      </w:pPr>
      <w:rPr>
        <w:rFonts w:ascii="Calibri" w:eastAsia="Calibri" w:hAnsi="Calibri" w:cs="Calibri" w:hint="default"/>
        <w:b w:val="0"/>
        <w:bCs w:val="0"/>
        <w:i w:val="0"/>
        <w:iCs w:val="0"/>
        <w:spacing w:val="-10"/>
        <w:w w:val="100"/>
        <w:sz w:val="24"/>
        <w:szCs w:val="24"/>
        <w:lang w:val="en-US" w:eastAsia="en-US" w:bidi="ar-SA"/>
      </w:rPr>
    </w:lvl>
    <w:lvl w:ilvl="1" w:tplc="3926CF46">
      <w:numFmt w:val="bullet"/>
      <w:lvlText w:val="•"/>
      <w:lvlJc w:val="left"/>
      <w:pPr>
        <w:ind w:left="1452" w:hanging="369"/>
      </w:pPr>
      <w:rPr>
        <w:rFonts w:hint="default"/>
        <w:lang w:val="en-US" w:eastAsia="en-US" w:bidi="ar-SA"/>
      </w:rPr>
    </w:lvl>
    <w:lvl w:ilvl="2" w:tplc="2D8A7896">
      <w:numFmt w:val="bullet"/>
      <w:lvlText w:val="•"/>
      <w:lvlJc w:val="left"/>
      <w:pPr>
        <w:ind w:left="2364" w:hanging="369"/>
      </w:pPr>
      <w:rPr>
        <w:rFonts w:hint="default"/>
        <w:lang w:val="en-US" w:eastAsia="en-US" w:bidi="ar-SA"/>
      </w:rPr>
    </w:lvl>
    <w:lvl w:ilvl="3" w:tplc="752EF9A8">
      <w:numFmt w:val="bullet"/>
      <w:lvlText w:val="•"/>
      <w:lvlJc w:val="left"/>
      <w:pPr>
        <w:ind w:left="3276" w:hanging="369"/>
      </w:pPr>
      <w:rPr>
        <w:rFonts w:hint="default"/>
        <w:lang w:val="en-US" w:eastAsia="en-US" w:bidi="ar-SA"/>
      </w:rPr>
    </w:lvl>
    <w:lvl w:ilvl="4" w:tplc="67B4BF1C">
      <w:numFmt w:val="bullet"/>
      <w:lvlText w:val="•"/>
      <w:lvlJc w:val="left"/>
      <w:pPr>
        <w:ind w:left="4188" w:hanging="369"/>
      </w:pPr>
      <w:rPr>
        <w:rFonts w:hint="default"/>
        <w:lang w:val="en-US" w:eastAsia="en-US" w:bidi="ar-SA"/>
      </w:rPr>
    </w:lvl>
    <w:lvl w:ilvl="5" w:tplc="420AE584">
      <w:numFmt w:val="bullet"/>
      <w:lvlText w:val="•"/>
      <w:lvlJc w:val="left"/>
      <w:pPr>
        <w:ind w:left="5100" w:hanging="369"/>
      </w:pPr>
      <w:rPr>
        <w:rFonts w:hint="default"/>
        <w:lang w:val="en-US" w:eastAsia="en-US" w:bidi="ar-SA"/>
      </w:rPr>
    </w:lvl>
    <w:lvl w:ilvl="6" w:tplc="77B82880">
      <w:numFmt w:val="bullet"/>
      <w:lvlText w:val="•"/>
      <w:lvlJc w:val="left"/>
      <w:pPr>
        <w:ind w:left="6012" w:hanging="369"/>
      </w:pPr>
      <w:rPr>
        <w:rFonts w:hint="default"/>
        <w:lang w:val="en-US" w:eastAsia="en-US" w:bidi="ar-SA"/>
      </w:rPr>
    </w:lvl>
    <w:lvl w:ilvl="7" w:tplc="FAA40464">
      <w:numFmt w:val="bullet"/>
      <w:lvlText w:val="•"/>
      <w:lvlJc w:val="left"/>
      <w:pPr>
        <w:ind w:left="6924" w:hanging="369"/>
      </w:pPr>
      <w:rPr>
        <w:rFonts w:hint="default"/>
        <w:lang w:val="en-US" w:eastAsia="en-US" w:bidi="ar-SA"/>
      </w:rPr>
    </w:lvl>
    <w:lvl w:ilvl="8" w:tplc="BB0A0EEE">
      <w:numFmt w:val="bullet"/>
      <w:lvlText w:val="•"/>
      <w:lvlJc w:val="left"/>
      <w:pPr>
        <w:ind w:left="7836" w:hanging="369"/>
      </w:pPr>
      <w:rPr>
        <w:rFonts w:hint="default"/>
        <w:lang w:val="en-US" w:eastAsia="en-US" w:bidi="ar-SA"/>
      </w:rPr>
    </w:lvl>
  </w:abstractNum>
  <w:abstractNum w:abstractNumId="69" w15:restartNumberingAfterBreak="0">
    <w:nsid w:val="54C95E56"/>
    <w:multiLevelType w:val="hybridMultilevel"/>
    <w:tmpl w:val="E494BCC2"/>
    <w:lvl w:ilvl="0" w:tplc="CFF0D138">
      <w:start w:val="1"/>
      <w:numFmt w:val="decimal"/>
      <w:lvlText w:val="M.%1"/>
      <w:lvlJc w:val="left"/>
      <w:pPr>
        <w:ind w:left="720" w:hanging="36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54F0521B"/>
    <w:multiLevelType w:val="hybridMultilevel"/>
    <w:tmpl w:val="F06C079E"/>
    <w:lvl w:ilvl="0" w:tplc="73B20A96">
      <w:start w:val="1"/>
      <w:numFmt w:val="decimal"/>
      <w:lvlText w:val="O.%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551A04E4"/>
    <w:multiLevelType w:val="hybridMultilevel"/>
    <w:tmpl w:val="A3603366"/>
    <w:lvl w:ilvl="0" w:tplc="9274E512">
      <w:start w:val="1"/>
      <w:numFmt w:val="decimal"/>
      <w:lvlText w:val="B.%1."/>
      <w:lvlJc w:val="left"/>
      <w:pPr>
        <w:tabs>
          <w:tab w:val="num" w:pos="360"/>
        </w:tabs>
        <w:ind w:left="0"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2" w15:restartNumberingAfterBreak="0">
    <w:nsid w:val="55985F40"/>
    <w:multiLevelType w:val="hybridMultilevel"/>
    <w:tmpl w:val="DCAEA7C6"/>
    <w:lvl w:ilvl="0" w:tplc="FAAE6ED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8E9696F0">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E33C11F6">
      <w:numFmt w:val="bullet"/>
      <w:lvlText w:val="•"/>
      <w:lvlJc w:val="left"/>
      <w:pPr>
        <w:ind w:left="2495" w:hanging="352"/>
      </w:pPr>
      <w:rPr>
        <w:rFonts w:hint="default"/>
        <w:lang w:val="en-US" w:eastAsia="en-US" w:bidi="ar-SA"/>
      </w:rPr>
    </w:lvl>
    <w:lvl w:ilvl="3" w:tplc="758CFBE0">
      <w:numFmt w:val="bullet"/>
      <w:lvlText w:val="•"/>
      <w:lvlJc w:val="left"/>
      <w:pPr>
        <w:ind w:left="3391" w:hanging="352"/>
      </w:pPr>
      <w:rPr>
        <w:rFonts w:hint="default"/>
        <w:lang w:val="en-US" w:eastAsia="en-US" w:bidi="ar-SA"/>
      </w:rPr>
    </w:lvl>
    <w:lvl w:ilvl="4" w:tplc="6C741C86">
      <w:numFmt w:val="bullet"/>
      <w:lvlText w:val="•"/>
      <w:lvlJc w:val="left"/>
      <w:pPr>
        <w:ind w:left="4286" w:hanging="352"/>
      </w:pPr>
      <w:rPr>
        <w:rFonts w:hint="default"/>
        <w:lang w:val="en-US" w:eastAsia="en-US" w:bidi="ar-SA"/>
      </w:rPr>
    </w:lvl>
    <w:lvl w:ilvl="5" w:tplc="9BBE5440">
      <w:numFmt w:val="bullet"/>
      <w:lvlText w:val="•"/>
      <w:lvlJc w:val="left"/>
      <w:pPr>
        <w:ind w:left="5182" w:hanging="352"/>
      </w:pPr>
      <w:rPr>
        <w:rFonts w:hint="default"/>
        <w:lang w:val="en-US" w:eastAsia="en-US" w:bidi="ar-SA"/>
      </w:rPr>
    </w:lvl>
    <w:lvl w:ilvl="6" w:tplc="93D49B44">
      <w:numFmt w:val="bullet"/>
      <w:lvlText w:val="•"/>
      <w:lvlJc w:val="left"/>
      <w:pPr>
        <w:ind w:left="6077" w:hanging="352"/>
      </w:pPr>
      <w:rPr>
        <w:rFonts w:hint="default"/>
        <w:lang w:val="en-US" w:eastAsia="en-US" w:bidi="ar-SA"/>
      </w:rPr>
    </w:lvl>
    <w:lvl w:ilvl="7" w:tplc="25AA2F7E">
      <w:numFmt w:val="bullet"/>
      <w:lvlText w:val="•"/>
      <w:lvlJc w:val="left"/>
      <w:pPr>
        <w:ind w:left="6973" w:hanging="352"/>
      </w:pPr>
      <w:rPr>
        <w:rFonts w:hint="default"/>
        <w:lang w:val="en-US" w:eastAsia="en-US" w:bidi="ar-SA"/>
      </w:rPr>
    </w:lvl>
    <w:lvl w:ilvl="8" w:tplc="6CAC794A">
      <w:numFmt w:val="bullet"/>
      <w:lvlText w:val="•"/>
      <w:lvlJc w:val="left"/>
      <w:pPr>
        <w:ind w:left="7868" w:hanging="352"/>
      </w:pPr>
      <w:rPr>
        <w:rFonts w:hint="default"/>
        <w:lang w:val="en-US" w:eastAsia="en-US" w:bidi="ar-SA"/>
      </w:rPr>
    </w:lvl>
  </w:abstractNum>
  <w:abstractNum w:abstractNumId="73" w15:restartNumberingAfterBreak="0">
    <w:nsid w:val="561C3C12"/>
    <w:multiLevelType w:val="hybridMultilevel"/>
    <w:tmpl w:val="9FC25FE0"/>
    <w:lvl w:ilvl="0" w:tplc="8154E206">
      <w:start w:val="1"/>
      <w:numFmt w:val="decimal"/>
      <w:lvlText w:val="H.%1."/>
      <w:lvlJc w:val="left"/>
      <w:pPr>
        <w:tabs>
          <w:tab w:val="num" w:pos="0"/>
        </w:tabs>
        <w:ind w:left="0" w:firstLine="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584F0C2E"/>
    <w:multiLevelType w:val="hybridMultilevel"/>
    <w:tmpl w:val="D9120EFE"/>
    <w:lvl w:ilvl="0" w:tplc="8B1632C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E076D342">
      <w:numFmt w:val="bullet"/>
      <w:lvlText w:val="•"/>
      <w:lvlJc w:val="left"/>
      <w:pPr>
        <w:ind w:left="1758" w:hanging="353"/>
      </w:pPr>
      <w:rPr>
        <w:rFonts w:hint="default"/>
        <w:lang w:val="en-US" w:eastAsia="en-US" w:bidi="ar-SA"/>
      </w:rPr>
    </w:lvl>
    <w:lvl w:ilvl="2" w:tplc="3D9CF062">
      <w:numFmt w:val="bullet"/>
      <w:lvlText w:val="•"/>
      <w:lvlJc w:val="left"/>
      <w:pPr>
        <w:ind w:left="2636" w:hanging="353"/>
      </w:pPr>
      <w:rPr>
        <w:rFonts w:hint="default"/>
        <w:lang w:val="en-US" w:eastAsia="en-US" w:bidi="ar-SA"/>
      </w:rPr>
    </w:lvl>
    <w:lvl w:ilvl="3" w:tplc="9496AD6A">
      <w:numFmt w:val="bullet"/>
      <w:lvlText w:val="•"/>
      <w:lvlJc w:val="left"/>
      <w:pPr>
        <w:ind w:left="3514" w:hanging="353"/>
      </w:pPr>
      <w:rPr>
        <w:rFonts w:hint="default"/>
        <w:lang w:val="en-US" w:eastAsia="en-US" w:bidi="ar-SA"/>
      </w:rPr>
    </w:lvl>
    <w:lvl w:ilvl="4" w:tplc="26ECAE84">
      <w:numFmt w:val="bullet"/>
      <w:lvlText w:val="•"/>
      <w:lvlJc w:val="left"/>
      <w:pPr>
        <w:ind w:left="4392" w:hanging="353"/>
      </w:pPr>
      <w:rPr>
        <w:rFonts w:hint="default"/>
        <w:lang w:val="en-US" w:eastAsia="en-US" w:bidi="ar-SA"/>
      </w:rPr>
    </w:lvl>
    <w:lvl w:ilvl="5" w:tplc="8634DE9C">
      <w:numFmt w:val="bullet"/>
      <w:lvlText w:val="•"/>
      <w:lvlJc w:val="left"/>
      <w:pPr>
        <w:ind w:left="5270" w:hanging="353"/>
      </w:pPr>
      <w:rPr>
        <w:rFonts w:hint="default"/>
        <w:lang w:val="en-US" w:eastAsia="en-US" w:bidi="ar-SA"/>
      </w:rPr>
    </w:lvl>
    <w:lvl w:ilvl="6" w:tplc="C8D677AC">
      <w:numFmt w:val="bullet"/>
      <w:lvlText w:val="•"/>
      <w:lvlJc w:val="left"/>
      <w:pPr>
        <w:ind w:left="6148" w:hanging="353"/>
      </w:pPr>
      <w:rPr>
        <w:rFonts w:hint="default"/>
        <w:lang w:val="en-US" w:eastAsia="en-US" w:bidi="ar-SA"/>
      </w:rPr>
    </w:lvl>
    <w:lvl w:ilvl="7" w:tplc="740EC76A">
      <w:numFmt w:val="bullet"/>
      <w:lvlText w:val="•"/>
      <w:lvlJc w:val="left"/>
      <w:pPr>
        <w:ind w:left="7026" w:hanging="353"/>
      </w:pPr>
      <w:rPr>
        <w:rFonts w:hint="default"/>
        <w:lang w:val="en-US" w:eastAsia="en-US" w:bidi="ar-SA"/>
      </w:rPr>
    </w:lvl>
    <w:lvl w:ilvl="8" w:tplc="BB02E062">
      <w:numFmt w:val="bullet"/>
      <w:lvlText w:val="•"/>
      <w:lvlJc w:val="left"/>
      <w:pPr>
        <w:ind w:left="7904" w:hanging="353"/>
      </w:pPr>
      <w:rPr>
        <w:rFonts w:hint="default"/>
        <w:lang w:val="en-US" w:eastAsia="en-US" w:bidi="ar-SA"/>
      </w:rPr>
    </w:lvl>
  </w:abstractNum>
  <w:abstractNum w:abstractNumId="75" w15:restartNumberingAfterBreak="0">
    <w:nsid w:val="5AD30BB8"/>
    <w:multiLevelType w:val="hybridMultilevel"/>
    <w:tmpl w:val="CA188E8C"/>
    <w:lvl w:ilvl="0" w:tplc="1E3C242A">
      <w:start w:val="1"/>
      <w:numFmt w:val="lowerRoman"/>
      <w:lvlText w:val="%1."/>
      <w:lvlJc w:val="left"/>
      <w:pPr>
        <w:ind w:left="1080" w:hanging="72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5AF82036"/>
    <w:multiLevelType w:val="hybridMultilevel"/>
    <w:tmpl w:val="D3CE03A2"/>
    <w:lvl w:ilvl="0" w:tplc="AAF2A3B0">
      <w:start w:val="1"/>
      <w:numFmt w:val="decimal"/>
      <w:lvlText w:val="F.%1."/>
      <w:lvlJc w:val="left"/>
      <w:pPr>
        <w:tabs>
          <w:tab w:val="num" w:pos="0"/>
        </w:tabs>
        <w:ind w:left="0" w:firstLine="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5D704B24"/>
    <w:multiLevelType w:val="hybridMultilevel"/>
    <w:tmpl w:val="5DF05416"/>
    <w:lvl w:ilvl="0" w:tplc="34B46AE8">
      <w:start w:val="1"/>
      <w:numFmt w:val="decimal"/>
      <w:lvlText w:val="N.%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8" w15:restartNumberingAfterBreak="0">
    <w:nsid w:val="5E15201D"/>
    <w:multiLevelType w:val="hybridMultilevel"/>
    <w:tmpl w:val="4B5EE38C"/>
    <w:lvl w:ilvl="0" w:tplc="6650A92E">
      <w:start w:val="1"/>
      <w:numFmt w:val="decimal"/>
      <w:lvlText w:val="D.%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12E5B1A"/>
    <w:multiLevelType w:val="hybridMultilevel"/>
    <w:tmpl w:val="D5628B00"/>
    <w:lvl w:ilvl="0" w:tplc="46D817FA">
      <w:start w:val="1"/>
      <w:numFmt w:val="decimal"/>
      <w:lvlText w:val="A.%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0" w15:restartNumberingAfterBreak="0">
    <w:nsid w:val="61FD6813"/>
    <w:multiLevelType w:val="hybridMultilevel"/>
    <w:tmpl w:val="E446FBA6"/>
    <w:lvl w:ilvl="0" w:tplc="C9540F2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6CEE43A4">
      <w:numFmt w:val="bullet"/>
      <w:lvlText w:val="•"/>
      <w:lvlJc w:val="left"/>
      <w:pPr>
        <w:ind w:left="1758" w:hanging="353"/>
      </w:pPr>
      <w:rPr>
        <w:rFonts w:hint="default"/>
        <w:lang w:val="en-US" w:eastAsia="en-US" w:bidi="ar-SA"/>
      </w:rPr>
    </w:lvl>
    <w:lvl w:ilvl="2" w:tplc="72FE036E">
      <w:numFmt w:val="bullet"/>
      <w:lvlText w:val="•"/>
      <w:lvlJc w:val="left"/>
      <w:pPr>
        <w:ind w:left="2636" w:hanging="353"/>
      </w:pPr>
      <w:rPr>
        <w:rFonts w:hint="default"/>
        <w:lang w:val="en-US" w:eastAsia="en-US" w:bidi="ar-SA"/>
      </w:rPr>
    </w:lvl>
    <w:lvl w:ilvl="3" w:tplc="CB946F94">
      <w:numFmt w:val="bullet"/>
      <w:lvlText w:val="•"/>
      <w:lvlJc w:val="left"/>
      <w:pPr>
        <w:ind w:left="3514" w:hanging="353"/>
      </w:pPr>
      <w:rPr>
        <w:rFonts w:hint="default"/>
        <w:lang w:val="en-US" w:eastAsia="en-US" w:bidi="ar-SA"/>
      </w:rPr>
    </w:lvl>
    <w:lvl w:ilvl="4" w:tplc="162013D0">
      <w:numFmt w:val="bullet"/>
      <w:lvlText w:val="•"/>
      <w:lvlJc w:val="left"/>
      <w:pPr>
        <w:ind w:left="4392" w:hanging="353"/>
      </w:pPr>
      <w:rPr>
        <w:rFonts w:hint="default"/>
        <w:lang w:val="en-US" w:eastAsia="en-US" w:bidi="ar-SA"/>
      </w:rPr>
    </w:lvl>
    <w:lvl w:ilvl="5" w:tplc="76B21A66">
      <w:numFmt w:val="bullet"/>
      <w:lvlText w:val="•"/>
      <w:lvlJc w:val="left"/>
      <w:pPr>
        <w:ind w:left="5270" w:hanging="353"/>
      </w:pPr>
      <w:rPr>
        <w:rFonts w:hint="default"/>
        <w:lang w:val="en-US" w:eastAsia="en-US" w:bidi="ar-SA"/>
      </w:rPr>
    </w:lvl>
    <w:lvl w:ilvl="6" w:tplc="06CC2898">
      <w:numFmt w:val="bullet"/>
      <w:lvlText w:val="•"/>
      <w:lvlJc w:val="left"/>
      <w:pPr>
        <w:ind w:left="6148" w:hanging="353"/>
      </w:pPr>
      <w:rPr>
        <w:rFonts w:hint="default"/>
        <w:lang w:val="en-US" w:eastAsia="en-US" w:bidi="ar-SA"/>
      </w:rPr>
    </w:lvl>
    <w:lvl w:ilvl="7" w:tplc="A98E5424">
      <w:numFmt w:val="bullet"/>
      <w:lvlText w:val="•"/>
      <w:lvlJc w:val="left"/>
      <w:pPr>
        <w:ind w:left="7026" w:hanging="353"/>
      </w:pPr>
      <w:rPr>
        <w:rFonts w:hint="default"/>
        <w:lang w:val="en-US" w:eastAsia="en-US" w:bidi="ar-SA"/>
      </w:rPr>
    </w:lvl>
    <w:lvl w:ilvl="8" w:tplc="509CF154">
      <w:numFmt w:val="bullet"/>
      <w:lvlText w:val="•"/>
      <w:lvlJc w:val="left"/>
      <w:pPr>
        <w:ind w:left="7904" w:hanging="353"/>
      </w:pPr>
      <w:rPr>
        <w:rFonts w:hint="default"/>
        <w:lang w:val="en-US" w:eastAsia="en-US" w:bidi="ar-SA"/>
      </w:rPr>
    </w:lvl>
  </w:abstractNum>
  <w:abstractNum w:abstractNumId="81" w15:restartNumberingAfterBreak="0">
    <w:nsid w:val="62910E6F"/>
    <w:multiLevelType w:val="hybridMultilevel"/>
    <w:tmpl w:val="F7704FDC"/>
    <w:lvl w:ilvl="0" w:tplc="FB6AA782">
      <w:start w:val="1"/>
      <w:numFmt w:val="decimal"/>
      <w:lvlText w:val="Q.%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3E05510"/>
    <w:multiLevelType w:val="multilevel"/>
    <w:tmpl w:val="2A2C3D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41F452C"/>
    <w:multiLevelType w:val="hybridMultilevel"/>
    <w:tmpl w:val="DBD0622A"/>
    <w:lvl w:ilvl="0" w:tplc="7A8AA664">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D01ECF94">
      <w:numFmt w:val="bullet"/>
      <w:lvlText w:val="•"/>
      <w:lvlJc w:val="left"/>
      <w:pPr>
        <w:ind w:left="1758" w:hanging="353"/>
      </w:pPr>
      <w:rPr>
        <w:rFonts w:hint="default"/>
        <w:lang w:val="en-US" w:eastAsia="en-US" w:bidi="ar-SA"/>
      </w:rPr>
    </w:lvl>
    <w:lvl w:ilvl="2" w:tplc="D78CC500">
      <w:numFmt w:val="bullet"/>
      <w:lvlText w:val="•"/>
      <w:lvlJc w:val="left"/>
      <w:pPr>
        <w:ind w:left="2636" w:hanging="353"/>
      </w:pPr>
      <w:rPr>
        <w:rFonts w:hint="default"/>
        <w:lang w:val="en-US" w:eastAsia="en-US" w:bidi="ar-SA"/>
      </w:rPr>
    </w:lvl>
    <w:lvl w:ilvl="3" w:tplc="43BE4674">
      <w:numFmt w:val="bullet"/>
      <w:lvlText w:val="•"/>
      <w:lvlJc w:val="left"/>
      <w:pPr>
        <w:ind w:left="3514" w:hanging="353"/>
      </w:pPr>
      <w:rPr>
        <w:rFonts w:hint="default"/>
        <w:lang w:val="en-US" w:eastAsia="en-US" w:bidi="ar-SA"/>
      </w:rPr>
    </w:lvl>
    <w:lvl w:ilvl="4" w:tplc="3712FA30">
      <w:numFmt w:val="bullet"/>
      <w:lvlText w:val="•"/>
      <w:lvlJc w:val="left"/>
      <w:pPr>
        <w:ind w:left="4392" w:hanging="353"/>
      </w:pPr>
      <w:rPr>
        <w:rFonts w:hint="default"/>
        <w:lang w:val="en-US" w:eastAsia="en-US" w:bidi="ar-SA"/>
      </w:rPr>
    </w:lvl>
    <w:lvl w:ilvl="5" w:tplc="A3C6828E">
      <w:numFmt w:val="bullet"/>
      <w:lvlText w:val="•"/>
      <w:lvlJc w:val="left"/>
      <w:pPr>
        <w:ind w:left="5270" w:hanging="353"/>
      </w:pPr>
      <w:rPr>
        <w:rFonts w:hint="default"/>
        <w:lang w:val="en-US" w:eastAsia="en-US" w:bidi="ar-SA"/>
      </w:rPr>
    </w:lvl>
    <w:lvl w:ilvl="6" w:tplc="E9EEF5DA">
      <w:numFmt w:val="bullet"/>
      <w:lvlText w:val="•"/>
      <w:lvlJc w:val="left"/>
      <w:pPr>
        <w:ind w:left="6148" w:hanging="353"/>
      </w:pPr>
      <w:rPr>
        <w:rFonts w:hint="default"/>
        <w:lang w:val="en-US" w:eastAsia="en-US" w:bidi="ar-SA"/>
      </w:rPr>
    </w:lvl>
    <w:lvl w:ilvl="7" w:tplc="6F2411C8">
      <w:numFmt w:val="bullet"/>
      <w:lvlText w:val="•"/>
      <w:lvlJc w:val="left"/>
      <w:pPr>
        <w:ind w:left="7026" w:hanging="353"/>
      </w:pPr>
      <w:rPr>
        <w:rFonts w:hint="default"/>
        <w:lang w:val="en-US" w:eastAsia="en-US" w:bidi="ar-SA"/>
      </w:rPr>
    </w:lvl>
    <w:lvl w:ilvl="8" w:tplc="9A8EE99E">
      <w:numFmt w:val="bullet"/>
      <w:lvlText w:val="•"/>
      <w:lvlJc w:val="left"/>
      <w:pPr>
        <w:ind w:left="7904" w:hanging="353"/>
      </w:pPr>
      <w:rPr>
        <w:rFonts w:hint="default"/>
        <w:lang w:val="en-US" w:eastAsia="en-US" w:bidi="ar-SA"/>
      </w:rPr>
    </w:lvl>
  </w:abstractNum>
  <w:abstractNum w:abstractNumId="84" w15:restartNumberingAfterBreak="0">
    <w:nsid w:val="65036B59"/>
    <w:multiLevelType w:val="hybridMultilevel"/>
    <w:tmpl w:val="4C40908E"/>
    <w:lvl w:ilvl="0" w:tplc="22265868">
      <w:start w:val="1"/>
      <w:numFmt w:val="decimal"/>
      <w:lvlText w:val="U.%1"/>
      <w:lvlJc w:val="left"/>
      <w:pPr>
        <w:tabs>
          <w:tab w:val="num" w:pos="0"/>
        </w:tabs>
        <w:ind w:left="0" w:firstLine="0"/>
      </w:pPr>
      <w:rPr>
        <w:rFonts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65890D90"/>
    <w:multiLevelType w:val="multilevel"/>
    <w:tmpl w:val="ABD8FB68"/>
    <w:lvl w:ilvl="0">
      <w:start w:val="3"/>
      <w:numFmt w:val="decimal"/>
      <w:lvlText w:val="%1"/>
      <w:lvlJc w:val="left"/>
      <w:pPr>
        <w:ind w:left="834" w:hanging="673"/>
      </w:pPr>
      <w:rPr>
        <w:rFonts w:hint="default"/>
        <w:lang w:val="en-US" w:eastAsia="en-US" w:bidi="ar-SA"/>
      </w:rPr>
    </w:lvl>
    <w:lvl w:ilvl="1">
      <w:start w:val="3"/>
      <w:numFmt w:val="decimal"/>
      <w:lvlText w:val="%1.%2"/>
      <w:lvlJc w:val="left"/>
      <w:pPr>
        <w:ind w:left="834" w:hanging="673"/>
      </w:pPr>
      <w:rPr>
        <w:rFonts w:ascii="Arial Narrow" w:eastAsia="Arial Narrow" w:hAnsi="Arial Narrow" w:cs="Arial Narrow" w:hint="default"/>
        <w:b/>
        <w:bCs/>
        <w:i w:val="0"/>
        <w:iCs w:val="0"/>
        <w:color w:val="1F487C"/>
        <w:spacing w:val="-3"/>
        <w:w w:val="100"/>
        <w:sz w:val="32"/>
        <w:szCs w:val="32"/>
        <w:lang w:val="en-US" w:eastAsia="en-US" w:bidi="ar-SA"/>
      </w:rPr>
    </w:lvl>
    <w:lvl w:ilvl="2">
      <w:start w:val="1"/>
      <w:numFmt w:val="decimal"/>
      <w:lvlText w:val="%3."/>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3">
      <w:numFmt w:val="bullet"/>
      <w:lvlText w:val="•"/>
      <w:lvlJc w:val="left"/>
      <w:pPr>
        <w:ind w:left="2831" w:hanging="353"/>
      </w:pPr>
      <w:rPr>
        <w:rFonts w:hint="default"/>
        <w:lang w:val="en-US" w:eastAsia="en-US" w:bidi="ar-SA"/>
      </w:rPr>
    </w:lvl>
    <w:lvl w:ilvl="4">
      <w:numFmt w:val="bullet"/>
      <w:lvlText w:val="•"/>
      <w:lvlJc w:val="left"/>
      <w:pPr>
        <w:ind w:left="3806" w:hanging="353"/>
      </w:pPr>
      <w:rPr>
        <w:rFonts w:hint="default"/>
        <w:lang w:val="en-US" w:eastAsia="en-US" w:bidi="ar-SA"/>
      </w:rPr>
    </w:lvl>
    <w:lvl w:ilvl="5">
      <w:numFmt w:val="bullet"/>
      <w:lvlText w:val="•"/>
      <w:lvlJc w:val="left"/>
      <w:pPr>
        <w:ind w:left="4782" w:hanging="353"/>
      </w:pPr>
      <w:rPr>
        <w:rFonts w:hint="default"/>
        <w:lang w:val="en-US" w:eastAsia="en-US" w:bidi="ar-SA"/>
      </w:rPr>
    </w:lvl>
    <w:lvl w:ilvl="6">
      <w:numFmt w:val="bullet"/>
      <w:lvlText w:val="•"/>
      <w:lvlJc w:val="left"/>
      <w:pPr>
        <w:ind w:left="5757" w:hanging="353"/>
      </w:pPr>
      <w:rPr>
        <w:rFonts w:hint="default"/>
        <w:lang w:val="en-US" w:eastAsia="en-US" w:bidi="ar-SA"/>
      </w:rPr>
    </w:lvl>
    <w:lvl w:ilvl="7">
      <w:numFmt w:val="bullet"/>
      <w:lvlText w:val="•"/>
      <w:lvlJc w:val="left"/>
      <w:pPr>
        <w:ind w:left="6733" w:hanging="353"/>
      </w:pPr>
      <w:rPr>
        <w:rFonts w:hint="default"/>
        <w:lang w:val="en-US" w:eastAsia="en-US" w:bidi="ar-SA"/>
      </w:rPr>
    </w:lvl>
    <w:lvl w:ilvl="8">
      <w:numFmt w:val="bullet"/>
      <w:lvlText w:val="•"/>
      <w:lvlJc w:val="left"/>
      <w:pPr>
        <w:ind w:left="7708" w:hanging="353"/>
      </w:pPr>
      <w:rPr>
        <w:rFonts w:hint="default"/>
        <w:lang w:val="en-US" w:eastAsia="en-US" w:bidi="ar-SA"/>
      </w:rPr>
    </w:lvl>
  </w:abstractNum>
  <w:abstractNum w:abstractNumId="86" w15:restartNumberingAfterBreak="0">
    <w:nsid w:val="669B1929"/>
    <w:multiLevelType w:val="hybridMultilevel"/>
    <w:tmpl w:val="F2C4EAE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6B31F7D"/>
    <w:multiLevelType w:val="multilevel"/>
    <w:tmpl w:val="81563E2C"/>
    <w:lvl w:ilvl="0">
      <w:start w:val="3"/>
      <w:numFmt w:val="decimal"/>
      <w:lvlText w:val="%1"/>
      <w:lvlJc w:val="left"/>
      <w:pPr>
        <w:ind w:left="3814" w:hanging="945"/>
      </w:pPr>
      <w:rPr>
        <w:rFonts w:hint="default"/>
        <w:lang w:val="en-US" w:eastAsia="en-US" w:bidi="ar-SA"/>
      </w:rPr>
    </w:lvl>
    <w:lvl w:ilvl="1">
      <w:start w:val="1"/>
      <w:numFmt w:val="decimal"/>
      <w:lvlText w:val="%1.%2"/>
      <w:lvlJc w:val="left"/>
      <w:pPr>
        <w:ind w:left="3814" w:hanging="945"/>
      </w:pPr>
      <w:rPr>
        <w:rFonts w:hint="default"/>
        <w:lang w:val="en-US" w:eastAsia="en-US" w:bidi="ar-SA"/>
      </w:rPr>
    </w:lvl>
    <w:lvl w:ilvl="2">
      <w:start w:val="1"/>
      <w:numFmt w:val="decimal"/>
      <w:lvlText w:val="%1.%2.%3"/>
      <w:lvlJc w:val="left"/>
      <w:pPr>
        <w:ind w:left="3814" w:hanging="945"/>
      </w:pPr>
      <w:rPr>
        <w:rFonts w:hint="default"/>
        <w:lang w:val="en-US" w:eastAsia="en-US" w:bidi="ar-SA"/>
      </w:rPr>
    </w:lvl>
    <w:lvl w:ilvl="3">
      <w:start w:val="1"/>
      <w:numFmt w:val="decimal"/>
      <w:lvlText w:val="%1.%2.%3.%4"/>
      <w:lvlJc w:val="left"/>
      <w:pPr>
        <w:ind w:left="3814" w:hanging="945"/>
      </w:pPr>
      <w:rPr>
        <w:rFonts w:ascii="Arial Narrow" w:eastAsia="Arial Narrow" w:hAnsi="Arial Narrow" w:cs="Arial Narrow" w:hint="default"/>
        <w:b/>
        <w:bCs/>
        <w:i w:val="0"/>
        <w:iCs w:val="0"/>
        <w:color w:val="1F487C"/>
        <w:spacing w:val="-7"/>
        <w:w w:val="100"/>
        <w:sz w:val="24"/>
        <w:szCs w:val="24"/>
        <w:lang w:val="en-US" w:eastAsia="en-US" w:bidi="ar-SA"/>
      </w:rPr>
    </w:lvl>
    <w:lvl w:ilvl="4">
      <w:numFmt w:val="bullet"/>
      <w:lvlText w:val="•"/>
      <w:lvlJc w:val="left"/>
      <w:pPr>
        <w:ind w:left="6156" w:hanging="945"/>
      </w:pPr>
      <w:rPr>
        <w:rFonts w:hint="default"/>
        <w:lang w:val="en-US" w:eastAsia="en-US" w:bidi="ar-SA"/>
      </w:rPr>
    </w:lvl>
    <w:lvl w:ilvl="5">
      <w:numFmt w:val="bullet"/>
      <w:lvlText w:val="•"/>
      <w:lvlJc w:val="left"/>
      <w:pPr>
        <w:ind w:left="6740" w:hanging="945"/>
      </w:pPr>
      <w:rPr>
        <w:rFonts w:hint="default"/>
        <w:lang w:val="en-US" w:eastAsia="en-US" w:bidi="ar-SA"/>
      </w:rPr>
    </w:lvl>
    <w:lvl w:ilvl="6">
      <w:numFmt w:val="bullet"/>
      <w:lvlText w:val="•"/>
      <w:lvlJc w:val="left"/>
      <w:pPr>
        <w:ind w:left="7324" w:hanging="945"/>
      </w:pPr>
      <w:rPr>
        <w:rFonts w:hint="default"/>
        <w:lang w:val="en-US" w:eastAsia="en-US" w:bidi="ar-SA"/>
      </w:rPr>
    </w:lvl>
    <w:lvl w:ilvl="7">
      <w:numFmt w:val="bullet"/>
      <w:lvlText w:val="•"/>
      <w:lvlJc w:val="left"/>
      <w:pPr>
        <w:ind w:left="7908" w:hanging="945"/>
      </w:pPr>
      <w:rPr>
        <w:rFonts w:hint="default"/>
        <w:lang w:val="en-US" w:eastAsia="en-US" w:bidi="ar-SA"/>
      </w:rPr>
    </w:lvl>
    <w:lvl w:ilvl="8">
      <w:numFmt w:val="bullet"/>
      <w:lvlText w:val="•"/>
      <w:lvlJc w:val="left"/>
      <w:pPr>
        <w:ind w:left="8492" w:hanging="945"/>
      </w:pPr>
      <w:rPr>
        <w:rFonts w:hint="default"/>
        <w:lang w:val="en-US" w:eastAsia="en-US" w:bidi="ar-SA"/>
      </w:rPr>
    </w:lvl>
  </w:abstractNum>
  <w:abstractNum w:abstractNumId="88" w15:restartNumberingAfterBreak="0">
    <w:nsid w:val="678E05B8"/>
    <w:multiLevelType w:val="hybridMultilevel"/>
    <w:tmpl w:val="1D36136A"/>
    <w:lvl w:ilvl="0" w:tplc="4622E43E">
      <w:start w:val="1"/>
      <w:numFmt w:val="decimal"/>
      <w:lvlText w:val="%1."/>
      <w:lvlJc w:val="left"/>
      <w:pPr>
        <w:ind w:left="1251" w:hanging="369"/>
      </w:pPr>
      <w:rPr>
        <w:rFonts w:ascii="Calibri" w:eastAsia="Calibri" w:hAnsi="Calibri" w:cs="Calibri" w:hint="default"/>
        <w:b w:val="0"/>
        <w:bCs w:val="0"/>
        <w:i w:val="0"/>
        <w:iCs w:val="0"/>
        <w:spacing w:val="-10"/>
        <w:w w:val="100"/>
        <w:sz w:val="24"/>
        <w:szCs w:val="24"/>
        <w:lang w:val="en-US" w:eastAsia="en-US" w:bidi="ar-SA"/>
      </w:rPr>
    </w:lvl>
    <w:lvl w:ilvl="1" w:tplc="CA3A93D4">
      <w:numFmt w:val="bullet"/>
      <w:lvlText w:val="•"/>
      <w:lvlJc w:val="left"/>
      <w:pPr>
        <w:ind w:left="2100" w:hanging="369"/>
      </w:pPr>
      <w:rPr>
        <w:rFonts w:hint="default"/>
        <w:lang w:val="en-US" w:eastAsia="en-US" w:bidi="ar-SA"/>
      </w:rPr>
    </w:lvl>
    <w:lvl w:ilvl="2" w:tplc="9418D61E">
      <w:numFmt w:val="bullet"/>
      <w:lvlText w:val="•"/>
      <w:lvlJc w:val="left"/>
      <w:pPr>
        <w:ind w:left="2940" w:hanging="369"/>
      </w:pPr>
      <w:rPr>
        <w:rFonts w:hint="default"/>
        <w:lang w:val="en-US" w:eastAsia="en-US" w:bidi="ar-SA"/>
      </w:rPr>
    </w:lvl>
    <w:lvl w:ilvl="3" w:tplc="E884926E">
      <w:numFmt w:val="bullet"/>
      <w:lvlText w:val="•"/>
      <w:lvlJc w:val="left"/>
      <w:pPr>
        <w:ind w:left="3780" w:hanging="369"/>
      </w:pPr>
      <w:rPr>
        <w:rFonts w:hint="default"/>
        <w:lang w:val="en-US" w:eastAsia="en-US" w:bidi="ar-SA"/>
      </w:rPr>
    </w:lvl>
    <w:lvl w:ilvl="4" w:tplc="FD204FEE">
      <w:numFmt w:val="bullet"/>
      <w:lvlText w:val="•"/>
      <w:lvlJc w:val="left"/>
      <w:pPr>
        <w:ind w:left="4620" w:hanging="369"/>
      </w:pPr>
      <w:rPr>
        <w:rFonts w:hint="default"/>
        <w:lang w:val="en-US" w:eastAsia="en-US" w:bidi="ar-SA"/>
      </w:rPr>
    </w:lvl>
    <w:lvl w:ilvl="5" w:tplc="F33CF140">
      <w:numFmt w:val="bullet"/>
      <w:lvlText w:val="•"/>
      <w:lvlJc w:val="left"/>
      <w:pPr>
        <w:ind w:left="5460" w:hanging="369"/>
      </w:pPr>
      <w:rPr>
        <w:rFonts w:hint="default"/>
        <w:lang w:val="en-US" w:eastAsia="en-US" w:bidi="ar-SA"/>
      </w:rPr>
    </w:lvl>
    <w:lvl w:ilvl="6" w:tplc="ED020256">
      <w:numFmt w:val="bullet"/>
      <w:lvlText w:val="•"/>
      <w:lvlJc w:val="left"/>
      <w:pPr>
        <w:ind w:left="6300" w:hanging="369"/>
      </w:pPr>
      <w:rPr>
        <w:rFonts w:hint="default"/>
        <w:lang w:val="en-US" w:eastAsia="en-US" w:bidi="ar-SA"/>
      </w:rPr>
    </w:lvl>
    <w:lvl w:ilvl="7" w:tplc="1A28DF10">
      <w:numFmt w:val="bullet"/>
      <w:lvlText w:val="•"/>
      <w:lvlJc w:val="left"/>
      <w:pPr>
        <w:ind w:left="7140" w:hanging="369"/>
      </w:pPr>
      <w:rPr>
        <w:rFonts w:hint="default"/>
        <w:lang w:val="en-US" w:eastAsia="en-US" w:bidi="ar-SA"/>
      </w:rPr>
    </w:lvl>
    <w:lvl w:ilvl="8" w:tplc="E5A0ED72">
      <w:numFmt w:val="bullet"/>
      <w:lvlText w:val="•"/>
      <w:lvlJc w:val="left"/>
      <w:pPr>
        <w:ind w:left="7980" w:hanging="369"/>
      </w:pPr>
      <w:rPr>
        <w:rFonts w:hint="default"/>
        <w:lang w:val="en-US" w:eastAsia="en-US" w:bidi="ar-SA"/>
      </w:rPr>
    </w:lvl>
  </w:abstractNum>
  <w:abstractNum w:abstractNumId="89" w15:restartNumberingAfterBreak="0">
    <w:nsid w:val="67DA6DBD"/>
    <w:multiLevelType w:val="hybridMultilevel"/>
    <w:tmpl w:val="7272D82C"/>
    <w:lvl w:ilvl="0" w:tplc="04090001">
      <w:start w:val="1"/>
      <w:numFmt w:val="bullet"/>
      <w:lvlText w:val=""/>
      <w:lvlJc w:val="left"/>
      <w:pPr>
        <w:tabs>
          <w:tab w:val="num" w:pos="720"/>
        </w:tabs>
        <w:ind w:left="720" w:firstLine="0"/>
      </w:pPr>
      <w:rPr>
        <w:rFonts w:ascii="Symbol" w:hAnsi="Symbol" w:hint="default"/>
        <w:b w:val="0"/>
        <w:i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6C072440"/>
    <w:multiLevelType w:val="hybridMultilevel"/>
    <w:tmpl w:val="BF42F7E0"/>
    <w:lvl w:ilvl="0" w:tplc="E458976C">
      <w:start w:val="1"/>
      <w:numFmt w:val="decimal"/>
      <w:lvlText w:val="T.%1"/>
      <w:lvlJc w:val="left"/>
      <w:pPr>
        <w:tabs>
          <w:tab w:val="num" w:pos="0"/>
        </w:tabs>
        <w:ind w:left="0" w:firstLine="0"/>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6C6A68A6"/>
    <w:multiLevelType w:val="hybridMultilevel"/>
    <w:tmpl w:val="2E0CECAA"/>
    <w:lvl w:ilvl="0" w:tplc="DC8A4B28">
      <w:start w:val="1"/>
      <w:numFmt w:val="decimal"/>
      <w:lvlText w:val="E.%1."/>
      <w:lvlJc w:val="left"/>
      <w:pPr>
        <w:tabs>
          <w:tab w:val="num" w:pos="0"/>
        </w:tabs>
        <w:ind w:left="0" w:firstLine="0"/>
      </w:pPr>
      <w:rPr>
        <w:rFonts w:ascii="Times New Roman" w:hAnsi="Times New Roman" w:cs="Times New Roman" w:hint="default"/>
        <w:color w:val="auto"/>
        <w:sz w:val="22"/>
        <w:szCs w:val="24"/>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2" w15:restartNumberingAfterBreak="0">
    <w:nsid w:val="6D3E39DA"/>
    <w:multiLevelType w:val="hybridMultilevel"/>
    <w:tmpl w:val="29A85A06"/>
    <w:lvl w:ilvl="0" w:tplc="14A2DDC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2E12AF0C">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EF02B65A">
      <w:numFmt w:val="bullet"/>
      <w:lvlText w:val="•"/>
      <w:lvlJc w:val="left"/>
      <w:pPr>
        <w:ind w:left="2495" w:hanging="352"/>
      </w:pPr>
      <w:rPr>
        <w:rFonts w:hint="default"/>
        <w:lang w:val="en-US" w:eastAsia="en-US" w:bidi="ar-SA"/>
      </w:rPr>
    </w:lvl>
    <w:lvl w:ilvl="3" w:tplc="1A4E6E7C">
      <w:numFmt w:val="bullet"/>
      <w:lvlText w:val="•"/>
      <w:lvlJc w:val="left"/>
      <w:pPr>
        <w:ind w:left="3391" w:hanging="352"/>
      </w:pPr>
      <w:rPr>
        <w:rFonts w:hint="default"/>
        <w:lang w:val="en-US" w:eastAsia="en-US" w:bidi="ar-SA"/>
      </w:rPr>
    </w:lvl>
    <w:lvl w:ilvl="4" w:tplc="F8E896B0">
      <w:numFmt w:val="bullet"/>
      <w:lvlText w:val="•"/>
      <w:lvlJc w:val="left"/>
      <w:pPr>
        <w:ind w:left="4286" w:hanging="352"/>
      </w:pPr>
      <w:rPr>
        <w:rFonts w:hint="default"/>
        <w:lang w:val="en-US" w:eastAsia="en-US" w:bidi="ar-SA"/>
      </w:rPr>
    </w:lvl>
    <w:lvl w:ilvl="5" w:tplc="83E20A6C">
      <w:numFmt w:val="bullet"/>
      <w:lvlText w:val="•"/>
      <w:lvlJc w:val="left"/>
      <w:pPr>
        <w:ind w:left="5182" w:hanging="352"/>
      </w:pPr>
      <w:rPr>
        <w:rFonts w:hint="default"/>
        <w:lang w:val="en-US" w:eastAsia="en-US" w:bidi="ar-SA"/>
      </w:rPr>
    </w:lvl>
    <w:lvl w:ilvl="6" w:tplc="10B093CC">
      <w:numFmt w:val="bullet"/>
      <w:lvlText w:val="•"/>
      <w:lvlJc w:val="left"/>
      <w:pPr>
        <w:ind w:left="6077" w:hanging="352"/>
      </w:pPr>
      <w:rPr>
        <w:rFonts w:hint="default"/>
        <w:lang w:val="en-US" w:eastAsia="en-US" w:bidi="ar-SA"/>
      </w:rPr>
    </w:lvl>
    <w:lvl w:ilvl="7" w:tplc="943EBC56">
      <w:numFmt w:val="bullet"/>
      <w:lvlText w:val="•"/>
      <w:lvlJc w:val="left"/>
      <w:pPr>
        <w:ind w:left="6973" w:hanging="352"/>
      </w:pPr>
      <w:rPr>
        <w:rFonts w:hint="default"/>
        <w:lang w:val="en-US" w:eastAsia="en-US" w:bidi="ar-SA"/>
      </w:rPr>
    </w:lvl>
    <w:lvl w:ilvl="8" w:tplc="A66E4112">
      <w:numFmt w:val="bullet"/>
      <w:lvlText w:val="•"/>
      <w:lvlJc w:val="left"/>
      <w:pPr>
        <w:ind w:left="7868" w:hanging="352"/>
      </w:pPr>
      <w:rPr>
        <w:rFonts w:hint="default"/>
        <w:lang w:val="en-US" w:eastAsia="en-US" w:bidi="ar-SA"/>
      </w:rPr>
    </w:lvl>
  </w:abstractNum>
  <w:abstractNum w:abstractNumId="93" w15:restartNumberingAfterBreak="0">
    <w:nsid w:val="6E4B08CA"/>
    <w:multiLevelType w:val="hybridMultilevel"/>
    <w:tmpl w:val="ADF661D8"/>
    <w:lvl w:ilvl="0" w:tplc="13FE71A6">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6996F70A">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D034E5B2">
      <w:numFmt w:val="bullet"/>
      <w:lvlText w:val="•"/>
      <w:lvlJc w:val="left"/>
      <w:pPr>
        <w:ind w:left="2495" w:hanging="352"/>
      </w:pPr>
      <w:rPr>
        <w:rFonts w:hint="default"/>
        <w:lang w:val="en-US" w:eastAsia="en-US" w:bidi="ar-SA"/>
      </w:rPr>
    </w:lvl>
    <w:lvl w:ilvl="3" w:tplc="9D74162C">
      <w:numFmt w:val="bullet"/>
      <w:lvlText w:val="•"/>
      <w:lvlJc w:val="left"/>
      <w:pPr>
        <w:ind w:left="3391" w:hanging="352"/>
      </w:pPr>
      <w:rPr>
        <w:rFonts w:hint="default"/>
        <w:lang w:val="en-US" w:eastAsia="en-US" w:bidi="ar-SA"/>
      </w:rPr>
    </w:lvl>
    <w:lvl w:ilvl="4" w:tplc="125A8E22">
      <w:numFmt w:val="bullet"/>
      <w:lvlText w:val="•"/>
      <w:lvlJc w:val="left"/>
      <w:pPr>
        <w:ind w:left="4286" w:hanging="352"/>
      </w:pPr>
      <w:rPr>
        <w:rFonts w:hint="default"/>
        <w:lang w:val="en-US" w:eastAsia="en-US" w:bidi="ar-SA"/>
      </w:rPr>
    </w:lvl>
    <w:lvl w:ilvl="5" w:tplc="224E7116">
      <w:numFmt w:val="bullet"/>
      <w:lvlText w:val="•"/>
      <w:lvlJc w:val="left"/>
      <w:pPr>
        <w:ind w:left="5182" w:hanging="352"/>
      </w:pPr>
      <w:rPr>
        <w:rFonts w:hint="default"/>
        <w:lang w:val="en-US" w:eastAsia="en-US" w:bidi="ar-SA"/>
      </w:rPr>
    </w:lvl>
    <w:lvl w:ilvl="6" w:tplc="EA44CBB0">
      <w:numFmt w:val="bullet"/>
      <w:lvlText w:val="•"/>
      <w:lvlJc w:val="left"/>
      <w:pPr>
        <w:ind w:left="6077" w:hanging="352"/>
      </w:pPr>
      <w:rPr>
        <w:rFonts w:hint="default"/>
        <w:lang w:val="en-US" w:eastAsia="en-US" w:bidi="ar-SA"/>
      </w:rPr>
    </w:lvl>
    <w:lvl w:ilvl="7" w:tplc="AD1C8ADC">
      <w:numFmt w:val="bullet"/>
      <w:lvlText w:val="•"/>
      <w:lvlJc w:val="left"/>
      <w:pPr>
        <w:ind w:left="6973" w:hanging="352"/>
      </w:pPr>
      <w:rPr>
        <w:rFonts w:hint="default"/>
        <w:lang w:val="en-US" w:eastAsia="en-US" w:bidi="ar-SA"/>
      </w:rPr>
    </w:lvl>
    <w:lvl w:ilvl="8" w:tplc="7B282632">
      <w:numFmt w:val="bullet"/>
      <w:lvlText w:val="•"/>
      <w:lvlJc w:val="left"/>
      <w:pPr>
        <w:ind w:left="7868" w:hanging="352"/>
      </w:pPr>
      <w:rPr>
        <w:rFonts w:hint="default"/>
        <w:lang w:val="en-US" w:eastAsia="en-US" w:bidi="ar-SA"/>
      </w:rPr>
    </w:lvl>
  </w:abstractNum>
  <w:abstractNum w:abstractNumId="94" w15:restartNumberingAfterBreak="0">
    <w:nsid w:val="6F9C0B5B"/>
    <w:multiLevelType w:val="hybridMultilevel"/>
    <w:tmpl w:val="82241B04"/>
    <w:lvl w:ilvl="0" w:tplc="BBE6087C">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E1145394">
      <w:numFmt w:val="bullet"/>
      <w:lvlText w:val="•"/>
      <w:lvlJc w:val="left"/>
      <w:pPr>
        <w:ind w:left="1758" w:hanging="353"/>
      </w:pPr>
      <w:rPr>
        <w:rFonts w:hint="default"/>
        <w:lang w:val="en-US" w:eastAsia="en-US" w:bidi="ar-SA"/>
      </w:rPr>
    </w:lvl>
    <w:lvl w:ilvl="2" w:tplc="EE8E61DC">
      <w:numFmt w:val="bullet"/>
      <w:lvlText w:val="•"/>
      <w:lvlJc w:val="left"/>
      <w:pPr>
        <w:ind w:left="2636" w:hanging="353"/>
      </w:pPr>
      <w:rPr>
        <w:rFonts w:hint="default"/>
        <w:lang w:val="en-US" w:eastAsia="en-US" w:bidi="ar-SA"/>
      </w:rPr>
    </w:lvl>
    <w:lvl w:ilvl="3" w:tplc="B2B09784">
      <w:numFmt w:val="bullet"/>
      <w:lvlText w:val="•"/>
      <w:lvlJc w:val="left"/>
      <w:pPr>
        <w:ind w:left="3514" w:hanging="353"/>
      </w:pPr>
      <w:rPr>
        <w:rFonts w:hint="default"/>
        <w:lang w:val="en-US" w:eastAsia="en-US" w:bidi="ar-SA"/>
      </w:rPr>
    </w:lvl>
    <w:lvl w:ilvl="4" w:tplc="2CAC164C">
      <w:numFmt w:val="bullet"/>
      <w:lvlText w:val="•"/>
      <w:lvlJc w:val="left"/>
      <w:pPr>
        <w:ind w:left="4392" w:hanging="353"/>
      </w:pPr>
      <w:rPr>
        <w:rFonts w:hint="default"/>
        <w:lang w:val="en-US" w:eastAsia="en-US" w:bidi="ar-SA"/>
      </w:rPr>
    </w:lvl>
    <w:lvl w:ilvl="5" w:tplc="B3D46D24">
      <w:numFmt w:val="bullet"/>
      <w:lvlText w:val="•"/>
      <w:lvlJc w:val="left"/>
      <w:pPr>
        <w:ind w:left="5270" w:hanging="353"/>
      </w:pPr>
      <w:rPr>
        <w:rFonts w:hint="default"/>
        <w:lang w:val="en-US" w:eastAsia="en-US" w:bidi="ar-SA"/>
      </w:rPr>
    </w:lvl>
    <w:lvl w:ilvl="6" w:tplc="753E43F0">
      <w:numFmt w:val="bullet"/>
      <w:lvlText w:val="•"/>
      <w:lvlJc w:val="left"/>
      <w:pPr>
        <w:ind w:left="6148" w:hanging="353"/>
      </w:pPr>
      <w:rPr>
        <w:rFonts w:hint="default"/>
        <w:lang w:val="en-US" w:eastAsia="en-US" w:bidi="ar-SA"/>
      </w:rPr>
    </w:lvl>
    <w:lvl w:ilvl="7" w:tplc="99EEAF4E">
      <w:numFmt w:val="bullet"/>
      <w:lvlText w:val="•"/>
      <w:lvlJc w:val="left"/>
      <w:pPr>
        <w:ind w:left="7026" w:hanging="353"/>
      </w:pPr>
      <w:rPr>
        <w:rFonts w:hint="default"/>
        <w:lang w:val="en-US" w:eastAsia="en-US" w:bidi="ar-SA"/>
      </w:rPr>
    </w:lvl>
    <w:lvl w:ilvl="8" w:tplc="DDB0375C">
      <w:numFmt w:val="bullet"/>
      <w:lvlText w:val="•"/>
      <w:lvlJc w:val="left"/>
      <w:pPr>
        <w:ind w:left="7904" w:hanging="353"/>
      </w:pPr>
      <w:rPr>
        <w:rFonts w:hint="default"/>
        <w:lang w:val="en-US" w:eastAsia="en-US" w:bidi="ar-SA"/>
      </w:rPr>
    </w:lvl>
  </w:abstractNum>
  <w:abstractNum w:abstractNumId="95" w15:restartNumberingAfterBreak="0">
    <w:nsid w:val="6FDE5B98"/>
    <w:multiLevelType w:val="hybridMultilevel"/>
    <w:tmpl w:val="DE1467EA"/>
    <w:lvl w:ilvl="0" w:tplc="19261AC8">
      <w:start w:val="1"/>
      <w:numFmt w:val="decimal"/>
      <w:lvlText w:val="P.%1"/>
      <w:lvlJc w:val="left"/>
      <w:pPr>
        <w:tabs>
          <w:tab w:val="num" w:pos="0"/>
        </w:tabs>
        <w:ind w:left="0" w:firstLine="0"/>
      </w:pPr>
      <w:rPr>
        <w:rFonts w:hint="default"/>
        <w:b w:val="0"/>
        <w:i w:val="0"/>
        <w:sz w:val="22"/>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3DD44CD"/>
    <w:multiLevelType w:val="hybridMultilevel"/>
    <w:tmpl w:val="69AA0908"/>
    <w:lvl w:ilvl="0" w:tplc="B72CAF7E">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F5068E4C">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617E97A2">
      <w:numFmt w:val="bullet"/>
      <w:lvlText w:val="•"/>
      <w:lvlJc w:val="left"/>
      <w:pPr>
        <w:ind w:left="2495" w:hanging="352"/>
      </w:pPr>
      <w:rPr>
        <w:rFonts w:hint="default"/>
        <w:lang w:val="en-US" w:eastAsia="en-US" w:bidi="ar-SA"/>
      </w:rPr>
    </w:lvl>
    <w:lvl w:ilvl="3" w:tplc="D04EE1DE">
      <w:numFmt w:val="bullet"/>
      <w:lvlText w:val="•"/>
      <w:lvlJc w:val="left"/>
      <w:pPr>
        <w:ind w:left="3391" w:hanging="352"/>
      </w:pPr>
      <w:rPr>
        <w:rFonts w:hint="default"/>
        <w:lang w:val="en-US" w:eastAsia="en-US" w:bidi="ar-SA"/>
      </w:rPr>
    </w:lvl>
    <w:lvl w:ilvl="4" w:tplc="A9EC32FA">
      <w:numFmt w:val="bullet"/>
      <w:lvlText w:val="•"/>
      <w:lvlJc w:val="left"/>
      <w:pPr>
        <w:ind w:left="4286" w:hanging="352"/>
      </w:pPr>
      <w:rPr>
        <w:rFonts w:hint="default"/>
        <w:lang w:val="en-US" w:eastAsia="en-US" w:bidi="ar-SA"/>
      </w:rPr>
    </w:lvl>
    <w:lvl w:ilvl="5" w:tplc="05B2C360">
      <w:numFmt w:val="bullet"/>
      <w:lvlText w:val="•"/>
      <w:lvlJc w:val="left"/>
      <w:pPr>
        <w:ind w:left="5182" w:hanging="352"/>
      </w:pPr>
      <w:rPr>
        <w:rFonts w:hint="default"/>
        <w:lang w:val="en-US" w:eastAsia="en-US" w:bidi="ar-SA"/>
      </w:rPr>
    </w:lvl>
    <w:lvl w:ilvl="6" w:tplc="B164C0D6">
      <w:numFmt w:val="bullet"/>
      <w:lvlText w:val="•"/>
      <w:lvlJc w:val="left"/>
      <w:pPr>
        <w:ind w:left="6077" w:hanging="352"/>
      </w:pPr>
      <w:rPr>
        <w:rFonts w:hint="default"/>
        <w:lang w:val="en-US" w:eastAsia="en-US" w:bidi="ar-SA"/>
      </w:rPr>
    </w:lvl>
    <w:lvl w:ilvl="7" w:tplc="6F3830EC">
      <w:numFmt w:val="bullet"/>
      <w:lvlText w:val="•"/>
      <w:lvlJc w:val="left"/>
      <w:pPr>
        <w:ind w:left="6973" w:hanging="352"/>
      </w:pPr>
      <w:rPr>
        <w:rFonts w:hint="default"/>
        <w:lang w:val="en-US" w:eastAsia="en-US" w:bidi="ar-SA"/>
      </w:rPr>
    </w:lvl>
    <w:lvl w:ilvl="8" w:tplc="28442818">
      <w:numFmt w:val="bullet"/>
      <w:lvlText w:val="•"/>
      <w:lvlJc w:val="left"/>
      <w:pPr>
        <w:ind w:left="7868" w:hanging="352"/>
      </w:pPr>
      <w:rPr>
        <w:rFonts w:hint="default"/>
        <w:lang w:val="en-US" w:eastAsia="en-US" w:bidi="ar-SA"/>
      </w:rPr>
    </w:lvl>
  </w:abstractNum>
  <w:abstractNum w:abstractNumId="97" w15:restartNumberingAfterBreak="0">
    <w:nsid w:val="755A47D7"/>
    <w:multiLevelType w:val="hybridMultilevel"/>
    <w:tmpl w:val="9604AD1C"/>
    <w:lvl w:ilvl="0" w:tplc="A7B09074">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486CCD24">
      <w:numFmt w:val="bullet"/>
      <w:lvlText w:val="•"/>
      <w:lvlJc w:val="left"/>
      <w:pPr>
        <w:ind w:left="1758" w:hanging="353"/>
      </w:pPr>
      <w:rPr>
        <w:rFonts w:hint="default"/>
        <w:lang w:val="en-US" w:eastAsia="en-US" w:bidi="ar-SA"/>
      </w:rPr>
    </w:lvl>
    <w:lvl w:ilvl="2" w:tplc="9686307E">
      <w:numFmt w:val="bullet"/>
      <w:lvlText w:val="•"/>
      <w:lvlJc w:val="left"/>
      <w:pPr>
        <w:ind w:left="2636" w:hanging="353"/>
      </w:pPr>
      <w:rPr>
        <w:rFonts w:hint="default"/>
        <w:lang w:val="en-US" w:eastAsia="en-US" w:bidi="ar-SA"/>
      </w:rPr>
    </w:lvl>
    <w:lvl w:ilvl="3" w:tplc="C33EBC76">
      <w:numFmt w:val="bullet"/>
      <w:lvlText w:val="•"/>
      <w:lvlJc w:val="left"/>
      <w:pPr>
        <w:ind w:left="3514" w:hanging="353"/>
      </w:pPr>
      <w:rPr>
        <w:rFonts w:hint="default"/>
        <w:lang w:val="en-US" w:eastAsia="en-US" w:bidi="ar-SA"/>
      </w:rPr>
    </w:lvl>
    <w:lvl w:ilvl="4" w:tplc="91529832">
      <w:numFmt w:val="bullet"/>
      <w:lvlText w:val="•"/>
      <w:lvlJc w:val="left"/>
      <w:pPr>
        <w:ind w:left="4392" w:hanging="353"/>
      </w:pPr>
      <w:rPr>
        <w:rFonts w:hint="default"/>
        <w:lang w:val="en-US" w:eastAsia="en-US" w:bidi="ar-SA"/>
      </w:rPr>
    </w:lvl>
    <w:lvl w:ilvl="5" w:tplc="38E29026">
      <w:numFmt w:val="bullet"/>
      <w:lvlText w:val="•"/>
      <w:lvlJc w:val="left"/>
      <w:pPr>
        <w:ind w:left="5270" w:hanging="353"/>
      </w:pPr>
      <w:rPr>
        <w:rFonts w:hint="default"/>
        <w:lang w:val="en-US" w:eastAsia="en-US" w:bidi="ar-SA"/>
      </w:rPr>
    </w:lvl>
    <w:lvl w:ilvl="6" w:tplc="955A26BE">
      <w:numFmt w:val="bullet"/>
      <w:lvlText w:val="•"/>
      <w:lvlJc w:val="left"/>
      <w:pPr>
        <w:ind w:left="6148" w:hanging="353"/>
      </w:pPr>
      <w:rPr>
        <w:rFonts w:hint="default"/>
        <w:lang w:val="en-US" w:eastAsia="en-US" w:bidi="ar-SA"/>
      </w:rPr>
    </w:lvl>
    <w:lvl w:ilvl="7" w:tplc="D2CECBBA">
      <w:numFmt w:val="bullet"/>
      <w:lvlText w:val="•"/>
      <w:lvlJc w:val="left"/>
      <w:pPr>
        <w:ind w:left="7026" w:hanging="353"/>
      </w:pPr>
      <w:rPr>
        <w:rFonts w:hint="default"/>
        <w:lang w:val="en-US" w:eastAsia="en-US" w:bidi="ar-SA"/>
      </w:rPr>
    </w:lvl>
    <w:lvl w:ilvl="8" w:tplc="1BA044CC">
      <w:numFmt w:val="bullet"/>
      <w:lvlText w:val="•"/>
      <w:lvlJc w:val="left"/>
      <w:pPr>
        <w:ind w:left="7904" w:hanging="353"/>
      </w:pPr>
      <w:rPr>
        <w:rFonts w:hint="default"/>
        <w:lang w:val="en-US" w:eastAsia="en-US" w:bidi="ar-SA"/>
      </w:rPr>
    </w:lvl>
  </w:abstractNum>
  <w:abstractNum w:abstractNumId="98" w15:restartNumberingAfterBreak="0">
    <w:nsid w:val="780A60A2"/>
    <w:multiLevelType w:val="multilevel"/>
    <w:tmpl w:val="837CC1B4"/>
    <w:lvl w:ilvl="0">
      <w:start w:val="4"/>
      <w:numFmt w:val="decimal"/>
      <w:lvlText w:val="%1"/>
      <w:lvlJc w:val="left"/>
      <w:pPr>
        <w:ind w:left="834" w:hanging="673"/>
      </w:pPr>
      <w:rPr>
        <w:rFonts w:hint="default"/>
        <w:lang w:val="en-US" w:eastAsia="en-US" w:bidi="ar-SA"/>
      </w:rPr>
    </w:lvl>
    <w:lvl w:ilvl="1">
      <w:start w:val="1"/>
      <w:numFmt w:val="decimal"/>
      <w:lvlText w:val="%1.%2"/>
      <w:lvlJc w:val="left"/>
      <w:pPr>
        <w:ind w:left="834" w:hanging="673"/>
      </w:pPr>
      <w:rPr>
        <w:rFonts w:ascii="Arial Narrow" w:eastAsia="Arial Narrow" w:hAnsi="Arial Narrow" w:cs="Arial Narrow" w:hint="default"/>
        <w:b/>
        <w:bCs/>
        <w:i w:val="0"/>
        <w:iCs w:val="0"/>
        <w:color w:val="1F487C"/>
        <w:spacing w:val="-3"/>
        <w:w w:val="100"/>
        <w:sz w:val="32"/>
        <w:szCs w:val="32"/>
        <w:lang w:val="en-US" w:eastAsia="en-US" w:bidi="ar-SA"/>
      </w:rPr>
    </w:lvl>
    <w:lvl w:ilvl="2">
      <w:start w:val="1"/>
      <w:numFmt w:val="decimal"/>
      <w:lvlText w:val="%3."/>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3">
      <w:start w:val="1"/>
      <w:numFmt w:val="lowerLetter"/>
      <w:lvlText w:val="%4."/>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4">
      <w:numFmt w:val="bullet"/>
      <w:lvlText w:val="•"/>
      <w:lvlJc w:val="left"/>
      <w:pPr>
        <w:ind w:left="3615" w:hanging="352"/>
      </w:pPr>
      <w:rPr>
        <w:rFonts w:hint="default"/>
        <w:lang w:val="en-US" w:eastAsia="en-US" w:bidi="ar-SA"/>
      </w:rPr>
    </w:lvl>
    <w:lvl w:ilvl="5">
      <w:numFmt w:val="bullet"/>
      <w:lvlText w:val="•"/>
      <w:lvlJc w:val="left"/>
      <w:pPr>
        <w:ind w:left="4622" w:hanging="352"/>
      </w:pPr>
      <w:rPr>
        <w:rFonts w:hint="default"/>
        <w:lang w:val="en-US" w:eastAsia="en-US" w:bidi="ar-SA"/>
      </w:rPr>
    </w:lvl>
    <w:lvl w:ilvl="6">
      <w:numFmt w:val="bullet"/>
      <w:lvlText w:val="•"/>
      <w:lvlJc w:val="left"/>
      <w:pPr>
        <w:ind w:left="5630" w:hanging="352"/>
      </w:pPr>
      <w:rPr>
        <w:rFonts w:hint="default"/>
        <w:lang w:val="en-US" w:eastAsia="en-US" w:bidi="ar-SA"/>
      </w:rPr>
    </w:lvl>
    <w:lvl w:ilvl="7">
      <w:numFmt w:val="bullet"/>
      <w:lvlText w:val="•"/>
      <w:lvlJc w:val="left"/>
      <w:pPr>
        <w:ind w:left="6637" w:hanging="352"/>
      </w:pPr>
      <w:rPr>
        <w:rFonts w:hint="default"/>
        <w:lang w:val="en-US" w:eastAsia="en-US" w:bidi="ar-SA"/>
      </w:rPr>
    </w:lvl>
    <w:lvl w:ilvl="8">
      <w:numFmt w:val="bullet"/>
      <w:lvlText w:val="•"/>
      <w:lvlJc w:val="left"/>
      <w:pPr>
        <w:ind w:left="7645" w:hanging="352"/>
      </w:pPr>
      <w:rPr>
        <w:rFonts w:hint="default"/>
        <w:lang w:val="en-US" w:eastAsia="en-US" w:bidi="ar-SA"/>
      </w:rPr>
    </w:lvl>
  </w:abstractNum>
  <w:abstractNum w:abstractNumId="99" w15:restartNumberingAfterBreak="0">
    <w:nsid w:val="79B5557B"/>
    <w:multiLevelType w:val="hybridMultilevel"/>
    <w:tmpl w:val="46221AB4"/>
    <w:lvl w:ilvl="0" w:tplc="C142B306">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7DA0C2A2">
      <w:numFmt w:val="bullet"/>
      <w:lvlText w:val="•"/>
      <w:lvlJc w:val="left"/>
      <w:pPr>
        <w:ind w:left="1758" w:hanging="353"/>
      </w:pPr>
      <w:rPr>
        <w:rFonts w:hint="default"/>
        <w:lang w:val="en-US" w:eastAsia="en-US" w:bidi="ar-SA"/>
      </w:rPr>
    </w:lvl>
    <w:lvl w:ilvl="2" w:tplc="587E712E">
      <w:numFmt w:val="bullet"/>
      <w:lvlText w:val="•"/>
      <w:lvlJc w:val="left"/>
      <w:pPr>
        <w:ind w:left="2636" w:hanging="353"/>
      </w:pPr>
      <w:rPr>
        <w:rFonts w:hint="default"/>
        <w:lang w:val="en-US" w:eastAsia="en-US" w:bidi="ar-SA"/>
      </w:rPr>
    </w:lvl>
    <w:lvl w:ilvl="3" w:tplc="7DEAEBE2">
      <w:numFmt w:val="bullet"/>
      <w:lvlText w:val="•"/>
      <w:lvlJc w:val="left"/>
      <w:pPr>
        <w:ind w:left="3514" w:hanging="353"/>
      </w:pPr>
      <w:rPr>
        <w:rFonts w:hint="default"/>
        <w:lang w:val="en-US" w:eastAsia="en-US" w:bidi="ar-SA"/>
      </w:rPr>
    </w:lvl>
    <w:lvl w:ilvl="4" w:tplc="EBEEAD66">
      <w:numFmt w:val="bullet"/>
      <w:lvlText w:val="•"/>
      <w:lvlJc w:val="left"/>
      <w:pPr>
        <w:ind w:left="4392" w:hanging="353"/>
      </w:pPr>
      <w:rPr>
        <w:rFonts w:hint="default"/>
        <w:lang w:val="en-US" w:eastAsia="en-US" w:bidi="ar-SA"/>
      </w:rPr>
    </w:lvl>
    <w:lvl w:ilvl="5" w:tplc="D1E0F634">
      <w:numFmt w:val="bullet"/>
      <w:lvlText w:val="•"/>
      <w:lvlJc w:val="left"/>
      <w:pPr>
        <w:ind w:left="5270" w:hanging="353"/>
      </w:pPr>
      <w:rPr>
        <w:rFonts w:hint="default"/>
        <w:lang w:val="en-US" w:eastAsia="en-US" w:bidi="ar-SA"/>
      </w:rPr>
    </w:lvl>
    <w:lvl w:ilvl="6" w:tplc="C8A4D65E">
      <w:numFmt w:val="bullet"/>
      <w:lvlText w:val="•"/>
      <w:lvlJc w:val="left"/>
      <w:pPr>
        <w:ind w:left="6148" w:hanging="353"/>
      </w:pPr>
      <w:rPr>
        <w:rFonts w:hint="default"/>
        <w:lang w:val="en-US" w:eastAsia="en-US" w:bidi="ar-SA"/>
      </w:rPr>
    </w:lvl>
    <w:lvl w:ilvl="7" w:tplc="8DB0444A">
      <w:numFmt w:val="bullet"/>
      <w:lvlText w:val="•"/>
      <w:lvlJc w:val="left"/>
      <w:pPr>
        <w:ind w:left="7026" w:hanging="353"/>
      </w:pPr>
      <w:rPr>
        <w:rFonts w:hint="default"/>
        <w:lang w:val="en-US" w:eastAsia="en-US" w:bidi="ar-SA"/>
      </w:rPr>
    </w:lvl>
    <w:lvl w:ilvl="8" w:tplc="4A4A8D0A">
      <w:numFmt w:val="bullet"/>
      <w:lvlText w:val="•"/>
      <w:lvlJc w:val="left"/>
      <w:pPr>
        <w:ind w:left="7904" w:hanging="353"/>
      </w:pPr>
      <w:rPr>
        <w:rFonts w:hint="default"/>
        <w:lang w:val="en-US" w:eastAsia="en-US" w:bidi="ar-SA"/>
      </w:rPr>
    </w:lvl>
  </w:abstractNum>
  <w:abstractNum w:abstractNumId="100" w15:restartNumberingAfterBreak="0">
    <w:nsid w:val="7A3B6F1D"/>
    <w:multiLevelType w:val="hybridMultilevel"/>
    <w:tmpl w:val="F3B4CE54"/>
    <w:lvl w:ilvl="0" w:tplc="FCBAFF50">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3FC00B9A">
      <w:start w:val="1"/>
      <w:numFmt w:val="lowerLetter"/>
      <w:lvlText w:val="%2."/>
      <w:lvlJc w:val="left"/>
      <w:pPr>
        <w:ind w:left="1603" w:hanging="352"/>
      </w:pPr>
      <w:rPr>
        <w:rFonts w:ascii="Calibri" w:eastAsia="Calibri" w:hAnsi="Calibri" w:cs="Calibri" w:hint="default"/>
        <w:b w:val="0"/>
        <w:bCs w:val="0"/>
        <w:i w:val="0"/>
        <w:iCs w:val="0"/>
        <w:spacing w:val="-3"/>
        <w:w w:val="100"/>
        <w:sz w:val="24"/>
        <w:szCs w:val="24"/>
        <w:lang w:val="en-US" w:eastAsia="en-US" w:bidi="ar-SA"/>
      </w:rPr>
    </w:lvl>
    <w:lvl w:ilvl="2" w:tplc="84DC8326">
      <w:numFmt w:val="bullet"/>
      <w:lvlText w:val="•"/>
      <w:lvlJc w:val="left"/>
      <w:pPr>
        <w:ind w:left="2495" w:hanging="352"/>
      </w:pPr>
      <w:rPr>
        <w:rFonts w:hint="default"/>
        <w:lang w:val="en-US" w:eastAsia="en-US" w:bidi="ar-SA"/>
      </w:rPr>
    </w:lvl>
    <w:lvl w:ilvl="3" w:tplc="E52664C8">
      <w:numFmt w:val="bullet"/>
      <w:lvlText w:val="•"/>
      <w:lvlJc w:val="left"/>
      <w:pPr>
        <w:ind w:left="3391" w:hanging="352"/>
      </w:pPr>
      <w:rPr>
        <w:rFonts w:hint="default"/>
        <w:lang w:val="en-US" w:eastAsia="en-US" w:bidi="ar-SA"/>
      </w:rPr>
    </w:lvl>
    <w:lvl w:ilvl="4" w:tplc="B6F0C3F0">
      <w:numFmt w:val="bullet"/>
      <w:lvlText w:val="•"/>
      <w:lvlJc w:val="left"/>
      <w:pPr>
        <w:ind w:left="4286" w:hanging="352"/>
      </w:pPr>
      <w:rPr>
        <w:rFonts w:hint="default"/>
        <w:lang w:val="en-US" w:eastAsia="en-US" w:bidi="ar-SA"/>
      </w:rPr>
    </w:lvl>
    <w:lvl w:ilvl="5" w:tplc="7586FD40">
      <w:numFmt w:val="bullet"/>
      <w:lvlText w:val="•"/>
      <w:lvlJc w:val="left"/>
      <w:pPr>
        <w:ind w:left="5182" w:hanging="352"/>
      </w:pPr>
      <w:rPr>
        <w:rFonts w:hint="default"/>
        <w:lang w:val="en-US" w:eastAsia="en-US" w:bidi="ar-SA"/>
      </w:rPr>
    </w:lvl>
    <w:lvl w:ilvl="6" w:tplc="1068BF24">
      <w:numFmt w:val="bullet"/>
      <w:lvlText w:val="•"/>
      <w:lvlJc w:val="left"/>
      <w:pPr>
        <w:ind w:left="6077" w:hanging="352"/>
      </w:pPr>
      <w:rPr>
        <w:rFonts w:hint="default"/>
        <w:lang w:val="en-US" w:eastAsia="en-US" w:bidi="ar-SA"/>
      </w:rPr>
    </w:lvl>
    <w:lvl w:ilvl="7" w:tplc="5FC2F200">
      <w:numFmt w:val="bullet"/>
      <w:lvlText w:val="•"/>
      <w:lvlJc w:val="left"/>
      <w:pPr>
        <w:ind w:left="6973" w:hanging="352"/>
      </w:pPr>
      <w:rPr>
        <w:rFonts w:hint="default"/>
        <w:lang w:val="en-US" w:eastAsia="en-US" w:bidi="ar-SA"/>
      </w:rPr>
    </w:lvl>
    <w:lvl w:ilvl="8" w:tplc="7B8AFBA2">
      <w:numFmt w:val="bullet"/>
      <w:lvlText w:val="•"/>
      <w:lvlJc w:val="left"/>
      <w:pPr>
        <w:ind w:left="7868" w:hanging="352"/>
      </w:pPr>
      <w:rPr>
        <w:rFonts w:hint="default"/>
        <w:lang w:val="en-US" w:eastAsia="en-US" w:bidi="ar-SA"/>
      </w:rPr>
    </w:lvl>
  </w:abstractNum>
  <w:abstractNum w:abstractNumId="101" w15:restartNumberingAfterBreak="0">
    <w:nsid w:val="7C6E604B"/>
    <w:multiLevelType w:val="hybridMultilevel"/>
    <w:tmpl w:val="16CABA58"/>
    <w:lvl w:ilvl="0" w:tplc="87B0D73C">
      <w:start w:val="1"/>
      <w:numFmt w:val="decimal"/>
      <w:lvlText w:val="L.%1."/>
      <w:lvlJc w:val="left"/>
      <w:pPr>
        <w:tabs>
          <w:tab w:val="num" w:pos="0"/>
        </w:tabs>
        <w:ind w:left="0" w:firstLine="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7FCA339E"/>
    <w:multiLevelType w:val="hybridMultilevel"/>
    <w:tmpl w:val="ECE4797A"/>
    <w:lvl w:ilvl="0" w:tplc="B9F8091A">
      <w:start w:val="1"/>
      <w:numFmt w:val="decimal"/>
      <w:lvlText w:val="%1."/>
      <w:lvlJc w:val="left"/>
      <w:pPr>
        <w:ind w:left="883" w:hanging="353"/>
      </w:pPr>
      <w:rPr>
        <w:rFonts w:ascii="Calibri" w:eastAsia="Calibri" w:hAnsi="Calibri" w:cs="Calibri" w:hint="default"/>
        <w:b w:val="0"/>
        <w:bCs w:val="0"/>
        <w:i w:val="0"/>
        <w:iCs w:val="0"/>
        <w:spacing w:val="-10"/>
        <w:w w:val="100"/>
        <w:sz w:val="24"/>
        <w:szCs w:val="24"/>
        <w:lang w:val="en-US" w:eastAsia="en-US" w:bidi="ar-SA"/>
      </w:rPr>
    </w:lvl>
    <w:lvl w:ilvl="1" w:tplc="9B70C46C">
      <w:numFmt w:val="bullet"/>
      <w:lvlText w:val="•"/>
      <w:lvlJc w:val="left"/>
      <w:pPr>
        <w:ind w:left="1758" w:hanging="353"/>
      </w:pPr>
      <w:rPr>
        <w:rFonts w:hint="default"/>
        <w:lang w:val="en-US" w:eastAsia="en-US" w:bidi="ar-SA"/>
      </w:rPr>
    </w:lvl>
    <w:lvl w:ilvl="2" w:tplc="17429502">
      <w:numFmt w:val="bullet"/>
      <w:lvlText w:val="•"/>
      <w:lvlJc w:val="left"/>
      <w:pPr>
        <w:ind w:left="2636" w:hanging="353"/>
      </w:pPr>
      <w:rPr>
        <w:rFonts w:hint="default"/>
        <w:lang w:val="en-US" w:eastAsia="en-US" w:bidi="ar-SA"/>
      </w:rPr>
    </w:lvl>
    <w:lvl w:ilvl="3" w:tplc="07B64846">
      <w:numFmt w:val="bullet"/>
      <w:lvlText w:val="•"/>
      <w:lvlJc w:val="left"/>
      <w:pPr>
        <w:ind w:left="3514" w:hanging="353"/>
      </w:pPr>
      <w:rPr>
        <w:rFonts w:hint="default"/>
        <w:lang w:val="en-US" w:eastAsia="en-US" w:bidi="ar-SA"/>
      </w:rPr>
    </w:lvl>
    <w:lvl w:ilvl="4" w:tplc="2C0656BC">
      <w:numFmt w:val="bullet"/>
      <w:lvlText w:val="•"/>
      <w:lvlJc w:val="left"/>
      <w:pPr>
        <w:ind w:left="4392" w:hanging="353"/>
      </w:pPr>
      <w:rPr>
        <w:rFonts w:hint="default"/>
        <w:lang w:val="en-US" w:eastAsia="en-US" w:bidi="ar-SA"/>
      </w:rPr>
    </w:lvl>
    <w:lvl w:ilvl="5" w:tplc="DC16F74C">
      <w:numFmt w:val="bullet"/>
      <w:lvlText w:val="•"/>
      <w:lvlJc w:val="left"/>
      <w:pPr>
        <w:ind w:left="5270" w:hanging="353"/>
      </w:pPr>
      <w:rPr>
        <w:rFonts w:hint="default"/>
        <w:lang w:val="en-US" w:eastAsia="en-US" w:bidi="ar-SA"/>
      </w:rPr>
    </w:lvl>
    <w:lvl w:ilvl="6" w:tplc="AEA0DC02">
      <w:numFmt w:val="bullet"/>
      <w:lvlText w:val="•"/>
      <w:lvlJc w:val="left"/>
      <w:pPr>
        <w:ind w:left="6148" w:hanging="353"/>
      </w:pPr>
      <w:rPr>
        <w:rFonts w:hint="default"/>
        <w:lang w:val="en-US" w:eastAsia="en-US" w:bidi="ar-SA"/>
      </w:rPr>
    </w:lvl>
    <w:lvl w:ilvl="7" w:tplc="E0A0FF44">
      <w:numFmt w:val="bullet"/>
      <w:lvlText w:val="•"/>
      <w:lvlJc w:val="left"/>
      <w:pPr>
        <w:ind w:left="7026" w:hanging="353"/>
      </w:pPr>
      <w:rPr>
        <w:rFonts w:hint="default"/>
        <w:lang w:val="en-US" w:eastAsia="en-US" w:bidi="ar-SA"/>
      </w:rPr>
    </w:lvl>
    <w:lvl w:ilvl="8" w:tplc="74A66B5C">
      <w:numFmt w:val="bullet"/>
      <w:lvlText w:val="•"/>
      <w:lvlJc w:val="left"/>
      <w:pPr>
        <w:ind w:left="7904" w:hanging="353"/>
      </w:pPr>
      <w:rPr>
        <w:rFonts w:hint="default"/>
        <w:lang w:val="en-US" w:eastAsia="en-US" w:bidi="ar-SA"/>
      </w:rPr>
    </w:lvl>
  </w:abstractNum>
  <w:num w:numId="1" w16cid:durableId="1069308173">
    <w:abstractNumId w:val="28"/>
  </w:num>
  <w:num w:numId="2" w16cid:durableId="445656819">
    <w:abstractNumId w:val="20"/>
  </w:num>
  <w:num w:numId="3" w16cid:durableId="1210993649">
    <w:abstractNumId w:val="63"/>
  </w:num>
  <w:num w:numId="4" w16cid:durableId="2079017809">
    <w:abstractNumId w:val="98"/>
  </w:num>
  <w:num w:numId="5" w16cid:durableId="1780904457">
    <w:abstractNumId w:val="68"/>
  </w:num>
  <w:num w:numId="6" w16cid:durableId="2084646449">
    <w:abstractNumId w:val="11"/>
  </w:num>
  <w:num w:numId="7" w16cid:durableId="1722947108">
    <w:abstractNumId w:val="64"/>
  </w:num>
  <w:num w:numId="8" w16cid:durableId="444228225">
    <w:abstractNumId w:val="47"/>
  </w:num>
  <w:num w:numId="9" w16cid:durableId="1014839107">
    <w:abstractNumId w:val="9"/>
  </w:num>
  <w:num w:numId="10" w16cid:durableId="1504399270">
    <w:abstractNumId w:val="12"/>
  </w:num>
  <w:num w:numId="11" w16cid:durableId="1533376111">
    <w:abstractNumId w:val="17"/>
  </w:num>
  <w:num w:numId="12" w16cid:durableId="1643390769">
    <w:abstractNumId w:val="41"/>
  </w:num>
  <w:num w:numId="13" w16cid:durableId="1506820060">
    <w:abstractNumId w:val="18"/>
  </w:num>
  <w:num w:numId="14" w16cid:durableId="908610579">
    <w:abstractNumId w:val="85"/>
  </w:num>
  <w:num w:numId="15" w16cid:durableId="1495682800">
    <w:abstractNumId w:val="100"/>
  </w:num>
  <w:num w:numId="16" w16cid:durableId="1293822548">
    <w:abstractNumId w:val="102"/>
  </w:num>
  <w:num w:numId="17" w16cid:durableId="896092683">
    <w:abstractNumId w:val="33"/>
  </w:num>
  <w:num w:numId="18" w16cid:durableId="1939605565">
    <w:abstractNumId w:val="31"/>
  </w:num>
  <w:num w:numId="19" w16cid:durableId="1511409813">
    <w:abstractNumId w:val="52"/>
  </w:num>
  <w:num w:numId="20" w16cid:durableId="378477240">
    <w:abstractNumId w:val="96"/>
  </w:num>
  <w:num w:numId="21" w16cid:durableId="136532238">
    <w:abstractNumId w:val="48"/>
  </w:num>
  <w:num w:numId="22" w16cid:durableId="652565299">
    <w:abstractNumId w:val="49"/>
  </w:num>
  <w:num w:numId="23" w16cid:durableId="605505930">
    <w:abstractNumId w:val="38"/>
  </w:num>
  <w:num w:numId="24" w16cid:durableId="1755590293">
    <w:abstractNumId w:val="32"/>
  </w:num>
  <w:num w:numId="25" w16cid:durableId="447284086">
    <w:abstractNumId w:val="99"/>
  </w:num>
  <w:num w:numId="26" w16cid:durableId="1969775982">
    <w:abstractNumId w:val="34"/>
  </w:num>
  <w:num w:numId="27" w16cid:durableId="1917669591">
    <w:abstractNumId w:val="53"/>
  </w:num>
  <w:num w:numId="28" w16cid:durableId="422072183">
    <w:abstractNumId w:val="50"/>
  </w:num>
  <w:num w:numId="29" w16cid:durableId="191766799">
    <w:abstractNumId w:val="94"/>
  </w:num>
  <w:num w:numId="30" w16cid:durableId="1479155322">
    <w:abstractNumId w:val="13"/>
  </w:num>
  <w:num w:numId="31" w16cid:durableId="446436845">
    <w:abstractNumId w:val="29"/>
  </w:num>
  <w:num w:numId="32" w16cid:durableId="1610772002">
    <w:abstractNumId w:val="58"/>
  </w:num>
  <w:num w:numId="33" w16cid:durableId="1467117943">
    <w:abstractNumId w:val="39"/>
  </w:num>
  <w:num w:numId="34" w16cid:durableId="608243056">
    <w:abstractNumId w:val="80"/>
  </w:num>
  <w:num w:numId="35" w16cid:durableId="206571721">
    <w:abstractNumId w:val="72"/>
  </w:num>
  <w:num w:numId="36" w16cid:durableId="84503671">
    <w:abstractNumId w:val="55"/>
  </w:num>
  <w:num w:numId="37" w16cid:durableId="1222253145">
    <w:abstractNumId w:val="37"/>
  </w:num>
  <w:num w:numId="38" w16cid:durableId="309331894">
    <w:abstractNumId w:val="74"/>
  </w:num>
  <w:num w:numId="39" w16cid:durableId="1683437827">
    <w:abstractNumId w:val="88"/>
  </w:num>
  <w:num w:numId="40" w16cid:durableId="5249504">
    <w:abstractNumId w:val="92"/>
  </w:num>
  <w:num w:numId="41" w16cid:durableId="1437872900">
    <w:abstractNumId w:val="93"/>
  </w:num>
  <w:num w:numId="42" w16cid:durableId="253559375">
    <w:abstractNumId w:val="62"/>
  </w:num>
  <w:num w:numId="43" w16cid:durableId="1536036289">
    <w:abstractNumId w:val="23"/>
  </w:num>
  <w:num w:numId="44" w16cid:durableId="1640648105">
    <w:abstractNumId w:val="35"/>
  </w:num>
  <w:num w:numId="45" w16cid:durableId="941106511">
    <w:abstractNumId w:val="83"/>
  </w:num>
  <w:num w:numId="46" w16cid:durableId="1756004188">
    <w:abstractNumId w:val="10"/>
  </w:num>
  <w:num w:numId="47" w16cid:durableId="231282422">
    <w:abstractNumId w:val="46"/>
  </w:num>
  <w:num w:numId="48" w16cid:durableId="1718628639">
    <w:abstractNumId w:val="16"/>
  </w:num>
  <w:num w:numId="49" w16cid:durableId="1165584421">
    <w:abstractNumId w:val="97"/>
  </w:num>
  <w:num w:numId="50" w16cid:durableId="1033118137">
    <w:abstractNumId w:val="87"/>
  </w:num>
  <w:num w:numId="51" w16cid:durableId="43674364">
    <w:abstractNumId w:val="27"/>
  </w:num>
  <w:num w:numId="52" w16cid:durableId="572355098">
    <w:abstractNumId w:val="60"/>
  </w:num>
  <w:num w:numId="53" w16cid:durableId="679628949">
    <w:abstractNumId w:val="42"/>
  </w:num>
  <w:num w:numId="54" w16cid:durableId="1080323014">
    <w:abstractNumId w:val="43"/>
  </w:num>
  <w:num w:numId="55" w16cid:durableId="1189683665">
    <w:abstractNumId w:val="5"/>
  </w:num>
  <w:num w:numId="56" w16cid:durableId="336927724">
    <w:abstractNumId w:val="65"/>
  </w:num>
  <w:num w:numId="57" w16cid:durableId="1721779756">
    <w:abstractNumId w:val="66"/>
  </w:num>
  <w:num w:numId="58" w16cid:durableId="1253511252">
    <w:abstractNumId w:val="14"/>
  </w:num>
  <w:num w:numId="59" w16cid:durableId="1813521680">
    <w:abstractNumId w:val="79"/>
  </w:num>
  <w:num w:numId="60" w16cid:durableId="182481381">
    <w:abstractNumId w:val="51"/>
  </w:num>
  <w:num w:numId="61" w16cid:durableId="616639634">
    <w:abstractNumId w:val="15"/>
  </w:num>
  <w:num w:numId="62" w16cid:durableId="702098462">
    <w:abstractNumId w:val="78"/>
  </w:num>
  <w:num w:numId="63" w16cid:durableId="1172525581">
    <w:abstractNumId w:val="91"/>
  </w:num>
  <w:num w:numId="64" w16cid:durableId="1361322631">
    <w:abstractNumId w:val="76"/>
  </w:num>
  <w:num w:numId="65" w16cid:durableId="1205604793">
    <w:abstractNumId w:val="44"/>
  </w:num>
  <w:num w:numId="66" w16cid:durableId="942153901">
    <w:abstractNumId w:val="101"/>
  </w:num>
  <w:num w:numId="67" w16cid:durableId="1712028607">
    <w:abstractNumId w:val="71"/>
  </w:num>
  <w:num w:numId="68" w16cid:durableId="1192645774">
    <w:abstractNumId w:val="73"/>
  </w:num>
  <w:num w:numId="69" w16cid:durableId="784930029">
    <w:abstractNumId w:val="59"/>
  </w:num>
  <w:num w:numId="70" w16cid:durableId="1070688101">
    <w:abstractNumId w:val="69"/>
  </w:num>
  <w:num w:numId="71" w16cid:durableId="1967732753">
    <w:abstractNumId w:val="25"/>
  </w:num>
  <w:num w:numId="72" w16cid:durableId="1023896040">
    <w:abstractNumId w:val="77"/>
  </w:num>
  <w:num w:numId="73" w16cid:durableId="1450737529">
    <w:abstractNumId w:val="95"/>
  </w:num>
  <w:num w:numId="74" w16cid:durableId="1922640170">
    <w:abstractNumId w:val="70"/>
  </w:num>
  <w:num w:numId="75" w16cid:durableId="12345120">
    <w:abstractNumId w:val="8"/>
  </w:num>
  <w:num w:numId="76" w16cid:durableId="1163594114">
    <w:abstractNumId w:val="81"/>
  </w:num>
  <w:num w:numId="77" w16cid:durableId="1568299514">
    <w:abstractNumId w:val="89"/>
  </w:num>
  <w:num w:numId="78" w16cid:durableId="1752701032">
    <w:abstractNumId w:val="7"/>
  </w:num>
  <w:num w:numId="79" w16cid:durableId="1720545055">
    <w:abstractNumId w:val="30"/>
  </w:num>
  <w:num w:numId="80" w16cid:durableId="2017686432">
    <w:abstractNumId w:val="90"/>
  </w:num>
  <w:num w:numId="81" w16cid:durableId="2120375252">
    <w:abstractNumId w:val="84"/>
  </w:num>
  <w:num w:numId="82" w16cid:durableId="547038524">
    <w:abstractNumId w:val="19"/>
  </w:num>
  <w:num w:numId="83" w16cid:durableId="530189586">
    <w:abstractNumId w:val="6"/>
  </w:num>
  <w:num w:numId="84" w16cid:durableId="2059696315">
    <w:abstractNumId w:val="56"/>
  </w:num>
  <w:num w:numId="85" w16cid:durableId="105275408">
    <w:abstractNumId w:val="45"/>
  </w:num>
  <w:num w:numId="86" w16cid:durableId="688216438">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18901942">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30671334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815638635">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134084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89122855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1568103161">
    <w:abstractNumId w:val="4"/>
  </w:num>
  <w:num w:numId="93" w16cid:durableId="918097069">
    <w:abstractNumId w:val="3"/>
  </w:num>
  <w:num w:numId="94" w16cid:durableId="858005772">
    <w:abstractNumId w:val="2"/>
  </w:num>
  <w:num w:numId="95" w16cid:durableId="480343156">
    <w:abstractNumId w:val="1"/>
  </w:num>
  <w:num w:numId="96" w16cid:durableId="522011398">
    <w:abstractNumId w:val="0"/>
  </w:num>
  <w:num w:numId="97" w16cid:durableId="1603756507">
    <w:abstractNumId w:val="26"/>
  </w:num>
  <w:num w:numId="98" w16cid:durableId="693455393">
    <w:abstractNumId w:val="82"/>
  </w:num>
  <w:num w:numId="99" w16cid:durableId="1542865236">
    <w:abstractNumId w:val="36"/>
  </w:num>
  <w:num w:numId="100" w16cid:durableId="1237131168">
    <w:abstractNumId w:val="21"/>
  </w:num>
  <w:num w:numId="101" w16cid:durableId="161092964">
    <w:abstractNumId w:val="67"/>
  </w:num>
  <w:num w:numId="102" w16cid:durableId="1789200435">
    <w:abstractNumId w:val="57"/>
  </w:num>
  <w:num w:numId="103" w16cid:durableId="142477706">
    <w:abstractNumId w:val="24"/>
  </w:num>
  <w:numIdMacAtCleanup w:val="9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A8"/>
    <w:rsid w:val="00017F4C"/>
    <w:rsid w:val="000356BE"/>
    <w:rsid w:val="000A149C"/>
    <w:rsid w:val="000A3FA0"/>
    <w:rsid w:val="00126B70"/>
    <w:rsid w:val="0018631C"/>
    <w:rsid w:val="00196B6F"/>
    <w:rsid w:val="001D19EA"/>
    <w:rsid w:val="002340C4"/>
    <w:rsid w:val="002932FE"/>
    <w:rsid w:val="002B1D14"/>
    <w:rsid w:val="002C7D77"/>
    <w:rsid w:val="002D71CC"/>
    <w:rsid w:val="003234D1"/>
    <w:rsid w:val="0032404E"/>
    <w:rsid w:val="003734BB"/>
    <w:rsid w:val="00376CE6"/>
    <w:rsid w:val="00381392"/>
    <w:rsid w:val="003B3EF9"/>
    <w:rsid w:val="00451D72"/>
    <w:rsid w:val="00520946"/>
    <w:rsid w:val="00531CAF"/>
    <w:rsid w:val="005325EE"/>
    <w:rsid w:val="00576543"/>
    <w:rsid w:val="005A20E9"/>
    <w:rsid w:val="005B690A"/>
    <w:rsid w:val="005E6881"/>
    <w:rsid w:val="005F6D40"/>
    <w:rsid w:val="00653834"/>
    <w:rsid w:val="00653C13"/>
    <w:rsid w:val="006916CE"/>
    <w:rsid w:val="00722DE1"/>
    <w:rsid w:val="0078756F"/>
    <w:rsid w:val="007C7532"/>
    <w:rsid w:val="00825F3F"/>
    <w:rsid w:val="00843FAC"/>
    <w:rsid w:val="00866F11"/>
    <w:rsid w:val="00871DDC"/>
    <w:rsid w:val="00905DF4"/>
    <w:rsid w:val="009577E3"/>
    <w:rsid w:val="00971525"/>
    <w:rsid w:val="00A1354F"/>
    <w:rsid w:val="00A40DF9"/>
    <w:rsid w:val="00A90661"/>
    <w:rsid w:val="00AA3BC1"/>
    <w:rsid w:val="00AE627F"/>
    <w:rsid w:val="00B119D4"/>
    <w:rsid w:val="00B12C2C"/>
    <w:rsid w:val="00B44F6E"/>
    <w:rsid w:val="00B752FE"/>
    <w:rsid w:val="00C33356"/>
    <w:rsid w:val="00C72685"/>
    <w:rsid w:val="00CC63DA"/>
    <w:rsid w:val="00CD43A8"/>
    <w:rsid w:val="00CD642E"/>
    <w:rsid w:val="00D17411"/>
    <w:rsid w:val="00D32D21"/>
    <w:rsid w:val="00D33B9B"/>
    <w:rsid w:val="00D76C03"/>
    <w:rsid w:val="00D8100F"/>
    <w:rsid w:val="00DF19ED"/>
    <w:rsid w:val="00E6265E"/>
    <w:rsid w:val="00E74DA4"/>
    <w:rsid w:val="00EA6224"/>
    <w:rsid w:val="00F444BA"/>
    <w:rsid w:val="00F7331A"/>
    <w:rsid w:val="00FD5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F865B"/>
  <w15:docId w15:val="{43D31C9C-F4E7-4838-A237-F614DFB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link w:val="Heading1Char"/>
    <w:uiPriority w:val="9"/>
    <w:qFormat/>
    <w:rsid w:val="00B119D4"/>
    <w:pPr>
      <w:spacing w:before="77"/>
      <w:ind w:left="610" w:hanging="353"/>
      <w:outlineLvl w:val="0"/>
    </w:pPr>
    <w:rPr>
      <w:rFonts w:ascii="Times New Roman" w:eastAsia="Arial Narrow" w:hAnsi="Times New Roman" w:cs="Arial Narrow"/>
      <w:b/>
      <w:bCs/>
      <w:sz w:val="28"/>
      <w:szCs w:val="37"/>
    </w:rPr>
  </w:style>
  <w:style w:type="paragraph" w:styleId="Heading2">
    <w:name w:val="heading 2"/>
    <w:basedOn w:val="Normal"/>
    <w:link w:val="Heading2Char"/>
    <w:qFormat/>
    <w:rsid w:val="00B119D4"/>
    <w:pPr>
      <w:spacing w:before="100"/>
      <w:ind w:left="1394" w:hanging="674"/>
      <w:outlineLvl w:val="1"/>
    </w:pPr>
    <w:rPr>
      <w:rFonts w:ascii="Times New Roman" w:eastAsia="Arial Narrow" w:hAnsi="Times New Roman" w:cs="Arial Narrow"/>
      <w:b/>
      <w:bCs/>
      <w:sz w:val="24"/>
      <w:szCs w:val="32"/>
    </w:rPr>
  </w:style>
  <w:style w:type="paragraph" w:styleId="Heading3">
    <w:name w:val="heading 3"/>
    <w:basedOn w:val="Normal"/>
    <w:link w:val="Heading3Char"/>
    <w:qFormat/>
    <w:rsid w:val="00653C13"/>
    <w:pPr>
      <w:spacing w:before="41"/>
      <w:ind w:left="2338" w:hanging="898"/>
      <w:outlineLvl w:val="2"/>
    </w:pPr>
    <w:rPr>
      <w:rFonts w:ascii="Times New Roman" w:eastAsia="Arial Narrow" w:hAnsi="Times New Roman" w:cs="Arial Narrow"/>
      <w:b/>
      <w:bCs/>
      <w:sz w:val="24"/>
      <w:szCs w:val="29"/>
    </w:rPr>
  </w:style>
  <w:style w:type="paragraph" w:styleId="Heading4">
    <w:name w:val="heading 4"/>
    <w:basedOn w:val="Normal"/>
    <w:uiPriority w:val="1"/>
    <w:qFormat/>
    <w:pPr>
      <w:spacing w:before="115"/>
      <w:ind w:left="1059" w:hanging="898"/>
      <w:outlineLvl w:val="3"/>
    </w:pPr>
    <w:rPr>
      <w:rFonts w:ascii="Arial Narrow" w:eastAsia="Arial Narrow" w:hAnsi="Arial Narrow" w:cs="Arial Narrow"/>
      <w:b/>
      <w:bCs/>
      <w:sz w:val="25"/>
      <w:szCs w:val="25"/>
    </w:rPr>
  </w:style>
  <w:style w:type="paragraph" w:styleId="Heading5">
    <w:name w:val="heading 5"/>
    <w:basedOn w:val="Normal"/>
    <w:uiPriority w:val="1"/>
    <w:qFormat/>
    <w:pPr>
      <w:spacing w:before="100"/>
      <w:ind w:left="3814" w:hanging="946"/>
      <w:outlineLvl w:val="4"/>
    </w:pPr>
    <w:rPr>
      <w:rFonts w:ascii="Arial Narrow" w:eastAsia="Arial Narrow" w:hAnsi="Arial Narrow" w:cs="Arial Narrow"/>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96"/>
      <w:ind w:left="1603" w:hanging="1443"/>
    </w:pPr>
    <w:rPr>
      <w:b/>
      <w:bCs/>
      <w:sz w:val="21"/>
      <w:szCs w:val="21"/>
    </w:rPr>
  </w:style>
  <w:style w:type="paragraph" w:styleId="TOC2">
    <w:name w:val="toc 2"/>
    <w:basedOn w:val="Normal"/>
    <w:uiPriority w:val="39"/>
    <w:qFormat/>
    <w:pPr>
      <w:spacing w:before="262" w:after="240"/>
      <w:ind w:left="161"/>
    </w:pPr>
    <w:rPr>
      <w:b/>
      <w:bCs/>
      <w:sz w:val="17"/>
      <w:szCs w:val="17"/>
    </w:rPr>
  </w:style>
  <w:style w:type="paragraph" w:styleId="TOC3">
    <w:name w:val="toc 3"/>
    <w:basedOn w:val="Normal"/>
    <w:uiPriority w:val="39"/>
    <w:qFormat/>
    <w:pPr>
      <w:spacing w:line="248" w:lineRule="exact"/>
      <w:ind w:left="883" w:hanging="482"/>
    </w:pPr>
    <w:rPr>
      <w:sz w:val="16"/>
      <w:szCs w:val="16"/>
    </w:rPr>
  </w:style>
  <w:style w:type="paragraph" w:styleId="TOC4">
    <w:name w:val="toc 4"/>
    <w:basedOn w:val="Normal"/>
    <w:uiPriority w:val="1"/>
    <w:qFormat/>
    <w:pPr>
      <w:spacing w:line="248" w:lineRule="exact"/>
      <w:ind w:left="883" w:hanging="482"/>
    </w:pPr>
    <w:rPr>
      <w:b/>
      <w:bCs/>
      <w:i/>
      <w:iCs/>
    </w:rPr>
  </w:style>
  <w:style w:type="paragraph" w:styleId="TOC5">
    <w:name w:val="toc 5"/>
    <w:basedOn w:val="Normal"/>
    <w:uiPriority w:val="1"/>
    <w:qFormat/>
    <w:pPr>
      <w:spacing w:line="248" w:lineRule="exact"/>
      <w:ind w:left="1363" w:hanging="722"/>
    </w:pPr>
    <w:rPr>
      <w:i/>
      <w:iCs/>
      <w:sz w:val="21"/>
      <w:szCs w:val="21"/>
    </w:rPr>
  </w:style>
  <w:style w:type="paragraph" w:styleId="TOC6">
    <w:name w:val="toc 6"/>
    <w:basedOn w:val="Normal"/>
    <w:uiPriority w:val="1"/>
    <w:qFormat/>
    <w:pPr>
      <w:spacing w:before="17"/>
      <w:ind w:left="1603" w:hanging="721"/>
    </w:pPr>
    <w:rPr>
      <w:sz w:val="17"/>
      <w:szCs w:val="17"/>
    </w:rPr>
  </w:style>
  <w:style w:type="paragraph" w:styleId="BodyText">
    <w:name w:val="Body Text"/>
    <w:basedOn w:val="Normal"/>
    <w:uiPriority w:val="1"/>
    <w:qFormat/>
    <w:rsid w:val="00AA3BC1"/>
    <w:pPr>
      <w:ind w:left="883"/>
    </w:pPr>
    <w:rPr>
      <w:rFonts w:ascii="Times New Roman" w:hAnsi="Times New Roman"/>
      <w:color w:val="000000" w:themeColor="text1"/>
      <w:sz w:val="24"/>
      <w:szCs w:val="24"/>
    </w:rPr>
  </w:style>
  <w:style w:type="paragraph" w:styleId="Title">
    <w:name w:val="Title"/>
    <w:basedOn w:val="Normal"/>
    <w:uiPriority w:val="1"/>
    <w:qFormat/>
    <w:pPr>
      <w:spacing w:before="110"/>
      <w:ind w:left="1459" w:right="124" w:hanging="882"/>
      <w:jc w:val="right"/>
    </w:pPr>
    <w:rPr>
      <w:b/>
      <w:bCs/>
      <w:sz w:val="72"/>
      <w:szCs w:val="72"/>
    </w:rPr>
  </w:style>
  <w:style w:type="paragraph" w:styleId="ListParagraph">
    <w:name w:val="List Paragraph"/>
    <w:basedOn w:val="Normal"/>
    <w:link w:val="ListParagraphChar"/>
    <w:uiPriority w:val="34"/>
    <w:qFormat/>
    <w:pPr>
      <w:ind w:left="883" w:hanging="353"/>
    </w:pPr>
  </w:style>
  <w:style w:type="paragraph" w:customStyle="1" w:styleId="TableParagraph">
    <w:name w:val="Table Paragraph"/>
    <w:basedOn w:val="Normal"/>
    <w:uiPriority w:val="1"/>
    <w:qFormat/>
  </w:style>
  <w:style w:type="paragraph" w:styleId="BodyTextIndent">
    <w:name w:val="Body Text Indent"/>
    <w:basedOn w:val="Normal"/>
    <w:link w:val="BodyTextIndentChar"/>
    <w:unhideWhenUsed/>
    <w:rsid w:val="00A1354F"/>
    <w:pPr>
      <w:spacing w:after="120"/>
      <w:ind w:left="360"/>
    </w:pPr>
  </w:style>
  <w:style w:type="character" w:customStyle="1" w:styleId="BodyTextIndentChar">
    <w:name w:val="Body Text Indent Char"/>
    <w:basedOn w:val="DefaultParagraphFont"/>
    <w:link w:val="BodyTextIndent"/>
    <w:rsid w:val="00A1354F"/>
    <w:rPr>
      <w:rFonts w:ascii="Calibri" w:eastAsia="Calibri" w:hAnsi="Calibri" w:cs="Calibri"/>
    </w:rPr>
  </w:style>
  <w:style w:type="character" w:customStyle="1" w:styleId="Heading2Char">
    <w:name w:val="Heading 2 Char"/>
    <w:link w:val="Heading2"/>
    <w:rsid w:val="00B119D4"/>
    <w:rPr>
      <w:rFonts w:ascii="Times New Roman" w:eastAsia="Arial Narrow" w:hAnsi="Times New Roman" w:cs="Arial Narrow"/>
      <w:b/>
      <w:bCs/>
      <w:sz w:val="24"/>
      <w:szCs w:val="32"/>
    </w:rPr>
  </w:style>
  <w:style w:type="character" w:styleId="Hyperlink">
    <w:name w:val="Hyperlink"/>
    <w:uiPriority w:val="99"/>
    <w:rsid w:val="00A1354F"/>
    <w:rPr>
      <w:color w:val="0000FF"/>
      <w:u w:val="single"/>
    </w:rPr>
  </w:style>
  <w:style w:type="paragraph" w:customStyle="1" w:styleId="BulletListMultipleLast">
    <w:name w:val="Bullet List Multiple Last"/>
    <w:next w:val="Normal"/>
    <w:rsid w:val="00A1354F"/>
    <w:pPr>
      <w:widowControl/>
      <w:numPr>
        <w:numId w:val="58"/>
      </w:numPr>
      <w:autoSpaceDE/>
      <w:autoSpaceDN/>
      <w:spacing w:before="80" w:after="280"/>
    </w:pPr>
    <w:rPr>
      <w:rFonts w:ascii="Times New Roman" w:eastAsia="Times New Roman" w:hAnsi="Times New Roman" w:cs="Times New Roman"/>
      <w:sz w:val="24"/>
      <w:szCs w:val="20"/>
    </w:rPr>
  </w:style>
  <w:style w:type="paragraph" w:customStyle="1" w:styleId="BulletListSingle">
    <w:name w:val="Bullet List Single"/>
    <w:link w:val="BulletListSingleChar1"/>
    <w:rsid w:val="00A1354F"/>
    <w:pPr>
      <w:widowControl/>
      <w:tabs>
        <w:tab w:val="num" w:pos="806"/>
      </w:tabs>
      <w:autoSpaceDE/>
      <w:autoSpaceDN/>
      <w:spacing w:before="60"/>
      <w:ind w:left="726" w:hanging="280"/>
    </w:pPr>
    <w:rPr>
      <w:rFonts w:ascii="Times New Roman" w:eastAsia="Times New Roman" w:hAnsi="Times New Roman" w:cs="Times New Roman"/>
      <w:sz w:val="24"/>
      <w:szCs w:val="20"/>
    </w:rPr>
  </w:style>
  <w:style w:type="character" w:customStyle="1" w:styleId="BulletListSingleChar1">
    <w:name w:val="Bullet List Single Char1"/>
    <w:link w:val="BulletListSingle"/>
    <w:rsid w:val="00A1354F"/>
    <w:rPr>
      <w:rFonts w:ascii="Times New Roman" w:eastAsia="Times New Roman" w:hAnsi="Times New Roman" w:cs="Times New Roman"/>
      <w:sz w:val="24"/>
      <w:szCs w:val="20"/>
    </w:rPr>
  </w:style>
  <w:style w:type="paragraph" w:customStyle="1" w:styleId="BulletListSingleLast">
    <w:name w:val="Bullet List Single Last"/>
    <w:next w:val="Normal"/>
    <w:rsid w:val="00A1354F"/>
    <w:pPr>
      <w:widowControl/>
      <w:tabs>
        <w:tab w:val="num" w:pos="360"/>
      </w:tabs>
      <w:autoSpaceDE/>
      <w:autoSpaceDN/>
      <w:spacing w:before="60" w:after="280"/>
      <w:ind w:left="360" w:hanging="360"/>
    </w:pPr>
    <w:rPr>
      <w:rFonts w:ascii="Times New Roman" w:eastAsia="Times New Roman" w:hAnsi="Times New Roman" w:cs="Times New Roman"/>
      <w:sz w:val="24"/>
      <w:szCs w:val="20"/>
    </w:rPr>
  </w:style>
  <w:style w:type="paragraph" w:customStyle="1" w:styleId="DocTitle">
    <w:name w:val="Doc Title"/>
    <w:rsid w:val="00A1354F"/>
    <w:pPr>
      <w:widowControl/>
      <w:autoSpaceDE/>
      <w:autoSpaceDN/>
      <w:ind w:left="1350"/>
      <w:jc w:val="right"/>
    </w:pPr>
    <w:rPr>
      <w:rFonts w:ascii="Arial" w:eastAsia="Times New Roman" w:hAnsi="Arial" w:cs="Times New Roman"/>
      <w:b/>
      <w:sz w:val="48"/>
      <w:szCs w:val="20"/>
    </w:rPr>
  </w:style>
  <w:style w:type="paragraph" w:customStyle="1" w:styleId="Default">
    <w:name w:val="Default"/>
    <w:rsid w:val="00A1354F"/>
    <w:pPr>
      <w:widowControl/>
      <w:adjustRightInd w:val="0"/>
    </w:pPr>
    <w:rPr>
      <w:rFonts w:ascii="Times New Roman" w:eastAsia="Times New Roman" w:hAnsi="Times New Roman" w:cs="Times New Roman"/>
      <w:color w:val="000000"/>
      <w:sz w:val="24"/>
      <w:szCs w:val="24"/>
    </w:rPr>
  </w:style>
  <w:style w:type="paragraph" w:customStyle="1" w:styleId="NumberedList">
    <w:name w:val="Numbered List"/>
    <w:basedOn w:val="Normal"/>
    <w:rsid w:val="00A1354F"/>
    <w:pPr>
      <w:widowControl/>
      <w:numPr>
        <w:numId w:val="60"/>
      </w:numPr>
      <w:autoSpaceDE/>
      <w:autoSpaceDN/>
    </w:pPr>
    <w:rPr>
      <w:rFonts w:ascii="Times New Roman" w:eastAsia="Times New Roman" w:hAnsi="Times New Roman" w:cs="Times New Roman"/>
      <w:sz w:val="24"/>
      <w:szCs w:val="24"/>
    </w:rPr>
  </w:style>
  <w:style w:type="character" w:customStyle="1" w:styleId="Heading3Char">
    <w:name w:val="Heading 3 Char"/>
    <w:link w:val="Heading3"/>
    <w:rsid w:val="00653C13"/>
    <w:rPr>
      <w:rFonts w:ascii="Times New Roman" w:eastAsia="Arial Narrow" w:hAnsi="Times New Roman" w:cs="Arial Narrow"/>
      <w:b/>
      <w:bCs/>
      <w:sz w:val="24"/>
      <w:szCs w:val="29"/>
    </w:rPr>
  </w:style>
  <w:style w:type="paragraph" w:styleId="Caption">
    <w:name w:val="caption"/>
    <w:basedOn w:val="Normal"/>
    <w:next w:val="Normal"/>
    <w:uiPriority w:val="35"/>
    <w:unhideWhenUsed/>
    <w:qFormat/>
    <w:rsid w:val="00A1354F"/>
    <w:pPr>
      <w:widowControl/>
      <w:autoSpaceDE/>
      <w:autoSpaceDN/>
      <w:spacing w:after="200" w:line="276" w:lineRule="auto"/>
    </w:pPr>
    <w:rPr>
      <w:rFonts w:cs="Times New Roman"/>
      <w:b/>
      <w:bCs/>
      <w:sz w:val="20"/>
      <w:szCs w:val="20"/>
    </w:rPr>
  </w:style>
  <w:style w:type="character" w:customStyle="1" w:styleId="Heading1Char">
    <w:name w:val="Heading 1 Char"/>
    <w:link w:val="Heading1"/>
    <w:uiPriority w:val="9"/>
    <w:rsid w:val="00B119D4"/>
    <w:rPr>
      <w:rFonts w:ascii="Times New Roman" w:eastAsia="Arial Narrow" w:hAnsi="Times New Roman" w:cs="Arial Narrow"/>
      <w:b/>
      <w:bCs/>
      <w:sz w:val="28"/>
      <w:szCs w:val="37"/>
    </w:rPr>
  </w:style>
  <w:style w:type="character" w:styleId="Emphasis">
    <w:name w:val="Emphasis"/>
    <w:rsid w:val="00A1354F"/>
    <w:rPr>
      <w:i/>
      <w:iCs/>
    </w:rPr>
  </w:style>
  <w:style w:type="paragraph" w:styleId="Header">
    <w:name w:val="header"/>
    <w:basedOn w:val="Normal"/>
    <w:link w:val="HeaderChar"/>
    <w:unhideWhenUsed/>
    <w:rsid w:val="00A1354F"/>
    <w:pPr>
      <w:widowControl/>
      <w:tabs>
        <w:tab w:val="center" w:pos="4680"/>
        <w:tab w:val="right" w:pos="9360"/>
      </w:tabs>
      <w:autoSpaceDE/>
      <w:autoSpaceDN/>
      <w:spacing w:after="200" w:line="276" w:lineRule="auto"/>
    </w:pPr>
    <w:rPr>
      <w:rFonts w:cs="Times New Roman"/>
    </w:rPr>
  </w:style>
  <w:style w:type="character" w:customStyle="1" w:styleId="HeaderChar">
    <w:name w:val="Header Char"/>
    <w:basedOn w:val="DefaultParagraphFont"/>
    <w:link w:val="Header"/>
    <w:uiPriority w:val="99"/>
    <w:rsid w:val="00A1354F"/>
    <w:rPr>
      <w:rFonts w:ascii="Calibri" w:eastAsia="Calibri" w:hAnsi="Calibri" w:cs="Times New Roman"/>
    </w:rPr>
  </w:style>
  <w:style w:type="paragraph" w:styleId="Footer">
    <w:name w:val="footer"/>
    <w:basedOn w:val="Normal"/>
    <w:link w:val="FooterChar"/>
    <w:uiPriority w:val="99"/>
    <w:unhideWhenUsed/>
    <w:rsid w:val="00A1354F"/>
    <w:pPr>
      <w:widowControl/>
      <w:tabs>
        <w:tab w:val="center" w:pos="4680"/>
        <w:tab w:val="right" w:pos="9360"/>
      </w:tabs>
      <w:autoSpaceDE/>
      <w:autoSpaceDN/>
      <w:spacing w:after="200" w:line="276" w:lineRule="auto"/>
    </w:pPr>
    <w:rPr>
      <w:rFonts w:cs="Times New Roman"/>
    </w:rPr>
  </w:style>
  <w:style w:type="character" w:customStyle="1" w:styleId="FooterChar">
    <w:name w:val="Footer Char"/>
    <w:basedOn w:val="DefaultParagraphFont"/>
    <w:link w:val="Footer"/>
    <w:uiPriority w:val="99"/>
    <w:rsid w:val="00A1354F"/>
    <w:rPr>
      <w:rFonts w:ascii="Calibri" w:eastAsia="Calibri" w:hAnsi="Calibri" w:cs="Times New Roman"/>
    </w:rPr>
  </w:style>
  <w:style w:type="paragraph" w:styleId="BalloonText">
    <w:name w:val="Balloon Text"/>
    <w:basedOn w:val="Normal"/>
    <w:link w:val="BalloonTextChar"/>
    <w:uiPriority w:val="99"/>
    <w:semiHidden/>
    <w:unhideWhenUsed/>
    <w:rsid w:val="00A1354F"/>
    <w:pPr>
      <w:widowControl/>
      <w:autoSpaceDE/>
      <w:autoSpaceDN/>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54F"/>
    <w:rPr>
      <w:rFonts w:ascii="Tahoma" w:eastAsia="Calibri" w:hAnsi="Tahoma" w:cs="Tahoma"/>
      <w:sz w:val="16"/>
      <w:szCs w:val="16"/>
    </w:rPr>
  </w:style>
  <w:style w:type="character" w:customStyle="1" w:styleId="ListParagraphChar">
    <w:name w:val="List Paragraph Char"/>
    <w:link w:val="ListParagraph"/>
    <w:locked/>
    <w:rsid w:val="00A1354F"/>
    <w:rPr>
      <w:rFonts w:ascii="Calibri" w:eastAsia="Calibri" w:hAnsi="Calibri" w:cs="Calibri"/>
    </w:rPr>
  </w:style>
  <w:style w:type="character" w:styleId="CommentReference">
    <w:name w:val="annotation reference"/>
    <w:basedOn w:val="DefaultParagraphFont"/>
    <w:uiPriority w:val="99"/>
    <w:semiHidden/>
    <w:unhideWhenUsed/>
    <w:rsid w:val="00A1354F"/>
    <w:rPr>
      <w:sz w:val="16"/>
      <w:szCs w:val="16"/>
    </w:rPr>
  </w:style>
  <w:style w:type="paragraph" w:styleId="CommentText">
    <w:name w:val="annotation text"/>
    <w:basedOn w:val="Normal"/>
    <w:link w:val="CommentTextChar"/>
    <w:uiPriority w:val="99"/>
    <w:semiHidden/>
    <w:unhideWhenUsed/>
    <w:rsid w:val="00A1354F"/>
    <w:pPr>
      <w:widowControl/>
      <w:autoSpaceDE/>
      <w:autoSpaceDN/>
      <w:spacing w:after="200"/>
    </w:pPr>
    <w:rPr>
      <w:rFonts w:cs="Times New Roman"/>
      <w:sz w:val="20"/>
      <w:szCs w:val="20"/>
    </w:rPr>
  </w:style>
  <w:style w:type="character" w:customStyle="1" w:styleId="CommentTextChar">
    <w:name w:val="Comment Text Char"/>
    <w:basedOn w:val="DefaultParagraphFont"/>
    <w:link w:val="CommentText"/>
    <w:uiPriority w:val="99"/>
    <w:semiHidden/>
    <w:rsid w:val="00A1354F"/>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A1354F"/>
    <w:rPr>
      <w:b/>
      <w:bCs/>
    </w:rPr>
  </w:style>
  <w:style w:type="character" w:customStyle="1" w:styleId="CommentSubjectChar">
    <w:name w:val="Comment Subject Char"/>
    <w:basedOn w:val="CommentTextChar"/>
    <w:link w:val="CommentSubject"/>
    <w:uiPriority w:val="99"/>
    <w:semiHidden/>
    <w:rsid w:val="00A1354F"/>
    <w:rPr>
      <w:rFonts w:ascii="Calibri" w:eastAsia="Calibri" w:hAnsi="Calibri" w:cs="Times New Roman"/>
      <w:b/>
      <w:bCs/>
      <w:sz w:val="20"/>
      <w:szCs w:val="20"/>
    </w:rPr>
  </w:style>
  <w:style w:type="paragraph" w:styleId="TOCHeading">
    <w:name w:val="TOC Heading"/>
    <w:basedOn w:val="Heading1"/>
    <w:next w:val="Normal"/>
    <w:uiPriority w:val="39"/>
    <w:unhideWhenUsed/>
    <w:qFormat/>
    <w:rsid w:val="00A1354F"/>
    <w:pPr>
      <w:keepNext/>
      <w:keepLines/>
      <w:widowControl/>
      <w:autoSpaceDE/>
      <w:autoSpaceDN/>
      <w:spacing w:before="480" w:line="276" w:lineRule="auto"/>
      <w:ind w:left="0" w:firstLine="0"/>
      <w:outlineLvl w:val="9"/>
    </w:pPr>
    <w:rPr>
      <w:rFonts w:asciiTheme="majorHAnsi" w:eastAsiaTheme="majorEastAsia" w:hAnsiTheme="majorHAnsi" w:cstheme="majorBidi"/>
      <w:color w:val="365F91" w:themeColor="accent1" w:themeShade="BF"/>
      <w:szCs w:val="28"/>
      <w:lang w:eastAsia="ja-JP"/>
    </w:rPr>
  </w:style>
  <w:style w:type="paragraph" w:styleId="Revision">
    <w:name w:val="Revision"/>
    <w:hidden/>
    <w:uiPriority w:val="99"/>
    <w:semiHidden/>
    <w:rsid w:val="00A1354F"/>
    <w:pPr>
      <w:widowControl/>
      <w:autoSpaceDE/>
      <w:autoSpaceDN/>
    </w:pPr>
    <w:rPr>
      <w:rFonts w:ascii="Calibri" w:eastAsia="Calibri" w:hAnsi="Calibri" w:cs="Times New Roman"/>
    </w:rPr>
  </w:style>
  <w:style w:type="character" w:styleId="FollowedHyperlink">
    <w:name w:val="FollowedHyperlink"/>
    <w:basedOn w:val="DefaultParagraphFont"/>
    <w:uiPriority w:val="99"/>
    <w:semiHidden/>
    <w:unhideWhenUsed/>
    <w:rsid w:val="00A1354F"/>
    <w:rPr>
      <w:color w:val="800080" w:themeColor="followedHyperlink"/>
      <w:u w:val="single"/>
    </w:rPr>
  </w:style>
  <w:style w:type="paragraph" w:styleId="PlainText">
    <w:name w:val="Plain Text"/>
    <w:basedOn w:val="Normal"/>
    <w:link w:val="PlainTextChar"/>
    <w:uiPriority w:val="99"/>
    <w:unhideWhenUsed/>
    <w:rsid w:val="00A1354F"/>
    <w:pPr>
      <w:widowControl/>
      <w:autoSpaceDE/>
      <w:autoSpaceDN/>
    </w:pPr>
    <w:rPr>
      <w:rFonts w:ascii="Consolas" w:hAnsi="Consolas" w:cs="Times New Roman"/>
      <w:sz w:val="21"/>
      <w:szCs w:val="21"/>
    </w:rPr>
  </w:style>
  <w:style w:type="character" w:customStyle="1" w:styleId="PlainTextChar">
    <w:name w:val="Plain Text Char"/>
    <w:basedOn w:val="DefaultParagraphFont"/>
    <w:link w:val="PlainText"/>
    <w:uiPriority w:val="99"/>
    <w:rsid w:val="00A1354F"/>
    <w:rPr>
      <w:rFonts w:ascii="Consolas" w:eastAsia="Calibri" w:hAnsi="Consolas" w:cs="Times New Roman"/>
      <w:sz w:val="21"/>
      <w:szCs w:val="21"/>
    </w:rPr>
  </w:style>
  <w:style w:type="paragraph" w:styleId="NoSpacing">
    <w:name w:val="No Spacing"/>
    <w:uiPriority w:val="1"/>
    <w:qFormat/>
    <w:rsid w:val="00A1354F"/>
    <w:pPr>
      <w:widowControl/>
      <w:autoSpaceDE/>
      <w:autoSpaceDN/>
      <w:spacing w:before="120" w:after="120"/>
    </w:pPr>
    <w:rPr>
      <w:rFonts w:ascii="Calibri" w:eastAsia="Calibri" w:hAnsi="Calibri" w:cs="Times New Roman"/>
    </w:rPr>
  </w:style>
  <w:style w:type="paragraph" w:customStyle="1" w:styleId="i-secondlevel">
    <w:name w:val="i. - second level"/>
    <w:basedOn w:val="ListParagraph"/>
    <w:link w:val="i-secondlevelChar"/>
    <w:qFormat/>
    <w:rsid w:val="00A1354F"/>
    <w:pPr>
      <w:widowControl/>
      <w:numPr>
        <w:numId w:val="84"/>
      </w:numPr>
      <w:autoSpaceDE/>
      <w:autoSpaceDN/>
      <w:spacing w:after="200" w:line="276" w:lineRule="auto"/>
    </w:pPr>
    <w:rPr>
      <w:rFonts w:ascii="Times New Roman" w:eastAsia="Times New Roman" w:hAnsi="Times New Roman" w:cs="Times New Roman"/>
    </w:rPr>
  </w:style>
  <w:style w:type="numbering" w:customStyle="1" w:styleId="romantoabc">
    <w:name w:val="roman to a.b.c..."/>
    <w:uiPriority w:val="99"/>
    <w:rsid w:val="00A1354F"/>
    <w:pPr>
      <w:numPr>
        <w:numId w:val="85"/>
      </w:numPr>
    </w:pPr>
  </w:style>
  <w:style w:type="character" w:customStyle="1" w:styleId="i-secondlevelChar">
    <w:name w:val="i. - second level Char"/>
    <w:basedOn w:val="ListParagraphChar"/>
    <w:link w:val="i-secondlevel"/>
    <w:rsid w:val="00A1354F"/>
    <w:rPr>
      <w:rFonts w:ascii="Times New Roman" w:eastAsia="Times New Roman" w:hAnsi="Times New Roman" w:cs="Times New Roman"/>
    </w:rPr>
  </w:style>
  <w:style w:type="character" w:customStyle="1" w:styleId="acopre1">
    <w:name w:val="acopre1"/>
    <w:basedOn w:val="DefaultParagraphFont"/>
    <w:rsid w:val="00A1354F"/>
  </w:style>
  <w:style w:type="paragraph" w:styleId="NormalWeb">
    <w:name w:val="Normal (Web)"/>
    <w:basedOn w:val="Normal"/>
    <w:uiPriority w:val="99"/>
    <w:unhideWhenUsed/>
    <w:rsid w:val="00A1354F"/>
    <w:pPr>
      <w:widowControl/>
      <w:autoSpaceDE/>
      <w:autoSpaceDN/>
      <w:spacing w:before="100" w:beforeAutospacing="1" w:after="100" w:afterAutospacing="1"/>
    </w:pPr>
    <w:rPr>
      <w:rFonts w:ascii="Arial Unicode MS" w:eastAsia="Arial Unicode MS" w:hAnsi="Arial Unicode MS" w:cs="Arial Unicode MS"/>
      <w:sz w:val="24"/>
      <w:szCs w:val="24"/>
    </w:rPr>
  </w:style>
  <w:style w:type="character" w:styleId="Strong">
    <w:name w:val="Strong"/>
    <w:basedOn w:val="DefaultParagraphFont"/>
    <w:uiPriority w:val="22"/>
    <w:qFormat/>
    <w:rsid w:val="00A1354F"/>
    <w:rPr>
      <w:b/>
      <w:bCs/>
    </w:rPr>
  </w:style>
  <w:style w:type="character" w:styleId="SubtleEmphasis">
    <w:name w:val="Subtle Emphasis"/>
    <w:basedOn w:val="DefaultParagraphFont"/>
    <w:uiPriority w:val="19"/>
    <w:qFormat/>
    <w:rsid w:val="002340C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195451">
      <w:bodyDiv w:val="1"/>
      <w:marLeft w:val="0"/>
      <w:marRight w:val="0"/>
      <w:marTop w:val="0"/>
      <w:marBottom w:val="0"/>
      <w:divBdr>
        <w:top w:val="none" w:sz="0" w:space="0" w:color="auto"/>
        <w:left w:val="none" w:sz="0" w:space="0" w:color="auto"/>
        <w:bottom w:val="none" w:sz="0" w:space="0" w:color="auto"/>
        <w:right w:val="none" w:sz="0" w:space="0" w:color="auto"/>
      </w:divBdr>
    </w:div>
    <w:div w:id="436752377">
      <w:bodyDiv w:val="1"/>
      <w:marLeft w:val="0"/>
      <w:marRight w:val="0"/>
      <w:marTop w:val="0"/>
      <w:marBottom w:val="0"/>
      <w:divBdr>
        <w:top w:val="none" w:sz="0" w:space="0" w:color="auto"/>
        <w:left w:val="none" w:sz="0" w:space="0" w:color="auto"/>
        <w:bottom w:val="none" w:sz="0" w:space="0" w:color="auto"/>
        <w:right w:val="none" w:sz="0" w:space="0" w:color="auto"/>
      </w:divBdr>
    </w:div>
    <w:div w:id="2036029638">
      <w:bodyDiv w:val="1"/>
      <w:marLeft w:val="0"/>
      <w:marRight w:val="0"/>
      <w:marTop w:val="0"/>
      <w:marBottom w:val="0"/>
      <w:divBdr>
        <w:top w:val="none" w:sz="0" w:space="0" w:color="auto"/>
        <w:left w:val="none" w:sz="0" w:space="0" w:color="auto"/>
        <w:bottom w:val="none" w:sz="0" w:space="0" w:color="auto"/>
        <w:right w:val="none" w:sz="0" w:space="0" w:color="auto"/>
      </w:divBdr>
      <w:divsChild>
        <w:div w:id="490367401">
          <w:marLeft w:val="0"/>
          <w:marRight w:val="0"/>
          <w:marTop w:val="0"/>
          <w:marBottom w:val="0"/>
          <w:divBdr>
            <w:top w:val="none" w:sz="0" w:space="0" w:color="auto"/>
            <w:left w:val="none" w:sz="0" w:space="0" w:color="auto"/>
            <w:bottom w:val="none" w:sz="0" w:space="0" w:color="auto"/>
            <w:right w:val="none" w:sz="0" w:space="0" w:color="auto"/>
          </w:divBdr>
        </w:div>
        <w:div w:id="1813909720">
          <w:marLeft w:val="0"/>
          <w:marRight w:val="0"/>
          <w:marTop w:val="0"/>
          <w:marBottom w:val="0"/>
          <w:divBdr>
            <w:top w:val="none" w:sz="0" w:space="0" w:color="auto"/>
            <w:left w:val="none" w:sz="0" w:space="0" w:color="auto"/>
            <w:bottom w:val="none" w:sz="0" w:space="0" w:color="auto"/>
            <w:right w:val="none" w:sz="0" w:space="0" w:color="auto"/>
          </w:divBdr>
        </w:div>
        <w:div w:id="1096514968">
          <w:marLeft w:val="0"/>
          <w:marRight w:val="0"/>
          <w:marTop w:val="0"/>
          <w:marBottom w:val="0"/>
          <w:divBdr>
            <w:top w:val="none" w:sz="0" w:space="0" w:color="auto"/>
            <w:left w:val="none" w:sz="0" w:space="0" w:color="auto"/>
            <w:bottom w:val="none" w:sz="0" w:space="0" w:color="auto"/>
            <w:right w:val="none" w:sz="0" w:space="0" w:color="auto"/>
          </w:divBdr>
        </w:div>
        <w:div w:id="10640604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273F86505E754B822559BC04EA7F3A" ma:contentTypeVersion="17" ma:contentTypeDescription="Create a new document." ma:contentTypeScope="" ma:versionID="bf761b29b370acabdca7f3ae4c04b6a0">
  <xsd:schema xmlns:xsd="http://www.w3.org/2001/XMLSchema" xmlns:xs="http://www.w3.org/2001/XMLSchema" xmlns:p="http://schemas.microsoft.com/office/2006/metadata/properties" xmlns:ns2="dd6bf40d-4ac3-48f7-abc1-80f414cb12a1" xmlns:ns3="371df6cb-9214-4ad2-8c49-6577d9924465" targetNamespace="http://schemas.microsoft.com/office/2006/metadata/properties" ma:root="true" ma:fieldsID="abcefa2e9db31ca59d94c4624b16cd71" ns2:_="" ns3:_="">
    <xsd:import namespace="dd6bf40d-4ac3-48f7-abc1-80f414cb12a1"/>
    <xsd:import namespace="371df6cb-9214-4ad2-8c49-6577d992446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DocumentType" minOccurs="0"/>
                <xsd:element ref="ns2:GoodExample_x003f_" minOccurs="0"/>
                <xsd:element ref="ns2:Issu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6bf40d-4ac3-48f7-abc1-80f414cb12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ca1dae1-efc5-4cdb-92da-e1674abaf9c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DocumentType" ma:index="22" nillable="true" ma:displayName="Document Type" ma:description="indicates which document type" ma:format="Dropdown" ma:internalName="DocumentType">
      <xsd:simpleType>
        <xsd:restriction base="dms:Choice">
          <xsd:enumeration value="Statement of Work - SOW"/>
          <xsd:enumeration value="Performance Work Statement - PWS"/>
          <xsd:enumeration value="Statement of Objectives - SOO"/>
          <xsd:enumeration value="Market Research"/>
          <xsd:enumeration value="IGCE"/>
        </xsd:restriction>
      </xsd:simpleType>
    </xsd:element>
    <xsd:element name="GoodExample_x003f_" ma:index="23" nillable="true" ma:displayName="Valid Example of document type" ma:default="1" ma:description="Will indicate if the document is a good example of the type" ma:format="Dropdown" ma:internalName="GoodExample_x003f_">
      <xsd:simpleType>
        <xsd:restriction base="dms:Boolean"/>
      </xsd:simpleType>
    </xsd:element>
    <xsd:element name="Issue" ma:index="24" nillable="true" ma:displayName="Issue" ma:description="describe any issue with the document" ma:format="Dropdown" ma:internalName="Iss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71df6cb-9214-4ad2-8c49-6577d992446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f41db5c-7daa-40ca-a0fd-77d27d743112}" ma:internalName="TaxCatchAll" ma:showField="CatchAllData" ma:web="371df6cb-9214-4ad2-8c49-6577d992446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d6bf40d-4ac3-48f7-abc1-80f414cb12a1">
      <Terms xmlns="http://schemas.microsoft.com/office/infopath/2007/PartnerControls"/>
    </lcf76f155ced4ddcb4097134ff3c332f>
    <TaxCatchAll xmlns="371df6cb-9214-4ad2-8c49-6577d9924465" xsi:nil="true"/>
    <DocumentType xmlns="dd6bf40d-4ac3-48f7-abc1-80f414cb12a1" xsi:nil="true"/>
    <Issue xmlns="dd6bf40d-4ac3-48f7-abc1-80f414cb12a1" xsi:nil="true"/>
    <GoodExample_x003f_ xmlns="dd6bf40d-4ac3-48f7-abc1-80f414cb12a1">true</GoodExample_x003f_>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827DD-BB6B-4C67-9A2F-655787375514}">
  <ds:schemaRefs>
    <ds:schemaRef ds:uri="http://schemas.microsoft.com/sharepoint/v3/contenttype/forms"/>
  </ds:schemaRefs>
</ds:datastoreItem>
</file>

<file path=customXml/itemProps2.xml><?xml version="1.0" encoding="utf-8"?>
<ds:datastoreItem xmlns:ds="http://schemas.openxmlformats.org/officeDocument/2006/customXml" ds:itemID="{93CF6398-9B94-4379-B2BF-591F092D4A53}"/>
</file>

<file path=customXml/itemProps3.xml><?xml version="1.0" encoding="utf-8"?>
<ds:datastoreItem xmlns:ds="http://schemas.openxmlformats.org/officeDocument/2006/customXml" ds:itemID="{56D5447B-0B4A-40BB-8453-99121A8BDA72}">
  <ds:schemaRefs>
    <ds:schemaRef ds:uri="http://schemas.microsoft.com/office/2006/metadata/properties"/>
    <ds:schemaRef ds:uri="http://schemas.microsoft.com/office/infopath/2007/PartnerControls"/>
    <ds:schemaRef ds:uri="dd6bf40d-4ac3-48f7-abc1-80f414cb12a1"/>
    <ds:schemaRef ds:uri="371df6cb-9214-4ad2-8c49-6577d9924465"/>
  </ds:schemaRefs>
</ds:datastoreItem>
</file>

<file path=customXml/itemProps4.xml><?xml version="1.0" encoding="utf-8"?>
<ds:datastoreItem xmlns:ds="http://schemas.openxmlformats.org/officeDocument/2006/customXml" ds:itemID="{C7D751DA-F190-4672-9EB4-D0925E07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1147</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Transportation Security Administration</Company>
  <LinksUpToDate>false</LinksUpToDate>
  <CharactersWithSpaces>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Ellis, Molly</dc:creator>
  <cp:lastModifiedBy>Lisa McDonald</cp:lastModifiedBy>
  <cp:revision>16</cp:revision>
  <dcterms:created xsi:type="dcterms:W3CDTF">2024-04-16T15:53:00Z</dcterms:created>
  <dcterms:modified xsi:type="dcterms:W3CDTF">2024-04-16T18:40:00Z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LastSaved">
    <vt:filetime>2022-01-05T00:00:00Z</vt:filetime>
  </property>
  <property fmtid="{D5CDD505-2E9C-101B-9397-08002B2CF9AE}" pid="4" name="ContentTypeId">
    <vt:lpwstr>0x010100EF273F86505E754B822559BC04EA7F3A</vt:lpwstr>
  </property>
</Properties>
</file>